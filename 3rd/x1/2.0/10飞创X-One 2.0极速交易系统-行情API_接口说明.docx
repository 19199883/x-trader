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249" w:rsidRDefault="00254249" w:rsidP="00254249">
      <w:pPr>
        <w:pStyle w:val="af8"/>
      </w:pPr>
      <w:r>
        <w:rPr>
          <w:rFonts w:hint="eastAsia"/>
        </w:rPr>
        <w:t>密级：飞创秘密</w:t>
      </w:r>
    </w:p>
    <w:p w:rsidR="00254249" w:rsidRDefault="00254249" w:rsidP="00254249">
      <w:pPr>
        <w:pStyle w:val="af8"/>
      </w:pPr>
    </w:p>
    <w:p w:rsidR="00254249" w:rsidRDefault="00254249" w:rsidP="00254249">
      <w:pPr>
        <w:pStyle w:val="af8"/>
      </w:pPr>
    </w:p>
    <w:p w:rsidR="00254249" w:rsidRDefault="00254249" w:rsidP="00254249">
      <w:pPr>
        <w:pStyle w:val="af8"/>
      </w:pPr>
    </w:p>
    <w:p w:rsidR="00254249" w:rsidRDefault="00254249" w:rsidP="00254249">
      <w:pPr>
        <w:pStyle w:val="af8"/>
      </w:pPr>
    </w:p>
    <w:p w:rsidR="00254249" w:rsidRDefault="00254249" w:rsidP="00254249">
      <w:pPr>
        <w:pStyle w:val="1LOGO"/>
      </w:pPr>
      <w:r>
        <w:rPr>
          <w:noProof/>
        </w:rPr>
        <w:drawing>
          <wp:inline distT="0" distB="0" distL="0" distR="0">
            <wp:extent cx="3545205" cy="1449070"/>
            <wp:effectExtent l="19050" t="0" r="0" b="0"/>
            <wp:docPr id="5" name="图片 1" descr="标志中文与英文全部组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标志中文与英文全部组合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249" w:rsidRDefault="00254249" w:rsidP="00254249">
      <w:pPr>
        <w:pStyle w:val="af8"/>
      </w:pPr>
    </w:p>
    <w:p w:rsidR="00254249" w:rsidRDefault="00254249" w:rsidP="00254249">
      <w:pPr>
        <w:pStyle w:val="af8"/>
      </w:pPr>
    </w:p>
    <w:p w:rsidR="00254249" w:rsidRDefault="00254249" w:rsidP="00254249">
      <w:pPr>
        <w:pStyle w:val="af8"/>
      </w:pPr>
    </w:p>
    <w:p w:rsidR="00254249" w:rsidRDefault="00254249" w:rsidP="00254249">
      <w:pPr>
        <w:pStyle w:val="af8"/>
      </w:pPr>
    </w:p>
    <w:p w:rsidR="00254249" w:rsidRDefault="00254249" w:rsidP="00254249">
      <w:pPr>
        <w:pStyle w:val="1ff"/>
      </w:pPr>
      <w:r>
        <w:rPr>
          <w:rFonts w:hint="eastAsia"/>
        </w:rPr>
        <w:t>飞创</w:t>
      </w:r>
      <w:r>
        <w:rPr>
          <w:rFonts w:hint="eastAsia"/>
        </w:rPr>
        <w:t>X-One2.0</w:t>
      </w:r>
      <w:r>
        <w:rPr>
          <w:rFonts w:hint="eastAsia"/>
        </w:rPr>
        <w:t>极速交易系统</w:t>
      </w:r>
    </w:p>
    <w:p w:rsidR="00254249" w:rsidRDefault="00254249" w:rsidP="00254249">
      <w:pPr>
        <w:pStyle w:val="1ff"/>
      </w:pPr>
      <w:r>
        <w:rPr>
          <w:rFonts w:hint="eastAsia"/>
        </w:rPr>
        <w:t>行情</w:t>
      </w:r>
      <w:r>
        <w:rPr>
          <w:rFonts w:hint="eastAsia"/>
        </w:rPr>
        <w:t>API</w:t>
      </w:r>
      <w:r>
        <w:rPr>
          <w:rFonts w:hint="eastAsia"/>
        </w:rPr>
        <w:t>接口文档</w:t>
      </w:r>
    </w:p>
    <w:p w:rsidR="00254249" w:rsidRPr="0018207D" w:rsidRDefault="00254249" w:rsidP="00254249">
      <w:pPr>
        <w:pStyle w:val="af8"/>
      </w:pPr>
    </w:p>
    <w:p w:rsidR="00254249" w:rsidRDefault="00254249" w:rsidP="00254249">
      <w:pPr>
        <w:pStyle w:val="af8"/>
      </w:pPr>
    </w:p>
    <w:p w:rsidR="00254249" w:rsidRDefault="00254249" w:rsidP="00254249">
      <w:pPr>
        <w:pStyle w:val="af8"/>
      </w:pPr>
    </w:p>
    <w:p w:rsidR="00254249" w:rsidRDefault="00254249" w:rsidP="00254249">
      <w:pPr>
        <w:pStyle w:val="af8"/>
      </w:pPr>
    </w:p>
    <w:p w:rsidR="00254249" w:rsidRDefault="00254249" w:rsidP="00254249">
      <w:pPr>
        <w:pStyle w:val="1fe"/>
      </w:pPr>
      <w:bookmarkStart w:id="0" w:name="_Toc11676124"/>
      <w:r>
        <w:rPr>
          <w:rFonts w:hint="eastAsia"/>
        </w:rPr>
        <w:t>V0.</w:t>
      </w:r>
      <w:bookmarkEnd w:id="0"/>
      <w:r>
        <w:rPr>
          <w:rFonts w:hint="eastAsia"/>
        </w:rPr>
        <w:t>1.1</w:t>
      </w:r>
    </w:p>
    <w:p w:rsidR="00254249" w:rsidRDefault="00254249" w:rsidP="00254249">
      <w:pPr>
        <w:pStyle w:val="1fe"/>
      </w:pPr>
      <w:bookmarkStart w:id="1" w:name="_Toc11676125"/>
      <w:r>
        <w:t>201</w:t>
      </w:r>
      <w:r>
        <w:rPr>
          <w:rFonts w:hint="eastAsia"/>
        </w:rPr>
        <w:t>9</w:t>
      </w:r>
      <w:r>
        <w:t>-</w:t>
      </w:r>
      <w:r>
        <w:rPr>
          <w:rFonts w:hint="eastAsia"/>
        </w:rPr>
        <w:t>07</w:t>
      </w:r>
      <w:r>
        <w:t>-</w:t>
      </w:r>
      <w:bookmarkEnd w:id="1"/>
      <w:r w:rsidR="00FC1088">
        <w:rPr>
          <w:rFonts w:hint="eastAsia"/>
        </w:rPr>
        <w:t>08</w:t>
      </w:r>
    </w:p>
    <w:p w:rsidR="00254249" w:rsidRDefault="00254249" w:rsidP="00254249">
      <w:pPr>
        <w:pStyle w:val="af8"/>
        <w:ind w:firstLine="568"/>
        <w:rPr>
          <w:b/>
        </w:rPr>
      </w:pPr>
    </w:p>
    <w:p w:rsidR="00254249" w:rsidRDefault="00254249" w:rsidP="00254249">
      <w:pPr>
        <w:pStyle w:val="af8"/>
      </w:pPr>
    </w:p>
    <w:p w:rsidR="00254249" w:rsidRDefault="00254249" w:rsidP="00254249">
      <w:pPr>
        <w:pStyle w:val="af8"/>
      </w:pPr>
    </w:p>
    <w:p w:rsidR="00254249" w:rsidRDefault="00254249" w:rsidP="00254249">
      <w:pPr>
        <w:pStyle w:val="af8"/>
      </w:pPr>
    </w:p>
    <w:p w:rsidR="00254249" w:rsidRDefault="00254249" w:rsidP="00254249">
      <w:pPr>
        <w:pStyle w:val="af8"/>
      </w:pPr>
    </w:p>
    <w:p w:rsidR="00254249" w:rsidRDefault="00254249" w:rsidP="00254249">
      <w:pPr>
        <w:pStyle w:val="af8"/>
      </w:pPr>
    </w:p>
    <w:p w:rsidR="00254249" w:rsidRDefault="00254249" w:rsidP="00254249">
      <w:pPr>
        <w:pStyle w:val="1fe"/>
      </w:pPr>
      <w:r>
        <w:t>大连</w:t>
      </w:r>
      <w:r>
        <w:rPr>
          <w:rFonts w:hint="eastAsia"/>
        </w:rPr>
        <w:t>飞创信息技术有限公司</w:t>
      </w:r>
    </w:p>
    <w:p w:rsidR="00254249" w:rsidRDefault="00254249" w:rsidP="00254249">
      <w:pPr>
        <w:pStyle w:val="1fe"/>
      </w:pPr>
      <w:r>
        <w:rPr>
          <w:rFonts w:hint="eastAsia"/>
        </w:rPr>
        <w:t>（版权所有，翻版必究）</w:t>
      </w:r>
    </w:p>
    <w:p w:rsidR="00254249" w:rsidRDefault="00254249" w:rsidP="00254249">
      <w:pPr>
        <w:pStyle w:val="af8"/>
        <w:sectPr w:rsidR="00254249">
          <w:footerReference w:type="default" r:id="rId10"/>
          <w:pgSz w:w="11906" w:h="16838"/>
          <w:pgMar w:top="1134" w:right="1134" w:bottom="1134" w:left="1134" w:header="737" w:footer="737" w:gutter="284"/>
          <w:pgBorders w:display="firstPage"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type="lines" w:linePitch="312"/>
        </w:sectPr>
      </w:pPr>
    </w:p>
    <w:p w:rsidR="001A7D76" w:rsidRDefault="00D93165">
      <w:pPr>
        <w:rPr>
          <w:sz w:val="16"/>
        </w:rPr>
      </w:pPr>
      <w:r>
        <w:rPr>
          <w:rFonts w:hint="eastAsia"/>
          <w:b/>
        </w:rPr>
        <w:lastRenderedPageBreak/>
        <w:t>文档信息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6004"/>
      </w:tblGrid>
      <w:tr w:rsidR="001A7D76">
        <w:trPr>
          <w:trHeight w:val="340"/>
          <w:jc w:val="center"/>
        </w:trPr>
        <w:tc>
          <w:tcPr>
            <w:tcW w:w="2518" w:type="dxa"/>
          </w:tcPr>
          <w:p w:rsidR="001A7D76" w:rsidRDefault="00D93165">
            <w:r>
              <w:rPr>
                <w:rFonts w:hint="eastAsia"/>
              </w:rPr>
              <w:t>项目名称</w:t>
            </w:r>
          </w:p>
        </w:tc>
        <w:tc>
          <w:tcPr>
            <w:tcW w:w="6004" w:type="dxa"/>
          </w:tcPr>
          <w:p w:rsidR="001A7D76" w:rsidRDefault="00A82664">
            <w:r w:rsidRPr="00A82664">
              <w:rPr>
                <w:rFonts w:hint="eastAsia"/>
              </w:rPr>
              <w:t>飞创</w:t>
            </w:r>
            <w:r w:rsidR="001B64FE">
              <w:rPr>
                <w:rFonts w:hint="eastAsia"/>
              </w:rPr>
              <w:t>X-ONE2.0</w:t>
            </w:r>
            <w:r w:rsidRPr="00A82664">
              <w:rPr>
                <w:rFonts w:hint="eastAsia"/>
              </w:rPr>
              <w:t>极速交易系统</w:t>
            </w:r>
            <w:r w:rsidR="00D93165">
              <w:rPr>
                <w:rFonts w:hint="eastAsia"/>
              </w:rPr>
              <w:t>项目</w:t>
            </w:r>
          </w:p>
        </w:tc>
      </w:tr>
      <w:tr w:rsidR="001A7D76">
        <w:trPr>
          <w:trHeight w:val="340"/>
          <w:jc w:val="center"/>
        </w:trPr>
        <w:tc>
          <w:tcPr>
            <w:tcW w:w="2518" w:type="dxa"/>
          </w:tcPr>
          <w:p w:rsidR="001A7D76" w:rsidRDefault="00D93165">
            <w:r>
              <w:rPr>
                <w:rFonts w:hint="eastAsia"/>
              </w:rPr>
              <w:t>文档名称</w:t>
            </w:r>
          </w:p>
        </w:tc>
        <w:tc>
          <w:tcPr>
            <w:tcW w:w="6004" w:type="dxa"/>
          </w:tcPr>
          <w:p w:rsidR="001A7D76" w:rsidRDefault="00D93165">
            <w:r>
              <w:t>&lt;</w:t>
            </w:r>
            <w:r w:rsidR="00A82664" w:rsidRPr="00A82664">
              <w:rPr>
                <w:rFonts w:hint="eastAsia"/>
              </w:rPr>
              <w:t>飞创</w:t>
            </w:r>
            <w:r w:rsidR="001B64FE">
              <w:rPr>
                <w:rFonts w:hint="eastAsia"/>
              </w:rPr>
              <w:t>X-ONE2.0</w:t>
            </w:r>
            <w:r w:rsidR="00A82664" w:rsidRPr="00A82664">
              <w:rPr>
                <w:rFonts w:hint="eastAsia"/>
              </w:rPr>
              <w:t>极速交易系统</w:t>
            </w:r>
            <w:r>
              <w:rPr>
                <w:rFonts w:hint="eastAsia"/>
              </w:rPr>
              <w:t>行情应用程序接口说明文档</w:t>
            </w:r>
            <w:r>
              <w:t>&gt;</w:t>
            </w:r>
          </w:p>
        </w:tc>
      </w:tr>
      <w:tr w:rsidR="001A7D76">
        <w:trPr>
          <w:trHeight w:val="340"/>
          <w:jc w:val="center"/>
        </w:trPr>
        <w:tc>
          <w:tcPr>
            <w:tcW w:w="2518" w:type="dxa"/>
          </w:tcPr>
          <w:p w:rsidR="001A7D76" w:rsidRDefault="00D93165">
            <w:r>
              <w:rPr>
                <w:rFonts w:hint="eastAsia"/>
              </w:rPr>
              <w:t>版本号</w:t>
            </w:r>
          </w:p>
        </w:tc>
        <w:tc>
          <w:tcPr>
            <w:tcW w:w="6004" w:type="dxa"/>
          </w:tcPr>
          <w:p w:rsidR="001A7D76" w:rsidRDefault="00D93165">
            <w:r>
              <w:t>&lt;</w:t>
            </w:r>
            <w:r>
              <w:rPr>
                <w:rFonts w:hint="eastAsia"/>
              </w:rPr>
              <w:t>v0.</w:t>
            </w:r>
            <w:r>
              <w:t>1&gt;</w:t>
            </w:r>
          </w:p>
        </w:tc>
      </w:tr>
      <w:tr w:rsidR="001A7D76">
        <w:trPr>
          <w:trHeight w:val="340"/>
          <w:jc w:val="center"/>
        </w:trPr>
        <w:tc>
          <w:tcPr>
            <w:tcW w:w="2518" w:type="dxa"/>
          </w:tcPr>
          <w:p w:rsidR="001A7D76" w:rsidRDefault="00D93165">
            <w:r>
              <w:rPr>
                <w:rFonts w:hint="eastAsia"/>
              </w:rPr>
              <w:t>作者</w:t>
            </w:r>
          </w:p>
        </w:tc>
        <w:tc>
          <w:tcPr>
            <w:tcW w:w="6004" w:type="dxa"/>
          </w:tcPr>
          <w:p w:rsidR="001A7D76" w:rsidRDefault="00A82664">
            <w:r w:rsidRPr="00A82664">
              <w:rPr>
                <w:rFonts w:hint="eastAsia"/>
              </w:rPr>
              <w:t>飞创</w:t>
            </w:r>
            <w:r w:rsidR="001B64FE">
              <w:rPr>
                <w:rFonts w:hint="eastAsia"/>
              </w:rPr>
              <w:t>X-ONE2.0</w:t>
            </w:r>
            <w:r w:rsidRPr="00A82664">
              <w:rPr>
                <w:rFonts w:hint="eastAsia"/>
              </w:rPr>
              <w:t>极速交易系统</w:t>
            </w:r>
            <w:r w:rsidR="00D93165">
              <w:rPr>
                <w:rFonts w:hint="eastAsia"/>
              </w:rPr>
              <w:t>项目组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文档修订历史</w:t>
      </w:r>
    </w:p>
    <w:tbl>
      <w:tblPr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9"/>
        <w:gridCol w:w="1277"/>
        <w:gridCol w:w="1701"/>
        <w:gridCol w:w="2552"/>
        <w:gridCol w:w="1946"/>
      </w:tblGrid>
      <w:tr w:rsidR="001A7D76" w:rsidTr="0083208C">
        <w:trPr>
          <w:trHeight w:val="347"/>
        </w:trPr>
        <w:tc>
          <w:tcPr>
            <w:tcW w:w="1099" w:type="dxa"/>
          </w:tcPr>
          <w:p w:rsidR="001A7D76" w:rsidRDefault="00D931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277" w:type="dxa"/>
          </w:tcPr>
          <w:p w:rsidR="001A7D76" w:rsidRDefault="00D931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701" w:type="dxa"/>
          </w:tcPr>
          <w:p w:rsidR="001A7D76" w:rsidRDefault="00D931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修订内容</w:t>
            </w:r>
          </w:p>
        </w:tc>
        <w:tc>
          <w:tcPr>
            <w:tcW w:w="2552" w:type="dxa"/>
          </w:tcPr>
          <w:p w:rsidR="001A7D76" w:rsidRDefault="00D931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修订者</w:t>
            </w:r>
          </w:p>
        </w:tc>
        <w:tc>
          <w:tcPr>
            <w:tcW w:w="1946" w:type="dxa"/>
          </w:tcPr>
          <w:p w:rsidR="001A7D76" w:rsidRDefault="00D931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A7D76" w:rsidTr="0083208C">
        <w:trPr>
          <w:trHeight w:val="347"/>
        </w:trPr>
        <w:tc>
          <w:tcPr>
            <w:tcW w:w="1099" w:type="dxa"/>
          </w:tcPr>
          <w:p w:rsidR="001A7D76" w:rsidRDefault="003D4C3E">
            <w:r>
              <w:rPr>
                <w:rFonts w:hint="eastAsia"/>
              </w:rPr>
              <w:t>V</w:t>
            </w:r>
            <w:r w:rsidR="00D93165">
              <w:rPr>
                <w:rFonts w:hint="eastAsia"/>
              </w:rPr>
              <w:t>0.1</w:t>
            </w:r>
          </w:p>
        </w:tc>
        <w:tc>
          <w:tcPr>
            <w:tcW w:w="1277" w:type="dxa"/>
          </w:tcPr>
          <w:p w:rsidR="001A7D76" w:rsidRDefault="00D93165">
            <w:r>
              <w:t>201</w:t>
            </w:r>
            <w:r w:rsidR="004268B5">
              <w:rPr>
                <w:rFonts w:hint="eastAsia"/>
              </w:rPr>
              <w:t>9/07</w:t>
            </w:r>
            <w:r>
              <w:rPr>
                <w:rFonts w:hint="eastAsia"/>
              </w:rPr>
              <w:t>/0</w:t>
            </w:r>
            <w:r w:rsidR="004268B5"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1A7D76" w:rsidRDefault="00D93165">
            <w:r>
              <w:rPr>
                <w:rFonts w:hint="eastAsia"/>
              </w:rPr>
              <w:t>版本发布</w:t>
            </w:r>
          </w:p>
        </w:tc>
        <w:tc>
          <w:tcPr>
            <w:tcW w:w="2552" w:type="dxa"/>
          </w:tcPr>
          <w:p w:rsidR="001A7D76" w:rsidRDefault="004200CE">
            <w:r w:rsidRPr="00A82664">
              <w:rPr>
                <w:rFonts w:hint="eastAsia"/>
              </w:rPr>
              <w:t>飞创</w:t>
            </w:r>
            <w:r w:rsidR="001B64FE">
              <w:rPr>
                <w:rFonts w:hint="eastAsia"/>
              </w:rPr>
              <w:t>X-ONE2.0</w:t>
            </w:r>
            <w:r w:rsidRPr="00A82664">
              <w:rPr>
                <w:rFonts w:hint="eastAsia"/>
              </w:rPr>
              <w:t>极速交易系统</w:t>
            </w:r>
            <w:r w:rsidR="00D93165">
              <w:rPr>
                <w:rFonts w:hint="eastAsia"/>
              </w:rPr>
              <w:t>项目组</w:t>
            </w:r>
          </w:p>
        </w:tc>
        <w:tc>
          <w:tcPr>
            <w:tcW w:w="1946" w:type="dxa"/>
          </w:tcPr>
          <w:p w:rsidR="001A7D76" w:rsidRDefault="001A7D76"/>
        </w:tc>
      </w:tr>
    </w:tbl>
    <w:p w:rsidR="001A7D76" w:rsidRDefault="00D93165">
      <w:pPr>
        <w:widowControl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rFonts w:hint="eastAsia"/>
          <w:b/>
          <w:sz w:val="36"/>
          <w:szCs w:val="36"/>
        </w:rPr>
        <w:lastRenderedPageBreak/>
        <w:t>目录</w:t>
      </w:r>
    </w:p>
    <w:p w:rsidR="00987CC3" w:rsidRDefault="003D466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D93165">
        <w:instrText xml:space="preserve"> TOC \o "1-3" \h \z \u </w:instrText>
      </w:r>
      <w:r>
        <w:fldChar w:fldCharType="separate"/>
      </w:r>
      <w:hyperlink w:anchor="_Toc17222757" w:history="1">
        <w:r w:rsidR="00987CC3" w:rsidRPr="0030543E">
          <w:rPr>
            <w:rStyle w:val="af3"/>
            <w:noProof/>
          </w:rPr>
          <w:t>1.</w:t>
        </w:r>
        <w:r w:rsidR="00987CC3">
          <w:rPr>
            <w:rFonts w:asciiTheme="minorHAnsi" w:eastAsiaTheme="minorEastAsia" w:hAnsiTheme="minorHAnsi" w:cstheme="minorBidi"/>
            <w:noProof/>
          </w:rPr>
          <w:tab/>
        </w:r>
        <w:r w:rsidR="00987CC3" w:rsidRPr="0030543E">
          <w:rPr>
            <w:rStyle w:val="af3"/>
            <w:rFonts w:hint="eastAsia"/>
            <w:noProof/>
          </w:rPr>
          <w:t>简介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58" w:history="1">
        <w:r w:rsidR="00987CC3" w:rsidRPr="0030543E">
          <w:rPr>
            <w:rStyle w:val="af3"/>
            <w:noProof/>
          </w:rPr>
          <w:t>2.</w:t>
        </w:r>
        <w:r w:rsidR="00987CC3">
          <w:rPr>
            <w:rFonts w:asciiTheme="minorHAnsi" w:eastAsiaTheme="minorEastAsia" w:hAnsiTheme="minorHAnsi" w:cstheme="minorBidi"/>
            <w:noProof/>
          </w:rPr>
          <w:tab/>
        </w:r>
        <w:r w:rsidR="00987CC3" w:rsidRPr="0030543E">
          <w:rPr>
            <w:rStyle w:val="af3"/>
            <w:rFonts w:hint="eastAsia"/>
            <w:noProof/>
          </w:rPr>
          <w:t>接口类库文件说明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59" w:history="1">
        <w:r w:rsidR="00987CC3" w:rsidRPr="0030543E">
          <w:rPr>
            <w:rStyle w:val="af3"/>
            <w:noProof/>
          </w:rPr>
          <w:t>3.</w:t>
        </w:r>
        <w:r w:rsidR="00987CC3">
          <w:rPr>
            <w:rFonts w:asciiTheme="minorHAnsi" w:eastAsiaTheme="minorEastAsia" w:hAnsiTheme="minorHAnsi" w:cstheme="minorBidi"/>
            <w:noProof/>
          </w:rPr>
          <w:tab/>
        </w:r>
        <w:r w:rsidR="00987CC3" w:rsidRPr="0030543E">
          <w:rPr>
            <w:rStyle w:val="af3"/>
            <w:rFonts w:hint="eastAsia"/>
            <w:noProof/>
          </w:rPr>
          <w:t>系统架构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60" w:history="1">
        <w:r w:rsidR="00987CC3" w:rsidRPr="0030543E">
          <w:rPr>
            <w:rStyle w:val="af3"/>
            <w:noProof/>
          </w:rPr>
          <w:t>3.1</w:t>
        </w:r>
        <w:r w:rsidR="00987CC3" w:rsidRPr="0030543E">
          <w:rPr>
            <w:rStyle w:val="af3"/>
            <w:rFonts w:hint="eastAsia"/>
            <w:noProof/>
          </w:rPr>
          <w:t>接口与其他系统关系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61" w:history="1">
        <w:r w:rsidR="00987CC3" w:rsidRPr="0030543E">
          <w:rPr>
            <w:rStyle w:val="af3"/>
            <w:noProof/>
          </w:rPr>
          <w:t>3.2</w:t>
        </w:r>
        <w:r w:rsidR="00987CC3" w:rsidRPr="0030543E">
          <w:rPr>
            <w:rStyle w:val="af3"/>
            <w:rFonts w:hint="eastAsia"/>
            <w:noProof/>
          </w:rPr>
          <w:t>通讯模式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62" w:history="1">
        <w:r w:rsidR="00987CC3" w:rsidRPr="0030543E">
          <w:rPr>
            <w:rStyle w:val="af3"/>
            <w:noProof/>
          </w:rPr>
          <w:t>3.3</w:t>
        </w:r>
        <w:r w:rsidR="00987CC3" w:rsidRPr="0030543E">
          <w:rPr>
            <w:rStyle w:val="af3"/>
            <w:rFonts w:hint="eastAsia"/>
            <w:noProof/>
          </w:rPr>
          <w:t>接口模式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63" w:history="1">
        <w:r w:rsidR="00987CC3" w:rsidRPr="0030543E">
          <w:rPr>
            <w:rStyle w:val="af3"/>
            <w:rFonts w:ascii="Cambria" w:hAnsi="Cambria"/>
            <w:noProof/>
          </w:rPr>
          <w:t>4.</w:t>
        </w:r>
        <w:r w:rsidR="00987CC3">
          <w:rPr>
            <w:rFonts w:asciiTheme="minorHAnsi" w:eastAsiaTheme="minorEastAsia" w:hAnsiTheme="minorHAnsi" w:cstheme="minorBidi"/>
            <w:noProof/>
          </w:rPr>
          <w:tab/>
        </w:r>
        <w:r w:rsidR="00987CC3" w:rsidRPr="0030543E">
          <w:rPr>
            <w:rStyle w:val="af3"/>
            <w:rFonts w:hint="eastAsia"/>
            <w:noProof/>
          </w:rPr>
          <w:t>接口开发规范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64" w:history="1">
        <w:r w:rsidR="00987CC3" w:rsidRPr="0030543E">
          <w:rPr>
            <w:rStyle w:val="af3"/>
            <w:noProof/>
          </w:rPr>
          <w:t>4.1</w:t>
        </w:r>
        <w:r w:rsidR="00987CC3" w:rsidRPr="0030543E">
          <w:rPr>
            <w:rStyle w:val="af3"/>
            <w:rFonts w:hint="eastAsia"/>
            <w:noProof/>
          </w:rPr>
          <w:t>命名空间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65" w:history="1">
        <w:r w:rsidR="00987CC3" w:rsidRPr="0030543E">
          <w:rPr>
            <w:rStyle w:val="af3"/>
            <w:noProof/>
          </w:rPr>
          <w:t>4.2</w:t>
        </w:r>
        <w:r w:rsidR="00987CC3" w:rsidRPr="0030543E">
          <w:rPr>
            <w:rStyle w:val="af3"/>
            <w:rFonts w:hint="eastAsia"/>
            <w:noProof/>
          </w:rPr>
          <w:t>开发流程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66" w:history="1">
        <w:r w:rsidR="00987CC3" w:rsidRPr="0030543E">
          <w:rPr>
            <w:rStyle w:val="af3"/>
            <w:noProof/>
          </w:rPr>
          <w:t>4.3 DFITCMdSpi</w:t>
        </w:r>
        <w:r w:rsidR="00987CC3" w:rsidRPr="0030543E">
          <w:rPr>
            <w:rStyle w:val="af3"/>
            <w:rFonts w:hint="eastAsia"/>
            <w:noProof/>
          </w:rPr>
          <w:t>接口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67" w:history="1">
        <w:r w:rsidR="00987CC3" w:rsidRPr="0030543E">
          <w:rPr>
            <w:rStyle w:val="af3"/>
            <w:noProof/>
          </w:rPr>
          <w:t>4.4 RequestID</w:t>
        </w:r>
        <w:r w:rsidR="00987CC3" w:rsidRPr="0030543E">
          <w:rPr>
            <w:rStyle w:val="af3"/>
            <w:rFonts w:hint="eastAsia"/>
            <w:noProof/>
          </w:rPr>
          <w:t>字段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68" w:history="1">
        <w:r w:rsidR="00987CC3" w:rsidRPr="0030543E">
          <w:rPr>
            <w:rStyle w:val="af3"/>
            <w:noProof/>
          </w:rPr>
          <w:t>4.5</w:t>
        </w:r>
        <w:r w:rsidR="00987CC3" w:rsidRPr="0030543E">
          <w:rPr>
            <w:rStyle w:val="af3"/>
            <w:rFonts w:hint="eastAsia"/>
            <w:noProof/>
          </w:rPr>
          <w:t>连接断开与重连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69" w:history="1">
        <w:r w:rsidR="00987CC3" w:rsidRPr="0030543E">
          <w:rPr>
            <w:rStyle w:val="af3"/>
            <w:noProof/>
          </w:rPr>
          <w:t>4.6 pRspInfo</w:t>
        </w:r>
        <w:r w:rsidR="00987CC3" w:rsidRPr="0030543E">
          <w:rPr>
            <w:rStyle w:val="af3"/>
            <w:rFonts w:hint="eastAsia"/>
            <w:noProof/>
          </w:rPr>
          <w:t>异常信息数据结构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70" w:history="1">
        <w:r w:rsidR="00987CC3" w:rsidRPr="0030543E">
          <w:rPr>
            <w:rStyle w:val="af3"/>
            <w:noProof/>
          </w:rPr>
          <w:t>5.</w:t>
        </w:r>
        <w:r w:rsidR="00987CC3">
          <w:rPr>
            <w:rFonts w:asciiTheme="minorHAnsi" w:eastAsiaTheme="minorEastAsia" w:hAnsiTheme="minorHAnsi" w:cstheme="minorBidi"/>
            <w:noProof/>
          </w:rPr>
          <w:tab/>
        </w:r>
        <w:r w:rsidR="00987CC3" w:rsidRPr="0030543E">
          <w:rPr>
            <w:rStyle w:val="af3"/>
            <w:rFonts w:hint="eastAsia"/>
            <w:noProof/>
          </w:rPr>
          <w:t>业务与接口对照表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71" w:history="1">
        <w:r w:rsidR="00987CC3" w:rsidRPr="0030543E">
          <w:rPr>
            <w:rStyle w:val="af3"/>
            <w:noProof/>
          </w:rPr>
          <w:t>6.</w:t>
        </w:r>
        <w:r w:rsidR="00987CC3">
          <w:rPr>
            <w:rFonts w:asciiTheme="minorHAnsi" w:eastAsiaTheme="minorEastAsia" w:hAnsiTheme="minorHAnsi" w:cstheme="minorBidi"/>
            <w:noProof/>
          </w:rPr>
          <w:tab/>
        </w:r>
        <w:r w:rsidR="00987CC3" w:rsidRPr="0030543E">
          <w:rPr>
            <w:rStyle w:val="af3"/>
            <w:noProof/>
          </w:rPr>
          <w:t>DFITCMdApi</w:t>
        </w:r>
        <w:r w:rsidR="00987CC3" w:rsidRPr="0030543E">
          <w:rPr>
            <w:rStyle w:val="af3"/>
            <w:rFonts w:hint="eastAsia"/>
            <w:noProof/>
          </w:rPr>
          <w:t>使用参考手册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72" w:history="1">
        <w:r w:rsidR="00987CC3" w:rsidRPr="0030543E">
          <w:rPr>
            <w:rStyle w:val="af3"/>
            <w:noProof/>
          </w:rPr>
          <w:t>6.1 DFITCMdApi</w:t>
        </w:r>
        <w:r w:rsidR="00987CC3" w:rsidRPr="0030543E">
          <w:rPr>
            <w:rStyle w:val="af3"/>
            <w:rFonts w:hint="eastAsia"/>
            <w:noProof/>
          </w:rPr>
          <w:t>接口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73" w:history="1">
        <w:r w:rsidR="00987CC3" w:rsidRPr="0030543E">
          <w:rPr>
            <w:rStyle w:val="af3"/>
            <w:noProof/>
          </w:rPr>
          <w:t>6.1.1 CreateDFITCMdApi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74" w:history="1">
        <w:r w:rsidR="00987CC3" w:rsidRPr="0030543E">
          <w:rPr>
            <w:rStyle w:val="af3"/>
            <w:noProof/>
          </w:rPr>
          <w:t xml:space="preserve">6.1.2 Init 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75" w:history="1">
        <w:r w:rsidR="00987CC3" w:rsidRPr="0030543E">
          <w:rPr>
            <w:rStyle w:val="af3"/>
            <w:noProof/>
          </w:rPr>
          <w:t>6.1.3 SetLogLevel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76" w:history="1">
        <w:r w:rsidR="00987CC3" w:rsidRPr="0030543E">
          <w:rPr>
            <w:rStyle w:val="af3"/>
            <w:noProof/>
          </w:rPr>
          <w:t xml:space="preserve">6.1.4 Join 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77" w:history="1">
        <w:r w:rsidR="00987CC3" w:rsidRPr="0030543E">
          <w:rPr>
            <w:rStyle w:val="af3"/>
            <w:noProof/>
          </w:rPr>
          <w:t>6.1.5 Release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78" w:history="1">
        <w:r w:rsidR="00987CC3" w:rsidRPr="0030543E">
          <w:rPr>
            <w:rStyle w:val="af3"/>
            <w:noProof/>
          </w:rPr>
          <w:t>6.1.6 ReqUserLogin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79" w:history="1">
        <w:r w:rsidR="00987CC3" w:rsidRPr="0030543E">
          <w:rPr>
            <w:rStyle w:val="af3"/>
            <w:noProof/>
          </w:rPr>
          <w:t>6.1.7 ReqUserLogout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80" w:history="1">
        <w:r w:rsidR="00987CC3" w:rsidRPr="0030543E">
          <w:rPr>
            <w:rStyle w:val="af3"/>
            <w:noProof/>
          </w:rPr>
          <w:t>6.1.8 SubscribeMarketData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81" w:history="1">
        <w:r w:rsidR="00987CC3" w:rsidRPr="0030543E">
          <w:rPr>
            <w:rStyle w:val="af3"/>
            <w:noProof/>
          </w:rPr>
          <w:t>6.1.9 UnSubscribeMarketData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82" w:history="1">
        <w:r w:rsidR="00987CC3" w:rsidRPr="0030543E">
          <w:rPr>
            <w:rStyle w:val="af3"/>
            <w:noProof/>
          </w:rPr>
          <w:t>6.2 DFITCMdSpi</w:t>
        </w:r>
        <w:r w:rsidR="00987CC3" w:rsidRPr="0030543E">
          <w:rPr>
            <w:rStyle w:val="af3"/>
            <w:rFonts w:hint="eastAsia"/>
            <w:noProof/>
          </w:rPr>
          <w:t>接口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83" w:history="1">
        <w:r w:rsidR="00987CC3" w:rsidRPr="0030543E">
          <w:rPr>
            <w:rStyle w:val="af3"/>
            <w:noProof/>
          </w:rPr>
          <w:t>6.2.1 OnFrontConnected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84" w:history="1">
        <w:r w:rsidR="00987CC3" w:rsidRPr="0030543E">
          <w:rPr>
            <w:rStyle w:val="af3"/>
            <w:noProof/>
          </w:rPr>
          <w:t>6.2.2 OnFrontDisconnected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85" w:history="1">
        <w:r w:rsidR="00987CC3" w:rsidRPr="0030543E">
          <w:rPr>
            <w:rStyle w:val="af3"/>
            <w:noProof/>
          </w:rPr>
          <w:t>6.2.3 OnRspUserLogin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86" w:history="1">
        <w:r w:rsidR="00987CC3" w:rsidRPr="0030543E">
          <w:rPr>
            <w:rStyle w:val="af3"/>
            <w:noProof/>
          </w:rPr>
          <w:t>6.2.4 OnRspUserLogout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87" w:history="1">
        <w:r w:rsidR="00987CC3" w:rsidRPr="0030543E">
          <w:rPr>
            <w:rStyle w:val="af3"/>
            <w:noProof/>
          </w:rPr>
          <w:t>6.2.5 OnRspSubMarketData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88" w:history="1">
        <w:r w:rsidR="00987CC3" w:rsidRPr="0030543E">
          <w:rPr>
            <w:rStyle w:val="af3"/>
            <w:noProof/>
          </w:rPr>
          <w:t>6.2.6 OnRspUnSubMarketData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3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89" w:history="1">
        <w:r w:rsidR="00987CC3" w:rsidRPr="0030543E">
          <w:rPr>
            <w:rStyle w:val="af3"/>
            <w:noProof/>
          </w:rPr>
          <w:t>6.2.7 OnMarketData</w:t>
        </w:r>
        <w:r w:rsidR="00987CC3" w:rsidRPr="0030543E">
          <w:rPr>
            <w:rStyle w:val="af3"/>
            <w:rFonts w:hint="eastAsia"/>
            <w:noProof/>
          </w:rPr>
          <w:t>方法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7CC3" w:rsidRDefault="003D466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7222790" w:history="1">
        <w:r w:rsidR="00987CC3" w:rsidRPr="0030543E">
          <w:rPr>
            <w:rStyle w:val="af3"/>
            <w:noProof/>
          </w:rPr>
          <w:t>7.</w:t>
        </w:r>
        <w:r w:rsidR="00987CC3">
          <w:rPr>
            <w:rFonts w:asciiTheme="minorHAnsi" w:eastAsiaTheme="minorEastAsia" w:hAnsiTheme="minorHAnsi" w:cstheme="minorBidi"/>
            <w:noProof/>
          </w:rPr>
          <w:tab/>
        </w:r>
        <w:r w:rsidR="00987CC3" w:rsidRPr="0030543E">
          <w:rPr>
            <w:rStyle w:val="af3"/>
            <w:rFonts w:hint="eastAsia"/>
            <w:noProof/>
          </w:rPr>
          <w:t>附录一</w:t>
        </w:r>
        <w:r w:rsidR="00987CC3" w:rsidRPr="0030543E">
          <w:rPr>
            <w:rStyle w:val="af3"/>
            <w:noProof/>
          </w:rPr>
          <w:t>(</w:t>
        </w:r>
        <w:r w:rsidR="00987CC3" w:rsidRPr="0030543E">
          <w:rPr>
            <w:rStyle w:val="af3"/>
            <w:rFonts w:hint="eastAsia"/>
            <w:noProof/>
          </w:rPr>
          <w:t>错误码表</w:t>
        </w:r>
        <w:r w:rsidR="00987CC3" w:rsidRPr="0030543E">
          <w:rPr>
            <w:rStyle w:val="af3"/>
            <w:noProof/>
          </w:rPr>
          <w:t>)</w:t>
        </w:r>
        <w:r w:rsidR="00987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7CC3">
          <w:rPr>
            <w:noProof/>
            <w:webHidden/>
          </w:rPr>
          <w:instrText xml:space="preserve"> PAGEREF _Toc17222790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7CC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A7D76" w:rsidRDefault="003D4661">
      <w:pPr>
        <w:pStyle w:val="1f5"/>
      </w:pPr>
      <w:r>
        <w:fldChar w:fldCharType="end"/>
      </w:r>
    </w:p>
    <w:p w:rsidR="001A7D76" w:rsidRDefault="001A7D76">
      <w:pPr>
        <w:pStyle w:val="1f5"/>
      </w:pPr>
    </w:p>
    <w:p w:rsidR="001A7D76" w:rsidRDefault="001A7D76">
      <w:pPr>
        <w:pStyle w:val="1f5"/>
      </w:pPr>
    </w:p>
    <w:p w:rsidR="001A7D76" w:rsidRDefault="001A7D76">
      <w:pPr>
        <w:pStyle w:val="1f5"/>
      </w:pPr>
    </w:p>
    <w:p w:rsidR="001A7D76" w:rsidRDefault="001A7D76">
      <w:pPr>
        <w:pStyle w:val="1f5"/>
      </w:pPr>
    </w:p>
    <w:p w:rsidR="005E3F81" w:rsidRDefault="00D93165" w:rsidP="00254249">
      <w:pPr>
        <w:pStyle w:val="1"/>
        <w:spacing w:beforeLines="100" w:afterLines="100" w:line="480" w:lineRule="auto"/>
      </w:pPr>
      <w:bookmarkStart w:id="2" w:name="_Toc17222757"/>
      <w:r>
        <w:rPr>
          <w:rFonts w:hint="eastAsia"/>
        </w:rPr>
        <w:lastRenderedPageBreak/>
        <w:t>简介</w:t>
      </w:r>
      <w:bookmarkEnd w:id="2"/>
    </w:p>
    <w:p w:rsidR="005E3F81" w:rsidRDefault="00D93165" w:rsidP="0083208C">
      <w:pPr>
        <w:spacing w:line="400" w:lineRule="exact"/>
        <w:ind w:left="420" w:firstLine="420"/>
      </w:pPr>
      <w:r>
        <w:rPr>
          <w:rFonts w:hint="eastAsia"/>
        </w:rPr>
        <w:t>交易子系统行情应用程序接口（</w:t>
      </w:r>
      <w:r>
        <w:rPr>
          <w:rFonts w:hint="eastAsia"/>
        </w:rPr>
        <w:t>API</w:t>
      </w:r>
      <w:r>
        <w:rPr>
          <w:rFonts w:hint="eastAsia"/>
        </w:rPr>
        <w:t>）是一个基于</w:t>
      </w:r>
      <w:r>
        <w:rPr>
          <w:rFonts w:hint="eastAsia"/>
        </w:rPr>
        <w:t>C++</w:t>
      </w:r>
      <w:r>
        <w:rPr>
          <w:rFonts w:hint="eastAsia"/>
        </w:rPr>
        <w:t>的类库，通过使用和扩展类库提供的功能来实现相关的行情功能，包括资金账户登陆，订阅</w:t>
      </w:r>
      <w:r>
        <w:t>、退订行情</w:t>
      </w:r>
      <w:r>
        <w:rPr>
          <w:rFonts w:hint="eastAsia"/>
        </w:rPr>
        <w:t>等功能。</w:t>
      </w:r>
    </w:p>
    <w:p w:rsidR="005E3F81" w:rsidRDefault="00D93165" w:rsidP="0083208C">
      <w:pPr>
        <w:spacing w:line="400" w:lineRule="exact"/>
        <w:ind w:left="420"/>
      </w:pPr>
      <w:r>
        <w:rPr>
          <w:rFonts w:hint="eastAsia"/>
        </w:rPr>
        <w:tab/>
      </w:r>
      <w:r>
        <w:rPr>
          <w:rFonts w:hint="eastAsia"/>
        </w:rPr>
        <w:t>本文档的主要内容包括：</w:t>
      </w:r>
    </w:p>
    <w:p w:rsidR="005E3F81" w:rsidRDefault="00D93165" w:rsidP="0083208C">
      <w:pPr>
        <w:pStyle w:val="1f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接口类库文件说明</w:t>
      </w:r>
    </w:p>
    <w:p w:rsidR="005E3F81" w:rsidRDefault="00D93165" w:rsidP="0083208C">
      <w:pPr>
        <w:pStyle w:val="1f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接口的系统架构</w:t>
      </w:r>
    </w:p>
    <w:p w:rsidR="005E3F81" w:rsidRDefault="00D93165" w:rsidP="0083208C">
      <w:pPr>
        <w:pStyle w:val="1f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接口开发规范</w:t>
      </w:r>
    </w:p>
    <w:p w:rsidR="005E3F81" w:rsidRDefault="00D93165" w:rsidP="0083208C">
      <w:pPr>
        <w:pStyle w:val="1f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业务与接口的对照表</w:t>
      </w:r>
    </w:p>
    <w:p w:rsidR="005E3F81" w:rsidRDefault="00D93165" w:rsidP="0083208C">
      <w:pPr>
        <w:pStyle w:val="1f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接口定义</w:t>
      </w:r>
    </w:p>
    <w:p w:rsidR="005E3F81" w:rsidRDefault="00D93165" w:rsidP="00254249">
      <w:pPr>
        <w:pStyle w:val="1"/>
        <w:spacing w:beforeLines="100" w:afterLines="100" w:line="480" w:lineRule="auto"/>
      </w:pPr>
      <w:bookmarkStart w:id="3" w:name="_Toc17222758"/>
      <w:r>
        <w:rPr>
          <w:rFonts w:hint="eastAsia"/>
        </w:rPr>
        <w:t>接口类库文件说明</w:t>
      </w:r>
      <w:bookmarkEnd w:id="3"/>
    </w:p>
    <w:p w:rsidR="005E3F81" w:rsidRDefault="00D93165" w:rsidP="0083208C">
      <w:pPr>
        <w:spacing w:line="440" w:lineRule="exact"/>
      </w:pPr>
      <w:r>
        <w:rPr>
          <w:rFonts w:hint="eastAsia"/>
        </w:rPr>
        <w:t>接口类库包含如下文件：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8"/>
        <w:gridCol w:w="1050"/>
        <w:gridCol w:w="4234"/>
      </w:tblGrid>
      <w:tr w:rsidR="001A7D76">
        <w:tc>
          <w:tcPr>
            <w:tcW w:w="3238" w:type="dxa"/>
          </w:tcPr>
          <w:p w:rsidR="001A7D76" w:rsidRDefault="00D931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文件名</w:t>
            </w:r>
          </w:p>
        </w:tc>
        <w:tc>
          <w:tcPr>
            <w:tcW w:w="1050" w:type="dxa"/>
          </w:tcPr>
          <w:p w:rsidR="001A7D76" w:rsidRDefault="00D931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234" w:type="dxa"/>
          </w:tcPr>
          <w:p w:rsidR="001A7D76" w:rsidRDefault="00D931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文件描述</w:t>
            </w:r>
          </w:p>
        </w:tc>
      </w:tr>
      <w:tr w:rsidR="001A7D76">
        <w:tc>
          <w:tcPr>
            <w:tcW w:w="3238" w:type="dxa"/>
          </w:tcPr>
          <w:p w:rsidR="001A7D76" w:rsidRDefault="00D93165">
            <w:r>
              <w:t>DFITCApiDataType.h</w:t>
            </w:r>
          </w:p>
        </w:tc>
        <w:tc>
          <w:tcPr>
            <w:tcW w:w="1050" w:type="dxa"/>
          </w:tcPr>
          <w:p w:rsidR="001A7D76" w:rsidRDefault="00D93165"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4234" w:type="dxa"/>
          </w:tcPr>
          <w:p w:rsidR="001A7D76" w:rsidRDefault="00D93165">
            <w:r>
              <w:rPr>
                <w:rFonts w:hint="eastAsia"/>
              </w:rPr>
              <w:t>定义接口所需的数据类型的头文件</w:t>
            </w:r>
          </w:p>
        </w:tc>
      </w:tr>
      <w:tr w:rsidR="001A7D76">
        <w:tc>
          <w:tcPr>
            <w:tcW w:w="3238" w:type="dxa"/>
          </w:tcPr>
          <w:p w:rsidR="001A7D76" w:rsidRDefault="00D93165">
            <w:r>
              <w:t>DFITCApiStruct.h</w:t>
            </w:r>
          </w:p>
        </w:tc>
        <w:tc>
          <w:tcPr>
            <w:tcW w:w="1050" w:type="dxa"/>
          </w:tcPr>
          <w:p w:rsidR="001A7D76" w:rsidRDefault="00D93165"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4234" w:type="dxa"/>
          </w:tcPr>
          <w:p w:rsidR="001A7D76" w:rsidRDefault="00D93165">
            <w:r>
              <w:rPr>
                <w:rFonts w:hint="eastAsia"/>
              </w:rPr>
              <w:t>定义接口所需的数据接口的头文件</w:t>
            </w:r>
          </w:p>
        </w:tc>
      </w:tr>
      <w:tr w:rsidR="001A7D76">
        <w:tc>
          <w:tcPr>
            <w:tcW w:w="3238" w:type="dxa"/>
          </w:tcPr>
          <w:p w:rsidR="001A7D76" w:rsidRDefault="00D93165">
            <w:r>
              <w:t>DFITCMdApi.h</w:t>
            </w:r>
          </w:p>
        </w:tc>
        <w:tc>
          <w:tcPr>
            <w:tcW w:w="1050" w:type="dxa"/>
          </w:tcPr>
          <w:p w:rsidR="001A7D76" w:rsidRDefault="00D93165"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4234" w:type="dxa"/>
          </w:tcPr>
          <w:p w:rsidR="001A7D76" w:rsidRDefault="00D93165">
            <w:r>
              <w:rPr>
                <w:rFonts w:hint="eastAsia"/>
              </w:rPr>
              <w:t>定义交易接口的头文件</w:t>
            </w:r>
          </w:p>
        </w:tc>
      </w:tr>
    </w:tbl>
    <w:p w:rsidR="005E3F81" w:rsidRDefault="007323E4" w:rsidP="0083208C">
      <w:pPr>
        <w:spacing w:line="440" w:lineRule="exact"/>
        <w:ind w:firstLineChars="50" w:firstLine="105"/>
      </w:pPr>
      <w:r>
        <w:rPr>
          <w:rFonts w:hint="eastAsia"/>
        </w:rPr>
        <w:t>最低</w:t>
      </w:r>
      <w:r w:rsidR="00D93165">
        <w:rPr>
          <w:rFonts w:hint="eastAsia"/>
        </w:rPr>
        <w:t>环境</w:t>
      </w:r>
      <w:r>
        <w:rPr>
          <w:rFonts w:hint="eastAsia"/>
        </w:rPr>
        <w:t>要求：</w:t>
      </w:r>
      <w:r w:rsidR="00D93165">
        <w:t>Centos 7.2</w:t>
      </w:r>
      <w:r>
        <w:rPr>
          <w:rFonts w:hint="eastAsia"/>
        </w:rPr>
        <w:t>、</w:t>
      </w:r>
      <w:r w:rsidR="00D93165">
        <w:rPr>
          <w:rFonts w:hint="eastAsia"/>
        </w:rPr>
        <w:t>编译器</w:t>
      </w:r>
      <w:r w:rsidR="00D93165">
        <w:t>版本</w:t>
      </w:r>
      <w:r w:rsidR="00D93165">
        <w:t>gcc</w:t>
      </w:r>
      <w:r w:rsidR="00D93165">
        <w:rPr>
          <w:rFonts w:hint="eastAsia"/>
        </w:rPr>
        <w:t>4.8.5</w:t>
      </w:r>
      <w:r>
        <w:rPr>
          <w:rFonts w:hint="eastAsia"/>
        </w:rPr>
        <w:t>、</w:t>
      </w:r>
      <w:r>
        <w:rPr>
          <w:rFonts w:hint="eastAsia"/>
        </w:rPr>
        <w:t>c++11</w:t>
      </w:r>
    </w:p>
    <w:p w:rsidR="005E3F81" w:rsidRDefault="00D93165" w:rsidP="00254249">
      <w:pPr>
        <w:pStyle w:val="1"/>
        <w:spacing w:beforeLines="100" w:afterLines="100" w:line="480" w:lineRule="auto"/>
      </w:pPr>
      <w:bookmarkStart w:id="4" w:name="_Toc17222759"/>
      <w:r>
        <w:rPr>
          <w:rFonts w:hint="eastAsia"/>
        </w:rPr>
        <w:t>系统架构</w:t>
      </w:r>
      <w:bookmarkEnd w:id="4"/>
    </w:p>
    <w:p w:rsidR="005E3F81" w:rsidRDefault="00D93165" w:rsidP="0083208C">
      <w:pPr>
        <w:pStyle w:val="20"/>
        <w:spacing w:before="200" w:after="200" w:line="360" w:lineRule="auto"/>
        <w:ind w:left="284"/>
      </w:pPr>
      <w:bookmarkStart w:id="5" w:name="_Toc17222760"/>
      <w:r>
        <w:rPr>
          <w:rFonts w:hint="eastAsia"/>
        </w:rPr>
        <w:t>3.1</w:t>
      </w:r>
      <w:r>
        <w:rPr>
          <w:rFonts w:hint="eastAsia"/>
        </w:rPr>
        <w:t>接口与其他系统关系</w:t>
      </w:r>
      <w:bookmarkEnd w:id="5"/>
    </w:p>
    <w:p w:rsidR="001A7D76" w:rsidRDefault="0004080B" w:rsidP="00DD0D21">
      <w:pPr>
        <w:jc w:val="center"/>
      </w:pPr>
      <w:r w:rsidRPr="0083208C">
        <w:rPr>
          <w:noProof/>
        </w:rPr>
        <w:drawing>
          <wp:inline distT="0" distB="0" distL="0" distR="0">
            <wp:extent cx="4711021" cy="1660712"/>
            <wp:effectExtent l="19050" t="0" r="0" b="0"/>
            <wp:docPr id="1" name="图片 0" descr="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642" cy="16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81" w:rsidRDefault="00D93165" w:rsidP="0083208C">
      <w:pPr>
        <w:spacing w:line="400" w:lineRule="exact"/>
      </w:pPr>
      <w:r>
        <w:rPr>
          <w:rFonts w:hint="eastAsia"/>
        </w:rPr>
        <w:t>说明：</w:t>
      </w:r>
    </w:p>
    <w:p w:rsidR="005E3F81" w:rsidRDefault="00D93165" w:rsidP="0083208C">
      <w:pPr>
        <w:pStyle w:val="1f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  <w:color w:val="000000"/>
        </w:rPr>
        <w:t>本</w:t>
      </w:r>
      <w:r>
        <w:rPr>
          <w:rFonts w:hint="eastAsia"/>
          <w:color w:val="000000"/>
        </w:rPr>
        <w:t>API</w:t>
      </w:r>
      <w:r>
        <w:rPr>
          <w:rFonts w:hint="eastAsia"/>
          <w:color w:val="000000"/>
        </w:rPr>
        <w:t>接口在客户端行情应用与</w:t>
      </w:r>
      <w:r w:rsidR="00BB3899">
        <w:rPr>
          <w:rFonts w:hint="eastAsia"/>
          <w:color w:val="000000"/>
        </w:rPr>
        <w:t>飞创</w:t>
      </w:r>
      <w:r w:rsidR="001B64FE">
        <w:rPr>
          <w:rFonts w:hint="eastAsia"/>
        </w:rPr>
        <w:t>X-ONE2.0</w:t>
      </w:r>
      <w:r w:rsidR="00BB3899">
        <w:rPr>
          <w:rFonts w:hint="eastAsia"/>
          <w:color w:val="000000"/>
        </w:rPr>
        <w:t>极速交易系统</w:t>
      </w:r>
      <w:r>
        <w:rPr>
          <w:rFonts w:hint="eastAsia"/>
          <w:color w:val="000000"/>
        </w:rPr>
        <w:t>的通信时使用；</w:t>
      </w:r>
    </w:p>
    <w:p w:rsidR="005E3F81" w:rsidRDefault="00D93165" w:rsidP="0083208C">
      <w:pPr>
        <w:pStyle w:val="1f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行情</w:t>
      </w:r>
      <w:r>
        <w:rPr>
          <w:rFonts w:hint="eastAsia"/>
        </w:rPr>
        <w:t>API</w:t>
      </w:r>
      <w:r>
        <w:rPr>
          <w:rFonts w:hint="eastAsia"/>
        </w:rPr>
        <w:t>接口负责与</w:t>
      </w:r>
      <w:r w:rsidR="00392D54">
        <w:rPr>
          <w:rFonts w:hint="eastAsia"/>
          <w:color w:val="000000"/>
        </w:rPr>
        <w:t>飞创</w:t>
      </w:r>
      <w:r w:rsidR="001B64FE">
        <w:rPr>
          <w:rFonts w:hint="eastAsia"/>
        </w:rPr>
        <w:t>X-ONE2.0</w:t>
      </w:r>
      <w:r w:rsidR="00392D54">
        <w:rPr>
          <w:rFonts w:hint="eastAsia"/>
          <w:color w:val="000000"/>
        </w:rPr>
        <w:t>极速交易系统</w:t>
      </w:r>
      <w:r>
        <w:rPr>
          <w:rFonts w:hint="eastAsia"/>
        </w:rPr>
        <w:t>连接。</w:t>
      </w:r>
    </w:p>
    <w:p w:rsidR="005E3F81" w:rsidRDefault="00D93165" w:rsidP="0083208C">
      <w:pPr>
        <w:pStyle w:val="20"/>
        <w:spacing w:before="200" w:after="200" w:line="360" w:lineRule="auto"/>
        <w:ind w:firstLine="420"/>
      </w:pPr>
      <w:bookmarkStart w:id="6" w:name="_Toc17222761"/>
      <w:r>
        <w:rPr>
          <w:rFonts w:hint="eastAsia"/>
        </w:rPr>
        <w:lastRenderedPageBreak/>
        <w:t>3.2</w:t>
      </w:r>
      <w:r>
        <w:rPr>
          <w:rFonts w:hint="eastAsia"/>
        </w:rPr>
        <w:t>通讯模式</w:t>
      </w:r>
      <w:bookmarkEnd w:id="6"/>
    </w:p>
    <w:p w:rsidR="005E3F81" w:rsidRDefault="00D93165" w:rsidP="0083208C">
      <w:pPr>
        <w:spacing w:line="400" w:lineRule="exact"/>
      </w:pPr>
      <w:r>
        <w:rPr>
          <w:rFonts w:hint="eastAsia"/>
        </w:rPr>
        <w:t>API</w:t>
      </w:r>
      <w:r>
        <w:rPr>
          <w:rFonts w:hint="eastAsia"/>
        </w:rPr>
        <w:t>与</w:t>
      </w:r>
      <w:r w:rsidR="00054599">
        <w:rPr>
          <w:rFonts w:hint="eastAsia"/>
          <w:color w:val="000000"/>
        </w:rPr>
        <w:t>飞创</w:t>
      </w:r>
      <w:r w:rsidR="001B64FE">
        <w:rPr>
          <w:rFonts w:hint="eastAsia"/>
        </w:rPr>
        <w:t>X-ONE2.0</w:t>
      </w:r>
      <w:r w:rsidR="00054599">
        <w:rPr>
          <w:rFonts w:hint="eastAsia"/>
          <w:color w:val="000000"/>
        </w:rPr>
        <w:t>极速交易系统</w:t>
      </w:r>
      <w:r>
        <w:rPr>
          <w:rFonts w:hint="eastAsia"/>
        </w:rPr>
        <w:t>的通讯协议是建立在</w:t>
      </w:r>
      <w:r>
        <w:rPr>
          <w:rFonts w:hint="eastAsia"/>
        </w:rPr>
        <w:t>TCP</w:t>
      </w:r>
      <w:r>
        <w:rPr>
          <w:rFonts w:hint="eastAsia"/>
        </w:rPr>
        <w:t>协议上的通讯协议，一旦建立</w:t>
      </w:r>
      <w:r>
        <w:rPr>
          <w:rFonts w:hint="eastAsia"/>
        </w:rPr>
        <w:t>TCP</w:t>
      </w:r>
      <w:r>
        <w:rPr>
          <w:rFonts w:hint="eastAsia"/>
        </w:rPr>
        <w:t>连接，双方将保持该连接（长连接）。</w:t>
      </w:r>
    </w:p>
    <w:p w:rsidR="005E3F81" w:rsidRDefault="00D93165" w:rsidP="0083208C">
      <w:pPr>
        <w:pStyle w:val="1f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对话通讯模式：客户端主动发起请求，</w:t>
      </w:r>
      <w:r w:rsidR="00054599">
        <w:rPr>
          <w:rFonts w:hint="eastAsia"/>
          <w:color w:val="000000"/>
        </w:rPr>
        <w:t>飞创</w:t>
      </w:r>
      <w:r w:rsidR="001B64FE">
        <w:rPr>
          <w:rFonts w:hint="eastAsia"/>
        </w:rPr>
        <w:t>X-ONE2.0</w:t>
      </w:r>
      <w:r w:rsidR="00054599">
        <w:rPr>
          <w:rFonts w:hint="eastAsia"/>
          <w:color w:val="000000"/>
        </w:rPr>
        <w:t>极速交易系统</w:t>
      </w:r>
      <w:r>
        <w:rPr>
          <w:rFonts w:hint="eastAsia"/>
        </w:rPr>
        <w:t>机接收请求，并立即将应答返回给客户端；</w:t>
      </w:r>
    </w:p>
    <w:p w:rsidR="005E3F81" w:rsidRDefault="00D93165" w:rsidP="0083208C">
      <w:pPr>
        <w:pStyle w:val="1f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私有通讯模式：由</w:t>
      </w:r>
      <w:r w:rsidR="00054599">
        <w:rPr>
          <w:rFonts w:hint="eastAsia"/>
          <w:color w:val="000000"/>
        </w:rPr>
        <w:t>飞创</w:t>
      </w:r>
      <w:r w:rsidR="001B64FE">
        <w:rPr>
          <w:rFonts w:hint="eastAsia"/>
        </w:rPr>
        <w:t>X-ONE2.0</w:t>
      </w:r>
      <w:r w:rsidR="00054599">
        <w:rPr>
          <w:rFonts w:hint="eastAsia"/>
          <w:color w:val="000000"/>
        </w:rPr>
        <w:t>极速交易系统</w:t>
      </w:r>
      <w:r>
        <w:rPr>
          <w:rFonts w:hint="eastAsia"/>
        </w:rPr>
        <w:t>主动发起，通过</w:t>
      </w:r>
      <w:r>
        <w:rPr>
          <w:rFonts w:hint="eastAsia"/>
        </w:rPr>
        <w:t>TCP</w:t>
      </w:r>
      <w:r>
        <w:rPr>
          <w:rFonts w:hint="eastAsia"/>
        </w:rPr>
        <w:t>长连接向客户端发送特定信息，比如行情等。</w:t>
      </w:r>
    </w:p>
    <w:p w:rsidR="005E3F81" w:rsidRDefault="00D93165" w:rsidP="0083208C">
      <w:pPr>
        <w:pStyle w:val="20"/>
        <w:spacing w:before="200" w:after="200" w:line="360" w:lineRule="auto"/>
        <w:ind w:left="284"/>
      </w:pPr>
      <w:bookmarkStart w:id="7" w:name="_Toc17222762"/>
      <w:r>
        <w:rPr>
          <w:rFonts w:hint="eastAsia"/>
        </w:rPr>
        <w:t>3.3</w:t>
      </w:r>
      <w:r>
        <w:rPr>
          <w:rFonts w:hint="eastAsia"/>
        </w:rPr>
        <w:t>接口模式</w:t>
      </w:r>
      <w:bookmarkEnd w:id="7"/>
    </w:p>
    <w:p w:rsidR="005E3F81" w:rsidRDefault="00D93165" w:rsidP="0083208C">
      <w:pPr>
        <w:spacing w:line="400" w:lineRule="exact"/>
        <w:ind w:firstLine="420"/>
      </w:pPr>
      <w:r>
        <w:rPr>
          <w:rFonts w:hint="eastAsia"/>
        </w:rPr>
        <w:t>API</w:t>
      </w:r>
      <w:r>
        <w:rPr>
          <w:rFonts w:hint="eastAsia"/>
        </w:rPr>
        <w:t>封装了两个接口，分别为</w:t>
      </w:r>
      <w:r>
        <w:t>DFITCMdApi</w:t>
      </w:r>
      <w:r>
        <w:rPr>
          <w:rFonts w:hint="eastAsia"/>
        </w:rPr>
        <w:t>和</w:t>
      </w:r>
      <w:r>
        <w:t>DFITCMdSpi</w:t>
      </w:r>
      <w:r>
        <w:rPr>
          <w:rFonts w:hint="eastAsia"/>
        </w:rPr>
        <w:t>，两个接口对</w:t>
      </w:r>
      <w:r>
        <w:rPr>
          <w:rFonts w:hint="eastAsia"/>
        </w:rPr>
        <w:t>API</w:t>
      </w:r>
      <w:r>
        <w:rPr>
          <w:rFonts w:hint="eastAsia"/>
        </w:rPr>
        <w:t>与</w:t>
      </w:r>
      <w:r w:rsidR="005E0EC8">
        <w:rPr>
          <w:rFonts w:hint="eastAsia"/>
          <w:color w:val="000000"/>
        </w:rPr>
        <w:t>飞创</w:t>
      </w:r>
      <w:r w:rsidR="001B64FE">
        <w:rPr>
          <w:rFonts w:hint="eastAsia"/>
        </w:rPr>
        <w:t>X-ONE2.0</w:t>
      </w:r>
      <w:bookmarkStart w:id="8" w:name="_GoBack"/>
      <w:bookmarkEnd w:id="8"/>
      <w:r w:rsidR="005E0EC8">
        <w:rPr>
          <w:rFonts w:hint="eastAsia"/>
          <w:color w:val="000000"/>
        </w:rPr>
        <w:t>极速交易系统</w:t>
      </w:r>
      <w:r>
        <w:rPr>
          <w:rFonts w:hint="eastAsia"/>
        </w:rPr>
        <w:t>的通信及通信报文协议进行了封装，方便客户端应用程序的开发。客户端应用程序可以通过</w:t>
      </w:r>
      <w:r>
        <w:t>DFITCMdApi</w:t>
      </w:r>
      <w:r>
        <w:rPr>
          <w:rFonts w:hint="eastAsia"/>
        </w:rPr>
        <w:t>的接口发出操作请求，通过继承</w:t>
      </w:r>
      <w:r>
        <w:t>DFITCMdSpi</w:t>
      </w:r>
      <w:r>
        <w:rPr>
          <w:rFonts w:hint="eastAsia"/>
        </w:rPr>
        <w:t>并重载回调函数来处理后台服务的响应。</w:t>
      </w:r>
    </w:p>
    <w:p w:rsidR="001A7D76" w:rsidRDefault="00D93165">
      <w:pPr>
        <w:pStyle w:val="40"/>
      </w:pPr>
      <w:r>
        <w:rPr>
          <w:rFonts w:hint="eastAsia"/>
        </w:rPr>
        <w:t xml:space="preserve">3.3.1 </w:t>
      </w:r>
      <w:r>
        <w:rPr>
          <w:rFonts w:hint="eastAsia"/>
        </w:rPr>
        <w:t>对话流和查询流编程接口</w:t>
      </w:r>
    </w:p>
    <w:p w:rsidR="005E3F81" w:rsidRDefault="00D93165" w:rsidP="0083208C">
      <w:pPr>
        <w:spacing w:line="400" w:lineRule="exact"/>
        <w:ind w:firstLine="420"/>
      </w:pPr>
      <w:r>
        <w:rPr>
          <w:rFonts w:hint="eastAsia"/>
        </w:rPr>
        <w:t>请求：</w:t>
      </w:r>
      <w:r>
        <w:rPr>
          <w:rFonts w:hint="eastAsia"/>
        </w:rPr>
        <w:t xml:space="preserve">int </w:t>
      </w:r>
      <w:r>
        <w:t>DFITCMdApi</w:t>
      </w:r>
      <w:r>
        <w:rPr>
          <w:rFonts w:hint="eastAsia"/>
        </w:rPr>
        <w:t>::ReqXXX(</w:t>
      </w:r>
      <w:r>
        <w:t>DFITC</w:t>
      </w:r>
      <w:r>
        <w:rPr>
          <w:rFonts w:hint="eastAsia"/>
        </w:rPr>
        <w:t>xxxField * pReqXXX)</w:t>
      </w:r>
      <w:r>
        <w:t>;</w:t>
      </w:r>
    </w:p>
    <w:p w:rsidR="005E3F81" w:rsidRDefault="00D93165" w:rsidP="0083208C">
      <w:pPr>
        <w:spacing w:line="400" w:lineRule="exact"/>
        <w:ind w:firstLine="420"/>
      </w:pPr>
      <w:r>
        <w:rPr>
          <w:rFonts w:hint="eastAsia"/>
        </w:rPr>
        <w:t>响应：</w:t>
      </w:r>
      <w:r>
        <w:rPr>
          <w:rFonts w:hint="eastAsia"/>
        </w:rPr>
        <w:t xml:space="preserve">void </w:t>
      </w:r>
      <w:r>
        <w:t>DFITCMdSpi</w:t>
      </w:r>
      <w:r>
        <w:rPr>
          <w:rFonts w:hint="eastAsia"/>
        </w:rPr>
        <w:t>::OnRspXXX(</w:t>
      </w:r>
      <w:r>
        <w:t>DFITC</w:t>
      </w:r>
      <w:r>
        <w:rPr>
          <w:rFonts w:hint="eastAsia"/>
        </w:rPr>
        <w:t>xxxField * pRspXXX,</w:t>
      </w:r>
    </w:p>
    <w:p w:rsidR="005E3F81" w:rsidRDefault="00D93165" w:rsidP="0083208C">
      <w:pPr>
        <w:spacing w:line="400" w:lineRule="exact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DFITCErrorRtnField* pErrorInfo</w:t>
      </w:r>
      <w:r>
        <w:rPr>
          <w:rFonts w:hint="eastAsia"/>
        </w:rPr>
        <w:t>);</w:t>
      </w:r>
    </w:p>
    <w:p w:rsidR="005E3F81" w:rsidRDefault="00D93165" w:rsidP="0083208C">
      <w:pPr>
        <w:spacing w:line="400" w:lineRule="exact"/>
        <w:ind w:firstLine="420"/>
      </w:pPr>
      <w:r>
        <w:rPr>
          <w:rFonts w:hint="eastAsia"/>
        </w:rPr>
        <w:t>其中请求接口的参数内容不能为空，每次请求时，需要检查接口的返回值是否为</w:t>
      </w:r>
      <w:r>
        <w:rPr>
          <w:rFonts w:hint="eastAsia"/>
        </w:rPr>
        <w:t>0</w:t>
      </w:r>
      <w:r>
        <w:rPr>
          <w:rFonts w:hint="eastAsia"/>
        </w:rPr>
        <w:t>，每个结构体里包含了一个</w:t>
      </w:r>
      <w:r>
        <w:rPr>
          <w:rFonts w:hint="eastAsia"/>
        </w:rPr>
        <w:t>RequestID</w:t>
      </w:r>
      <w:r>
        <w:rPr>
          <w:rFonts w:hint="eastAsia"/>
        </w:rPr>
        <w:t>字段，当请求查询信息返回时，可以通过该字段将请求与响应对应起来。</w:t>
      </w:r>
    </w:p>
    <w:p w:rsidR="005E3F81" w:rsidRDefault="00D93165" w:rsidP="0083208C">
      <w:pPr>
        <w:spacing w:line="400" w:lineRule="exact"/>
        <w:ind w:firstLine="420"/>
      </w:pPr>
      <w:r>
        <w:rPr>
          <w:rFonts w:hint="eastAsia"/>
        </w:rPr>
        <w:t>当</w:t>
      </w:r>
      <w:r>
        <w:rPr>
          <w:rFonts w:hint="eastAsia"/>
        </w:rPr>
        <w:t>API</w:t>
      </w:r>
      <w:r>
        <w:rPr>
          <w:rFonts w:hint="eastAsia"/>
        </w:rPr>
        <w:t>收到后台服务应答时，</w:t>
      </w:r>
      <w:r>
        <w:t>DFITCMdSpi</w:t>
      </w:r>
      <w:r>
        <w:rPr>
          <w:rFonts w:hint="eastAsia"/>
        </w:rPr>
        <w:t>的回调函数将被调用，即会调用客户端继承并实现的</w:t>
      </w:r>
      <w:r>
        <w:rPr>
          <w:rFonts w:hint="eastAsia"/>
        </w:rPr>
        <w:t>Spi</w:t>
      </w:r>
      <w:r>
        <w:rPr>
          <w:rFonts w:hint="eastAsia"/>
        </w:rPr>
        <w:t>函数。如果响应数据不止一个，则回调函数会被多次调用。回调函数的第一个参数为响应的具体数据，第二个参数为处理结果，表明本次请求的处理结果是成功还是失败。当失败时该值不为</w:t>
      </w:r>
      <w:r w:rsidR="004911F6">
        <w:rPr>
          <w:rFonts w:hint="eastAsia"/>
        </w:rPr>
        <w:t>nullptr</w:t>
      </w:r>
      <w:r>
        <w:rPr>
          <w:rFonts w:hint="eastAsia"/>
        </w:rPr>
        <w:t>，所以当</w:t>
      </w:r>
      <w:r>
        <w:rPr>
          <w:rFonts w:hint="eastAsia"/>
        </w:rPr>
        <w:t>Spi</w:t>
      </w:r>
      <w:r>
        <w:rPr>
          <w:rFonts w:hint="eastAsia"/>
        </w:rPr>
        <w:t>函数被调用时，首先应该检测该值是否为</w:t>
      </w:r>
      <w:r w:rsidR="004911F6">
        <w:rPr>
          <w:rFonts w:hint="eastAsia"/>
        </w:rPr>
        <w:t>nullptr</w:t>
      </w:r>
      <w:r>
        <w:rPr>
          <w:rFonts w:hint="eastAsia"/>
        </w:rPr>
        <w:t>，并从中获取错误</w:t>
      </w:r>
      <w:r>
        <w:rPr>
          <w:rFonts w:hint="eastAsia"/>
        </w:rPr>
        <w:t>ID</w:t>
      </w:r>
      <w:r>
        <w:rPr>
          <w:rFonts w:hint="eastAsia"/>
        </w:rPr>
        <w:t>和错误信息。</w:t>
      </w:r>
    </w:p>
    <w:p w:rsidR="001A7D76" w:rsidRDefault="00D93165">
      <w:pPr>
        <w:pStyle w:val="40"/>
      </w:pPr>
      <w:r>
        <w:rPr>
          <w:rFonts w:hint="eastAsia"/>
        </w:rPr>
        <w:t>3.3.</w:t>
      </w:r>
      <w:r>
        <w:t>2</w:t>
      </w:r>
      <w:r>
        <w:rPr>
          <w:rFonts w:hint="eastAsia"/>
        </w:rPr>
        <w:t>线程说明</w:t>
      </w:r>
    </w:p>
    <w:p w:rsidR="005E3F81" w:rsidRDefault="00D93165" w:rsidP="0083208C">
      <w:pPr>
        <w:spacing w:line="400" w:lineRule="exact"/>
        <w:ind w:firstLine="420"/>
      </w:pPr>
      <w:r>
        <w:rPr>
          <w:rFonts w:hint="eastAsia"/>
        </w:rPr>
        <w:t>与用户有关的</w:t>
      </w:r>
      <w:r>
        <w:rPr>
          <w:rFonts w:hint="eastAsia"/>
        </w:rPr>
        <w:t>API</w:t>
      </w:r>
      <w:r>
        <w:rPr>
          <w:rFonts w:hint="eastAsia"/>
        </w:rPr>
        <w:t>线程说明如下：</w:t>
      </w:r>
    </w:p>
    <w:p w:rsidR="005E3F81" w:rsidRDefault="00D93165" w:rsidP="0083208C">
      <w:pPr>
        <w:numPr>
          <w:ilvl w:val="0"/>
          <w:numId w:val="15"/>
        </w:numPr>
        <w:spacing w:line="400" w:lineRule="exact"/>
        <w:ind w:firstLine="420"/>
      </w:pPr>
      <w:r>
        <w:rPr>
          <w:rFonts w:hint="eastAsia"/>
        </w:rPr>
        <w:t>发包线程：实例化</w:t>
      </w:r>
      <w:r>
        <w:t>DFITCMdApi</w:t>
      </w:r>
      <w:r>
        <w:rPr>
          <w:rFonts w:hint="eastAsia"/>
        </w:rPr>
        <w:t xml:space="preserve"> (</w:t>
      </w:r>
      <w:r>
        <w:rPr>
          <w:rFonts w:hint="eastAsia"/>
        </w:rPr>
        <w:t>用户在自己的逻辑线程中进行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E3F81" w:rsidRDefault="00D93165" w:rsidP="0083208C">
      <w:pPr>
        <w:numPr>
          <w:ilvl w:val="0"/>
          <w:numId w:val="15"/>
        </w:numPr>
        <w:spacing w:line="400" w:lineRule="exact"/>
        <w:ind w:firstLine="420"/>
      </w:pPr>
      <w:r>
        <w:rPr>
          <w:rFonts w:hint="eastAsia"/>
        </w:rPr>
        <w:lastRenderedPageBreak/>
        <w:t>收包线程：</w:t>
      </w:r>
      <w:r>
        <w:t>DFITCMdApi</w:t>
      </w:r>
      <w:r>
        <w:rPr>
          <w:rFonts w:hint="eastAsia"/>
        </w:rPr>
        <w:t>对象初始化后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>Init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API</w:t>
      </w:r>
      <w:r>
        <w:rPr>
          <w:rFonts w:hint="eastAsia"/>
        </w:rPr>
        <w:t>后台会自动创建回报处理线程，当收到用户请求对应的回报时，该线程会调用</w:t>
      </w:r>
      <w:r>
        <w:t>DFITCMdSpi</w:t>
      </w:r>
      <w:r>
        <w:rPr>
          <w:rFonts w:hint="eastAsia"/>
        </w:rPr>
        <w:t>子类对象中重载的回调函数。</w:t>
      </w:r>
    </w:p>
    <w:p w:rsidR="005E3F81" w:rsidRDefault="00DD0D21" w:rsidP="0083208C">
      <w:pPr>
        <w:numPr>
          <w:ilvl w:val="0"/>
          <w:numId w:val="15"/>
        </w:numPr>
        <w:spacing w:line="400" w:lineRule="exact"/>
        <w:ind w:firstLine="420"/>
      </w:pPr>
      <w:r w:rsidRPr="00CC501D">
        <w:rPr>
          <w:rFonts w:hint="eastAsia"/>
          <w:color w:val="FF0000"/>
        </w:rPr>
        <w:t>该版本不建议多线程调用接口</w:t>
      </w:r>
    </w:p>
    <w:p w:rsidR="001A7D76" w:rsidRDefault="001A7D76">
      <w:pPr>
        <w:pStyle w:val="23"/>
        <w:numPr>
          <w:ilvl w:val="0"/>
          <w:numId w:val="16"/>
        </w:numPr>
        <w:ind w:firstLineChars="0"/>
        <w:rPr>
          <w:vanish/>
        </w:rPr>
      </w:pPr>
    </w:p>
    <w:p w:rsidR="001A7D76" w:rsidRDefault="001A7D76">
      <w:pPr>
        <w:pStyle w:val="23"/>
        <w:numPr>
          <w:ilvl w:val="0"/>
          <w:numId w:val="16"/>
        </w:numPr>
        <w:ind w:firstLineChars="0"/>
        <w:rPr>
          <w:vanish/>
        </w:rPr>
      </w:pPr>
    </w:p>
    <w:p w:rsidR="001A7D76" w:rsidRDefault="001A7D76">
      <w:pPr>
        <w:pStyle w:val="23"/>
        <w:numPr>
          <w:ilvl w:val="0"/>
          <w:numId w:val="16"/>
        </w:numPr>
        <w:ind w:firstLineChars="0"/>
        <w:rPr>
          <w:vanish/>
        </w:rPr>
      </w:pPr>
    </w:p>
    <w:p w:rsidR="001A7D76" w:rsidRDefault="001A7D76">
      <w:pPr>
        <w:pStyle w:val="23"/>
        <w:numPr>
          <w:ilvl w:val="1"/>
          <w:numId w:val="16"/>
        </w:numPr>
        <w:ind w:firstLineChars="0"/>
        <w:rPr>
          <w:vanish/>
        </w:rPr>
      </w:pPr>
    </w:p>
    <w:p w:rsidR="001A7D76" w:rsidRDefault="001A7D76">
      <w:pPr>
        <w:pStyle w:val="23"/>
        <w:numPr>
          <w:ilvl w:val="1"/>
          <w:numId w:val="16"/>
        </w:numPr>
        <w:ind w:firstLineChars="0"/>
        <w:rPr>
          <w:vanish/>
        </w:rPr>
      </w:pPr>
    </w:p>
    <w:p w:rsidR="005E3F81" w:rsidRDefault="00D93165" w:rsidP="00254249">
      <w:pPr>
        <w:pStyle w:val="1"/>
        <w:spacing w:beforeLines="100" w:afterLines="100" w:line="480" w:lineRule="auto"/>
        <w:rPr>
          <w:rFonts w:ascii="Cambria" w:hAnsi="Cambria"/>
          <w:vanish/>
          <w:sz w:val="32"/>
          <w:szCs w:val="32"/>
        </w:rPr>
      </w:pPr>
      <w:bookmarkStart w:id="9" w:name="_Toc17222763"/>
      <w:r>
        <w:rPr>
          <w:rFonts w:hint="eastAsia"/>
        </w:rPr>
        <w:t>接口开发规范</w:t>
      </w:r>
      <w:bookmarkStart w:id="10" w:name="_Toc450272253"/>
      <w:bookmarkStart w:id="11" w:name="_Toc388872864"/>
      <w:bookmarkStart w:id="12" w:name="_Toc445306234"/>
      <w:bookmarkStart w:id="13" w:name="_Toc388872451"/>
      <w:bookmarkStart w:id="14" w:name="_Toc388943849"/>
      <w:bookmarkStart w:id="15" w:name="_Toc470632763"/>
      <w:bookmarkStart w:id="16" w:name="_Toc470632878"/>
      <w:bookmarkStart w:id="17" w:name="_Toc388865069"/>
      <w:bookmarkStart w:id="18" w:name="_Toc375662591"/>
      <w:bookmarkStart w:id="19" w:name="_Toc375662818"/>
      <w:bookmarkStart w:id="20" w:name="_Toc388355714"/>
      <w:bookmarkStart w:id="21" w:name="_Toc375662705"/>
      <w:bookmarkStart w:id="22" w:name="_Toc375662931"/>
      <w:bookmarkStart w:id="23" w:name="_Toc388355823"/>
      <w:bookmarkStart w:id="24" w:name="_Toc388368858"/>
      <w:bookmarkStart w:id="25" w:name="_Toc388869239"/>
      <w:bookmarkStart w:id="26" w:name="_Toc345401714"/>
      <w:bookmarkStart w:id="27" w:name="_Toc388862772"/>
      <w:bookmarkStart w:id="28" w:name="_Toc388369342"/>
      <w:bookmarkStart w:id="29" w:name="_Toc325564927"/>
      <w:bookmarkStart w:id="30" w:name="_Toc333157433"/>
      <w:bookmarkStart w:id="31" w:name="_Toc327346045"/>
      <w:bookmarkStart w:id="32" w:name="_Toc334538013"/>
      <w:bookmarkStart w:id="33" w:name="_Toc363227485"/>
      <w:bookmarkStart w:id="34" w:name="_Toc363227580"/>
      <w:bookmarkStart w:id="35" w:name="_Toc363454349"/>
      <w:bookmarkStart w:id="36" w:name="_Toc363216767"/>
      <w:bookmarkStart w:id="37" w:name="_Toc363630368"/>
      <w:bookmarkStart w:id="38" w:name="_Toc363808552"/>
      <w:bookmarkStart w:id="39" w:name="_Toc364261012"/>
      <w:bookmarkStart w:id="40" w:name="_Toc364268504"/>
      <w:bookmarkStart w:id="41" w:name="_Toc370904892"/>
      <w:bookmarkStart w:id="42" w:name="_Toc360522474"/>
      <w:bookmarkStart w:id="43" w:name="_Toc370903878"/>
      <w:bookmarkStart w:id="44" w:name="_Toc346892106"/>
      <w:bookmarkStart w:id="45" w:name="_Toc375646690"/>
      <w:bookmarkStart w:id="46" w:name="_Toc363217760"/>
      <w:bookmarkStart w:id="47" w:name="_Toc370905807"/>
      <w:bookmarkStart w:id="48" w:name="_Toc363226863"/>
      <w:bookmarkStart w:id="49" w:name="_Toc370905695"/>
      <w:bookmarkStart w:id="50" w:name="_Toc363226958"/>
      <w:bookmarkStart w:id="51" w:name="_Toc370906311"/>
      <w:bookmarkStart w:id="52" w:name="_Toc363631025"/>
      <w:bookmarkStart w:id="53" w:name="_Toc375646464"/>
      <w:bookmarkStart w:id="54" w:name="_Toc370895635"/>
      <w:bookmarkStart w:id="55" w:name="_Toc370908572"/>
      <w:bookmarkStart w:id="56" w:name="_Toc363807948"/>
      <w:bookmarkStart w:id="57" w:name="_Toc375646576"/>
      <w:bookmarkStart w:id="58" w:name="_Toc364272143"/>
      <w:bookmarkStart w:id="59" w:name="_Toc375662251"/>
      <w:bookmarkStart w:id="60" w:name="_Toc366243521"/>
      <w:bookmarkStart w:id="61" w:name="_Toc375647886"/>
      <w:bookmarkStart w:id="62" w:name="_Toc368316792"/>
      <w:bookmarkStart w:id="63" w:name="_Toc375662477"/>
      <w:bookmarkStart w:id="64" w:name="_Toc375662365"/>
      <w:bookmarkStart w:id="65" w:name="_Toc368313833"/>
      <w:bookmarkStart w:id="66" w:name="_Toc368315844"/>
      <w:bookmarkStart w:id="67" w:name="_Toc368315346"/>
      <w:bookmarkStart w:id="68" w:name="_Toc368316176"/>
      <w:bookmarkStart w:id="69" w:name="_Toc370895377"/>
      <w:bookmarkStart w:id="70" w:name="_Toc370893114"/>
      <w:bookmarkStart w:id="71" w:name="_Toc420913484"/>
      <w:bookmarkStart w:id="72" w:name="_Toc534363495"/>
      <w:bookmarkStart w:id="73" w:name="_Toc534378932"/>
      <w:bookmarkStart w:id="74" w:name="_Toc421714470"/>
      <w:bookmarkStart w:id="75" w:name="_Toc420914077"/>
      <w:bookmarkStart w:id="76" w:name="_Toc421714341"/>
      <w:bookmarkStart w:id="77" w:name="_Toc420913641"/>
      <w:bookmarkStart w:id="78" w:name="_Toc417481685"/>
      <w:bookmarkStart w:id="79" w:name="_Toc417484577"/>
      <w:bookmarkStart w:id="80" w:name="_Toc428352312"/>
      <w:bookmarkStart w:id="81" w:name="_Toc408839972"/>
      <w:bookmarkStart w:id="82" w:name="_Toc417480451"/>
      <w:bookmarkStart w:id="83" w:name="_Toc406154088"/>
      <w:bookmarkStart w:id="84" w:name="_Toc277860346"/>
      <w:bookmarkStart w:id="85" w:name="_Toc406153974"/>
      <w:bookmarkStart w:id="86" w:name="_Toc388943966"/>
      <w:bookmarkStart w:id="87" w:name="_Toc421715335"/>
      <w:bookmarkStart w:id="88" w:name="_Toc424826721"/>
      <w:bookmarkStart w:id="89" w:name="_Toc455471806"/>
      <w:bookmarkStart w:id="90" w:name="_Toc438821292"/>
      <w:bookmarkStart w:id="91" w:name="_Toc432408417"/>
      <w:bookmarkStart w:id="92" w:name="_Toc438818934"/>
      <w:bookmarkStart w:id="93" w:name="_Toc520216156"/>
      <w:bookmarkStart w:id="94" w:name="_Toc10706615"/>
      <w:bookmarkStart w:id="95" w:name="_Toc459035091"/>
      <w:bookmarkStart w:id="96" w:name="_Toc453841234"/>
      <w:bookmarkStart w:id="97" w:name="_Toc453841321"/>
      <w:bookmarkStart w:id="98" w:name="_Toc388873045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5E3F81" w:rsidRDefault="005E3F81" w:rsidP="00254249">
      <w:pPr>
        <w:spacing w:beforeLines="100" w:afterLines="100" w:line="480" w:lineRule="auto"/>
      </w:pPr>
    </w:p>
    <w:p w:rsidR="005E3F81" w:rsidRDefault="00D93165" w:rsidP="0083208C">
      <w:pPr>
        <w:pStyle w:val="20"/>
        <w:spacing w:before="200" w:after="200" w:line="360" w:lineRule="auto"/>
      </w:pPr>
      <w:bookmarkStart w:id="99" w:name="_Toc17222764"/>
      <w:r>
        <w:rPr>
          <w:rFonts w:hint="eastAsia"/>
        </w:rPr>
        <w:t>4.1</w:t>
      </w:r>
      <w:r>
        <w:rPr>
          <w:rFonts w:hint="eastAsia"/>
        </w:rPr>
        <w:t>命名空间</w:t>
      </w:r>
      <w:bookmarkEnd w:id="99"/>
    </w:p>
    <w:p w:rsidR="005E3F81" w:rsidRDefault="00D93165" w:rsidP="0083208C">
      <w:pPr>
        <w:spacing w:line="400" w:lineRule="exact"/>
        <w:ind w:firstLineChars="200" w:firstLine="420"/>
      </w:pPr>
      <w:r>
        <w:rPr>
          <w:rFonts w:hint="eastAsia"/>
        </w:rPr>
        <w:t>客户端行情</w:t>
      </w:r>
      <w:r>
        <w:rPr>
          <w:rFonts w:hint="eastAsia"/>
        </w:rPr>
        <w:t>API</w:t>
      </w:r>
      <w:r>
        <w:rPr>
          <w:rFonts w:hint="eastAsia"/>
        </w:rPr>
        <w:t>方法的命名空间为“</w:t>
      </w:r>
      <w:r>
        <w:t>DFITCXSPEEDMDAPI</w:t>
      </w:r>
      <w:r>
        <w:rPr>
          <w:rFonts w:hint="eastAsia"/>
        </w:rPr>
        <w:t>”，使用该接口时，请添加命名空间的引用：</w:t>
      </w:r>
      <w:r>
        <w:rPr>
          <w:rFonts w:hint="eastAsia"/>
        </w:rPr>
        <w:t xml:space="preserve">using </w:t>
      </w:r>
      <w:r>
        <w:t>namespaceDFITCXSPEEDMDAPI</w:t>
      </w:r>
      <w:r>
        <w:rPr>
          <w:rFonts w:hint="eastAsia"/>
        </w:rPr>
        <w:t xml:space="preserve">; </w:t>
      </w:r>
    </w:p>
    <w:p w:rsidR="005E3F81" w:rsidRDefault="00D93165" w:rsidP="0083208C">
      <w:pPr>
        <w:pStyle w:val="20"/>
        <w:spacing w:before="200" w:after="200" w:line="360" w:lineRule="auto"/>
      </w:pPr>
      <w:bookmarkStart w:id="100" w:name="_Toc17222765"/>
      <w:r>
        <w:rPr>
          <w:rFonts w:hint="eastAsia"/>
        </w:rPr>
        <w:t>4.2</w:t>
      </w:r>
      <w:r>
        <w:rPr>
          <w:rFonts w:hint="eastAsia"/>
        </w:rPr>
        <w:t>开发流程</w:t>
      </w:r>
      <w:bookmarkEnd w:id="100"/>
    </w:p>
    <w:p w:rsidR="001A7D76" w:rsidRDefault="0004080B">
      <w:r w:rsidRPr="0083208C">
        <w:rPr>
          <w:noProof/>
        </w:rPr>
        <w:drawing>
          <wp:inline distT="0" distB="0" distL="0" distR="0">
            <wp:extent cx="5274310" cy="2205355"/>
            <wp:effectExtent l="19050" t="0" r="2540" b="0"/>
            <wp:docPr id="3" name="图片 2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81" w:rsidRDefault="00D93165" w:rsidP="0083208C">
      <w:pPr>
        <w:pStyle w:val="20"/>
        <w:spacing w:before="200" w:after="200" w:line="360" w:lineRule="auto"/>
      </w:pPr>
      <w:bookmarkStart w:id="101" w:name="_Toc17222766"/>
      <w:r>
        <w:rPr>
          <w:rFonts w:hint="eastAsia"/>
        </w:rPr>
        <w:t xml:space="preserve">4.3 </w:t>
      </w:r>
      <w:r>
        <w:t>DFITCMdSpi</w:t>
      </w:r>
      <w:r>
        <w:rPr>
          <w:rFonts w:hint="eastAsia"/>
        </w:rPr>
        <w:t>接口</w:t>
      </w:r>
      <w:bookmarkEnd w:id="101"/>
    </w:p>
    <w:p w:rsidR="005E3F81" w:rsidRDefault="00D93165" w:rsidP="0083208C">
      <w:pPr>
        <w:pStyle w:val="1f3"/>
        <w:numPr>
          <w:ilvl w:val="0"/>
          <w:numId w:val="17"/>
        </w:numPr>
        <w:spacing w:line="400" w:lineRule="exact"/>
        <w:ind w:firstLineChars="0"/>
      </w:pPr>
      <w:r>
        <w:t>DFITCMdSpi</w:t>
      </w:r>
      <w:r>
        <w:rPr>
          <w:rFonts w:hint="eastAsia"/>
        </w:rPr>
        <w:t>接口定义了事件通知接口，开发人员必须正确继承并实现</w:t>
      </w:r>
      <w:r>
        <w:t>DFITCMdSpi</w:t>
      </w:r>
      <w:r>
        <w:rPr>
          <w:rFonts w:hint="eastAsia"/>
        </w:rPr>
        <w:t>接口，编写对应的事件处理方法。注意，在</w:t>
      </w:r>
      <w:r>
        <w:rPr>
          <w:rFonts w:hint="eastAsia"/>
        </w:rPr>
        <w:t>Spi</w:t>
      </w:r>
      <w:r>
        <w:rPr>
          <w:rFonts w:hint="eastAsia"/>
        </w:rPr>
        <w:t>函数接口中有</w:t>
      </w:r>
      <w:r>
        <w:t>DFITCErrorRtnField</w:t>
      </w:r>
      <w:r>
        <w:rPr>
          <w:rFonts w:hint="eastAsia"/>
        </w:rPr>
        <w:t>的参数时，若该参数不为</w:t>
      </w:r>
      <w:r w:rsidR="00E71DC7">
        <w:rPr>
          <w:rFonts w:hint="eastAsia"/>
        </w:rPr>
        <w:t>nullptr</w:t>
      </w:r>
      <w:r>
        <w:rPr>
          <w:rFonts w:hint="eastAsia"/>
        </w:rPr>
        <w:t>表示有错误产生。其它参数在任何时候，均不会为</w:t>
      </w:r>
      <w:r w:rsidR="00E71DC7">
        <w:rPr>
          <w:rFonts w:hint="eastAsia"/>
        </w:rPr>
        <w:t>nullptr</w:t>
      </w:r>
      <w:r>
        <w:rPr>
          <w:rFonts w:hint="eastAsia"/>
        </w:rPr>
        <w:t>。</w:t>
      </w:r>
    </w:p>
    <w:p w:rsidR="005E3F81" w:rsidRDefault="00D93165" w:rsidP="0083208C">
      <w:pPr>
        <w:pStyle w:val="20"/>
        <w:spacing w:before="200" w:after="200" w:line="360" w:lineRule="auto"/>
      </w:pPr>
      <w:bookmarkStart w:id="102" w:name="_Toc17222767"/>
      <w:r>
        <w:rPr>
          <w:rFonts w:hint="eastAsia"/>
        </w:rPr>
        <w:t xml:space="preserve">4.4 </w:t>
      </w:r>
      <w:r>
        <w:t>RequestID</w:t>
      </w:r>
      <w:r>
        <w:rPr>
          <w:rFonts w:hint="eastAsia"/>
        </w:rPr>
        <w:t>字段</w:t>
      </w:r>
      <w:bookmarkEnd w:id="102"/>
    </w:p>
    <w:p w:rsidR="005E3F81" w:rsidRDefault="00D93165" w:rsidP="0083208C">
      <w:pPr>
        <w:pStyle w:val="1f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接口定义了每次请求与响应报文的唯一标识：</w:t>
      </w:r>
      <w:r>
        <w:t>RequestID</w:t>
      </w:r>
      <w:r>
        <w:rPr>
          <w:rFonts w:hint="eastAsia"/>
        </w:rPr>
        <w:t>字段，客户端应用通过该字段，将请求报文与响应报文对应起来，该</w:t>
      </w:r>
      <w:r>
        <w:rPr>
          <w:rFonts w:hint="eastAsia"/>
        </w:rPr>
        <w:t>id</w:t>
      </w:r>
      <w:r>
        <w:rPr>
          <w:rFonts w:hint="eastAsia"/>
        </w:rPr>
        <w:t>由客户应用产生并维护。</w:t>
      </w:r>
    </w:p>
    <w:p w:rsidR="005E3F81" w:rsidRDefault="00D93165" w:rsidP="0083208C">
      <w:pPr>
        <w:pStyle w:val="20"/>
        <w:spacing w:before="200" w:after="200" w:line="360" w:lineRule="auto"/>
      </w:pPr>
      <w:bookmarkStart w:id="103" w:name="_Toc17222768"/>
      <w:r>
        <w:rPr>
          <w:rFonts w:hint="eastAsia"/>
        </w:rPr>
        <w:lastRenderedPageBreak/>
        <w:t>4.5</w:t>
      </w:r>
      <w:r>
        <w:rPr>
          <w:rFonts w:hint="eastAsia"/>
        </w:rPr>
        <w:t>连接断开与重连</w:t>
      </w:r>
      <w:bookmarkEnd w:id="103"/>
    </w:p>
    <w:p w:rsidR="005E3F81" w:rsidRDefault="00D93165" w:rsidP="0083208C">
      <w:pPr>
        <w:pStyle w:val="1f3"/>
        <w:numPr>
          <w:ilvl w:val="0"/>
          <w:numId w:val="17"/>
        </w:numPr>
        <w:spacing w:line="400" w:lineRule="exact"/>
        <w:ind w:firstLineChars="0"/>
        <w:rPr>
          <w:color w:val="000000"/>
        </w:rPr>
      </w:pPr>
      <w:r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TCP</w:t>
      </w:r>
      <w:r>
        <w:rPr>
          <w:rFonts w:hint="eastAsia"/>
          <w:color w:val="000000"/>
        </w:rPr>
        <w:t>连接断开时，将使用</w:t>
      </w:r>
      <w:r>
        <w:rPr>
          <w:rFonts w:hint="eastAsia"/>
          <w:color w:val="000000"/>
        </w:rPr>
        <w:t>OnFrontDisconnected</w:t>
      </w:r>
      <w:r>
        <w:rPr>
          <w:rFonts w:hint="eastAsia"/>
          <w:color w:val="000000"/>
        </w:rPr>
        <w:t>（）回调方法通知客户端；此时客户端</w:t>
      </w:r>
      <w:r>
        <w:rPr>
          <w:rFonts w:hint="eastAsia"/>
          <w:color w:val="000000"/>
        </w:rPr>
        <w:t>API</w:t>
      </w:r>
      <w:r>
        <w:rPr>
          <w:rFonts w:hint="eastAsia"/>
          <w:color w:val="000000"/>
        </w:rPr>
        <w:t>也会自动检测与</w:t>
      </w:r>
      <w:r>
        <w:rPr>
          <w:rFonts w:hint="eastAsia"/>
        </w:rPr>
        <w:t>交易子系统</w:t>
      </w:r>
      <w:r>
        <w:rPr>
          <w:rFonts w:hint="eastAsia"/>
          <w:color w:val="000000"/>
        </w:rPr>
        <w:t>之间的连接，当网络可用，将自动建立连接，并使用</w:t>
      </w:r>
      <w:r>
        <w:rPr>
          <w:rFonts w:hint="eastAsia"/>
          <w:color w:val="000000"/>
        </w:rPr>
        <w:t>OnFrontConnected</w:t>
      </w:r>
      <w:r>
        <w:rPr>
          <w:rFonts w:hint="eastAsia"/>
          <w:color w:val="000000"/>
        </w:rPr>
        <w:t>（）方法通知客户端，客户端可以在该方法中完成登录请求任务。</w:t>
      </w:r>
    </w:p>
    <w:p w:rsidR="005E3F81" w:rsidRDefault="00D93165" w:rsidP="0083208C">
      <w:pPr>
        <w:pStyle w:val="20"/>
        <w:spacing w:before="200" w:after="200" w:line="360" w:lineRule="auto"/>
      </w:pPr>
      <w:bookmarkStart w:id="104" w:name="_Toc17222769"/>
      <w:r>
        <w:rPr>
          <w:rFonts w:hint="eastAsia"/>
        </w:rPr>
        <w:t xml:space="preserve">4.6 </w:t>
      </w:r>
      <w:r>
        <w:t>pRspInfo</w:t>
      </w:r>
      <w:r>
        <w:rPr>
          <w:rFonts w:hint="eastAsia"/>
        </w:rPr>
        <w:t>异常信息数据结构</w:t>
      </w:r>
      <w:bookmarkEnd w:id="104"/>
    </w:p>
    <w:p w:rsidR="005E3F81" w:rsidRDefault="00D93165" w:rsidP="0083208C">
      <w:pPr>
        <w:numPr>
          <w:ilvl w:val="0"/>
          <w:numId w:val="17"/>
        </w:numPr>
        <w:spacing w:line="400" w:lineRule="exact"/>
      </w:pPr>
      <w:r>
        <w:t>pRspInfo</w:t>
      </w:r>
      <w:r>
        <w:rPr>
          <w:rFonts w:hint="eastAsia"/>
        </w:rPr>
        <w:t>：返回异常信息的地址。在</w:t>
      </w:r>
      <w:r>
        <w:rPr>
          <w:rFonts w:hint="eastAsia"/>
        </w:rPr>
        <w:t>Spi</w:t>
      </w:r>
      <w:r>
        <w:rPr>
          <w:rFonts w:hint="eastAsia"/>
        </w:rPr>
        <w:t>函数进入时，若该指针不为</w:t>
      </w:r>
      <w:r w:rsidR="00E71DC7">
        <w:rPr>
          <w:rFonts w:hint="eastAsia"/>
        </w:rPr>
        <w:t>nullptr</w:t>
      </w:r>
      <w:r>
        <w:rPr>
          <w:rFonts w:hint="eastAsia"/>
        </w:rPr>
        <w:t>，表示有错误，此时应处理错误信息，对于正确的调用，该变量值为</w:t>
      </w:r>
      <w:r w:rsidR="00E71DC7">
        <w:rPr>
          <w:rFonts w:hint="eastAsia"/>
        </w:rPr>
        <w:t>nullptr</w:t>
      </w:r>
      <w:r>
        <w:rPr>
          <w:rFonts w:hint="eastAsia"/>
        </w:rPr>
        <w:t>。一般情况下，程序可先判断该变量是否为</w:t>
      </w:r>
      <w:r w:rsidR="00E71DC7">
        <w:rPr>
          <w:rFonts w:hint="eastAsia"/>
        </w:rPr>
        <w:t>nullptr</w:t>
      </w:r>
      <w:r>
        <w:rPr>
          <w:rFonts w:hint="eastAsia"/>
        </w:rPr>
        <w:t>，再根据情况进行后续处理。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47"/>
      </w:tblGrid>
      <w:tr w:rsidR="001A7D76">
        <w:trPr>
          <w:trHeight w:val="545"/>
        </w:trPr>
        <w:tc>
          <w:tcPr>
            <w:tcW w:w="8647" w:type="dxa"/>
          </w:tcPr>
          <w:p w:rsidR="001A7D76" w:rsidRDefault="00D93165">
            <w:r>
              <w:t>struct DFITCErrorRtnField</w:t>
            </w:r>
          </w:p>
          <w:p w:rsidR="001A7D76" w:rsidRDefault="00D93165">
            <w:r>
              <w:t>{</w:t>
            </w:r>
          </w:p>
          <w:p w:rsidR="001A7D76" w:rsidRDefault="00D93165">
            <w:r>
              <w:rPr>
                <w:rFonts w:hint="eastAsia"/>
              </w:rPr>
              <w:tab/>
              <w:t>DFITCRequestIDType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1A7D76" w:rsidRDefault="00D93165">
            <w:r>
              <w:rPr>
                <w:rFonts w:hint="eastAsia"/>
              </w:rPr>
              <w:tab/>
              <w:t>DFITCSessionIDType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sessionID;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会话标识</w:t>
            </w:r>
          </w:p>
          <w:p w:rsidR="001A7D76" w:rsidRDefault="00D93165">
            <w:r>
              <w:rPr>
                <w:rFonts w:hint="eastAsia"/>
              </w:rPr>
              <w:tab/>
              <w:t>DFITCAccountIDType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资金账号</w:t>
            </w:r>
          </w:p>
          <w:p w:rsidR="001A7D76" w:rsidRDefault="00D93165">
            <w:r>
              <w:rPr>
                <w:rFonts w:hint="eastAsia"/>
              </w:rPr>
              <w:tab/>
              <w:t>DFITCErrorIDType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nErrorID;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ID</w:t>
            </w:r>
          </w:p>
          <w:p w:rsidR="001A7D76" w:rsidRDefault="00D93165">
            <w:r>
              <w:rPr>
                <w:rFonts w:hint="eastAsia"/>
              </w:rPr>
              <w:tab/>
              <w:t>DFITCSPDOrderIDType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spdOrderID;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柜台委托号（预留）</w:t>
            </w:r>
          </w:p>
          <w:p w:rsidR="001A7D76" w:rsidRDefault="00D93165">
            <w:r>
              <w:rPr>
                <w:rFonts w:hint="eastAsia"/>
              </w:rPr>
              <w:tab/>
              <w:t>DFITCLocalOrderIDType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localOrderID;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本地委托号（预留）</w:t>
            </w:r>
          </w:p>
          <w:p w:rsidR="001A7D76" w:rsidRDefault="00D93165">
            <w:r>
              <w:rPr>
                <w:rFonts w:hint="eastAsia"/>
              </w:rPr>
              <w:tab/>
              <w:t>DFITCErrorMsgInfoType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errorMsg;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错误信息</w:t>
            </w:r>
          </w:p>
          <w:p w:rsidR="001A7D76" w:rsidRDefault="00D93165">
            <w:r>
              <w:rPr>
                <w:rFonts w:hint="eastAsia"/>
              </w:rPr>
              <w:tab/>
              <w:t>DFITCInstrumentIDType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1A7D76" w:rsidRDefault="00D93165">
            <w:r>
              <w:t>};</w:t>
            </w:r>
          </w:p>
        </w:tc>
      </w:tr>
    </w:tbl>
    <w:p w:rsidR="001A7D76" w:rsidRDefault="00D93165">
      <w:pPr>
        <w:numPr>
          <w:ilvl w:val="0"/>
          <w:numId w:val="17"/>
        </w:numPr>
      </w:pPr>
      <w:r>
        <w:rPr>
          <w:rFonts w:hint="eastAsia"/>
        </w:rPr>
        <w:t>错误</w:t>
      </w:r>
      <w:r>
        <w:rPr>
          <w:rFonts w:hint="eastAsia"/>
        </w:rPr>
        <w:t>ID</w:t>
      </w:r>
      <w:r>
        <w:rPr>
          <w:rFonts w:hint="eastAsia"/>
        </w:rPr>
        <w:t>和错误信息对应关系参见</w:t>
      </w:r>
      <w:hyperlink w:anchor="_附录一(错误码表)" w:history="1">
        <w:r>
          <w:rPr>
            <w:rStyle w:val="af3"/>
          </w:rPr>
          <w:t>附录</w:t>
        </w:r>
      </w:hyperlink>
    </w:p>
    <w:p w:rsidR="001A7D76" w:rsidRDefault="001A7D76">
      <w:pPr>
        <w:pStyle w:val="1f3"/>
        <w:ind w:firstLineChars="0" w:firstLine="0"/>
      </w:pPr>
    </w:p>
    <w:p w:rsidR="001A7D76" w:rsidRDefault="00D93165">
      <w:pPr>
        <w:pStyle w:val="1"/>
      </w:pPr>
      <w:bookmarkStart w:id="105" w:name="_Toc17222770"/>
      <w:r>
        <w:rPr>
          <w:rFonts w:hint="eastAsia"/>
        </w:rPr>
        <w:t>业务与接口对照表</w:t>
      </w:r>
      <w:bookmarkEnd w:id="105"/>
    </w:p>
    <w:tbl>
      <w:tblPr>
        <w:tblW w:w="11482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560"/>
        <w:gridCol w:w="3827"/>
        <w:gridCol w:w="3969"/>
        <w:gridCol w:w="992"/>
      </w:tblGrid>
      <w:tr w:rsidR="001A7D76" w:rsidTr="0083208C">
        <w:trPr>
          <w:trHeight w:val="428"/>
        </w:trPr>
        <w:tc>
          <w:tcPr>
            <w:tcW w:w="1134" w:type="dxa"/>
          </w:tcPr>
          <w:p w:rsidR="005E3F81" w:rsidRPr="0083208C" w:rsidRDefault="003C4724" w:rsidP="0083208C">
            <w:pPr>
              <w:jc w:val="center"/>
              <w:rPr>
                <w:b/>
                <w:sz w:val="22"/>
              </w:rPr>
            </w:pPr>
            <w:r w:rsidRPr="0083208C">
              <w:rPr>
                <w:rFonts w:hint="eastAsia"/>
                <w:b/>
                <w:sz w:val="22"/>
              </w:rPr>
              <w:t>业务类型</w:t>
            </w:r>
          </w:p>
        </w:tc>
        <w:tc>
          <w:tcPr>
            <w:tcW w:w="1560" w:type="dxa"/>
          </w:tcPr>
          <w:p w:rsidR="005E3F81" w:rsidRPr="0083208C" w:rsidRDefault="003C4724" w:rsidP="0083208C">
            <w:pPr>
              <w:jc w:val="center"/>
              <w:rPr>
                <w:b/>
                <w:sz w:val="22"/>
              </w:rPr>
            </w:pPr>
            <w:r w:rsidRPr="0083208C">
              <w:rPr>
                <w:rFonts w:hint="eastAsia"/>
                <w:b/>
                <w:sz w:val="22"/>
              </w:rPr>
              <w:t>业务</w:t>
            </w:r>
          </w:p>
        </w:tc>
        <w:tc>
          <w:tcPr>
            <w:tcW w:w="3827" w:type="dxa"/>
          </w:tcPr>
          <w:p w:rsidR="005E3F81" w:rsidRPr="0083208C" w:rsidRDefault="003C4724" w:rsidP="0083208C">
            <w:pPr>
              <w:jc w:val="center"/>
              <w:rPr>
                <w:b/>
                <w:sz w:val="22"/>
              </w:rPr>
            </w:pPr>
            <w:r w:rsidRPr="0083208C">
              <w:rPr>
                <w:rFonts w:hint="eastAsia"/>
                <w:b/>
                <w:sz w:val="22"/>
              </w:rPr>
              <w:t>请求接口</w:t>
            </w:r>
          </w:p>
        </w:tc>
        <w:tc>
          <w:tcPr>
            <w:tcW w:w="3969" w:type="dxa"/>
          </w:tcPr>
          <w:p w:rsidR="005E3F81" w:rsidRPr="0083208C" w:rsidRDefault="003C4724" w:rsidP="0083208C">
            <w:pPr>
              <w:jc w:val="center"/>
              <w:rPr>
                <w:b/>
                <w:sz w:val="22"/>
              </w:rPr>
            </w:pPr>
            <w:r w:rsidRPr="0083208C">
              <w:rPr>
                <w:rFonts w:hint="eastAsia"/>
                <w:b/>
                <w:sz w:val="22"/>
              </w:rPr>
              <w:t>响应接口</w:t>
            </w:r>
          </w:p>
        </w:tc>
        <w:tc>
          <w:tcPr>
            <w:tcW w:w="992" w:type="dxa"/>
          </w:tcPr>
          <w:p w:rsidR="005E3F81" w:rsidRPr="0083208C" w:rsidRDefault="003C4724" w:rsidP="0083208C">
            <w:pPr>
              <w:jc w:val="center"/>
              <w:rPr>
                <w:b/>
                <w:sz w:val="22"/>
              </w:rPr>
            </w:pPr>
            <w:r w:rsidRPr="0083208C">
              <w:rPr>
                <w:rFonts w:hint="eastAsia"/>
                <w:b/>
                <w:sz w:val="22"/>
              </w:rPr>
              <w:t>数据流</w:t>
            </w:r>
          </w:p>
        </w:tc>
      </w:tr>
      <w:tr w:rsidR="001A7D76" w:rsidTr="00DD0D21">
        <w:trPr>
          <w:trHeight w:val="410"/>
        </w:trPr>
        <w:tc>
          <w:tcPr>
            <w:tcW w:w="1134" w:type="dxa"/>
            <w:vMerge w:val="restart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560" w:type="dxa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3827" w:type="dxa"/>
          </w:tcPr>
          <w:p w:rsidR="001A7D76" w:rsidRDefault="00D93165">
            <w:pPr>
              <w:jc w:val="left"/>
            </w:pPr>
            <w:r>
              <w:t>DFITCMdApi::ReqUserLogin</w:t>
            </w:r>
          </w:p>
        </w:tc>
        <w:tc>
          <w:tcPr>
            <w:tcW w:w="3969" w:type="dxa"/>
          </w:tcPr>
          <w:p w:rsidR="001A7D76" w:rsidRDefault="00D93165">
            <w:pPr>
              <w:jc w:val="left"/>
            </w:pPr>
            <w:r>
              <w:t>DFITCMdSpi::OnRspUserLogin</w:t>
            </w:r>
          </w:p>
        </w:tc>
        <w:tc>
          <w:tcPr>
            <w:tcW w:w="992" w:type="dxa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对话流</w:t>
            </w:r>
          </w:p>
        </w:tc>
      </w:tr>
      <w:tr w:rsidR="001A7D76" w:rsidTr="00DD0D21">
        <w:trPr>
          <w:trHeight w:val="144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1A7D76" w:rsidRDefault="001A7D76">
            <w:pPr>
              <w:jc w:val="left"/>
            </w:pPr>
          </w:p>
        </w:tc>
        <w:tc>
          <w:tcPr>
            <w:tcW w:w="1560" w:type="dxa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登出</w:t>
            </w:r>
          </w:p>
        </w:tc>
        <w:tc>
          <w:tcPr>
            <w:tcW w:w="3827" w:type="dxa"/>
          </w:tcPr>
          <w:p w:rsidR="001A7D76" w:rsidRDefault="00D93165">
            <w:pPr>
              <w:jc w:val="left"/>
            </w:pPr>
            <w:r>
              <w:t>DFITCMdApi::ReqUserLogout</w:t>
            </w:r>
          </w:p>
        </w:tc>
        <w:tc>
          <w:tcPr>
            <w:tcW w:w="3969" w:type="dxa"/>
          </w:tcPr>
          <w:p w:rsidR="001A7D76" w:rsidRDefault="00D93165">
            <w:pPr>
              <w:jc w:val="left"/>
            </w:pPr>
            <w:r>
              <w:t>DFITCMdSpi::OnRspUserLog</w:t>
            </w:r>
            <w:r>
              <w:rPr>
                <w:rFonts w:hint="eastAsia"/>
              </w:rPr>
              <w:t>out</w:t>
            </w:r>
          </w:p>
        </w:tc>
        <w:tc>
          <w:tcPr>
            <w:tcW w:w="992" w:type="dxa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对话流</w:t>
            </w:r>
          </w:p>
        </w:tc>
      </w:tr>
      <w:tr w:rsidR="001A7D76" w:rsidTr="00DD0D21">
        <w:trPr>
          <w:trHeight w:val="310"/>
        </w:trPr>
        <w:tc>
          <w:tcPr>
            <w:tcW w:w="1134" w:type="dxa"/>
            <w:tcBorders>
              <w:bottom w:val="nil"/>
            </w:tcBorders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行情</w:t>
            </w:r>
          </w:p>
        </w:tc>
        <w:tc>
          <w:tcPr>
            <w:tcW w:w="1560" w:type="dxa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订阅</w:t>
            </w:r>
          </w:p>
        </w:tc>
        <w:tc>
          <w:tcPr>
            <w:tcW w:w="3827" w:type="dxa"/>
          </w:tcPr>
          <w:p w:rsidR="001A7D76" w:rsidRDefault="00D93165">
            <w:pPr>
              <w:jc w:val="left"/>
            </w:pPr>
            <w:r>
              <w:t>DFITCMdApi::SubscribeMarketData</w:t>
            </w:r>
          </w:p>
        </w:tc>
        <w:tc>
          <w:tcPr>
            <w:tcW w:w="3969" w:type="dxa"/>
          </w:tcPr>
          <w:p w:rsidR="001A7D76" w:rsidRDefault="00D93165">
            <w:pPr>
              <w:jc w:val="left"/>
            </w:pPr>
            <w:r>
              <w:t>DFITCMdSpi::OnRspSubMarketData</w:t>
            </w:r>
          </w:p>
        </w:tc>
        <w:tc>
          <w:tcPr>
            <w:tcW w:w="992" w:type="dxa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对话流</w:t>
            </w:r>
          </w:p>
        </w:tc>
      </w:tr>
      <w:tr w:rsidR="001A7D76" w:rsidTr="00DD0D21">
        <w:trPr>
          <w:trHeight w:val="310"/>
        </w:trPr>
        <w:tc>
          <w:tcPr>
            <w:tcW w:w="1134" w:type="dxa"/>
            <w:tcBorders>
              <w:top w:val="nil"/>
              <w:bottom w:val="nil"/>
            </w:tcBorders>
          </w:tcPr>
          <w:p w:rsidR="001A7D76" w:rsidRDefault="001A7D76">
            <w:pPr>
              <w:jc w:val="left"/>
            </w:pPr>
          </w:p>
        </w:tc>
        <w:tc>
          <w:tcPr>
            <w:tcW w:w="1560" w:type="dxa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退订</w:t>
            </w:r>
          </w:p>
        </w:tc>
        <w:tc>
          <w:tcPr>
            <w:tcW w:w="3827" w:type="dxa"/>
          </w:tcPr>
          <w:p w:rsidR="001A7D76" w:rsidRDefault="00D93165">
            <w:pPr>
              <w:jc w:val="left"/>
            </w:pPr>
            <w:r>
              <w:t>DFITCMdApi::UnSubscribeMarketData</w:t>
            </w:r>
          </w:p>
        </w:tc>
        <w:tc>
          <w:tcPr>
            <w:tcW w:w="3969" w:type="dxa"/>
          </w:tcPr>
          <w:p w:rsidR="001A7D76" w:rsidRDefault="00D93165">
            <w:pPr>
              <w:jc w:val="left"/>
            </w:pPr>
            <w:bookmarkStart w:id="106" w:name="OLE_LINK107"/>
            <w:r>
              <w:t>DFITCMdSpi::</w:t>
            </w:r>
            <w:bookmarkEnd w:id="106"/>
            <w:r>
              <w:t>OnRspUnSubMarketData</w:t>
            </w:r>
          </w:p>
        </w:tc>
        <w:tc>
          <w:tcPr>
            <w:tcW w:w="992" w:type="dxa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对话流</w:t>
            </w:r>
          </w:p>
        </w:tc>
      </w:tr>
      <w:tr w:rsidR="001A7D76" w:rsidTr="00DD0D21">
        <w:trPr>
          <w:trHeight w:val="310"/>
        </w:trPr>
        <w:tc>
          <w:tcPr>
            <w:tcW w:w="1134" w:type="dxa"/>
            <w:vMerge w:val="restart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私有回报</w:t>
            </w:r>
          </w:p>
        </w:tc>
        <w:tc>
          <w:tcPr>
            <w:tcW w:w="1560" w:type="dxa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错误回报</w:t>
            </w:r>
          </w:p>
        </w:tc>
        <w:tc>
          <w:tcPr>
            <w:tcW w:w="3827" w:type="dxa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N/A</w:t>
            </w:r>
          </w:p>
        </w:tc>
        <w:tc>
          <w:tcPr>
            <w:tcW w:w="3969" w:type="dxa"/>
          </w:tcPr>
          <w:p w:rsidR="001A7D76" w:rsidRDefault="00D93165">
            <w:pPr>
              <w:jc w:val="left"/>
            </w:pPr>
            <w:r>
              <w:t>DFITCMdSpi::OnRspError</w:t>
            </w:r>
          </w:p>
        </w:tc>
        <w:tc>
          <w:tcPr>
            <w:tcW w:w="992" w:type="dxa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私有流</w:t>
            </w:r>
          </w:p>
        </w:tc>
      </w:tr>
      <w:tr w:rsidR="001A7D76" w:rsidTr="00DD0D21">
        <w:trPr>
          <w:trHeight w:val="310"/>
        </w:trPr>
        <w:tc>
          <w:tcPr>
            <w:tcW w:w="1134" w:type="dxa"/>
            <w:vMerge/>
          </w:tcPr>
          <w:p w:rsidR="001A7D76" w:rsidRDefault="001A7D76">
            <w:pPr>
              <w:jc w:val="left"/>
            </w:pPr>
          </w:p>
        </w:tc>
        <w:tc>
          <w:tcPr>
            <w:tcW w:w="1560" w:type="dxa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行情</w:t>
            </w:r>
            <w:r>
              <w:t>消息</w:t>
            </w:r>
          </w:p>
        </w:tc>
        <w:tc>
          <w:tcPr>
            <w:tcW w:w="3827" w:type="dxa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N/A</w:t>
            </w:r>
          </w:p>
        </w:tc>
        <w:tc>
          <w:tcPr>
            <w:tcW w:w="3969" w:type="dxa"/>
          </w:tcPr>
          <w:p w:rsidR="001A7D76" w:rsidRDefault="00D93165">
            <w:pPr>
              <w:jc w:val="left"/>
            </w:pPr>
            <w:r>
              <w:t>DFITCMdSpi::OnMarketData</w:t>
            </w:r>
          </w:p>
        </w:tc>
        <w:tc>
          <w:tcPr>
            <w:tcW w:w="992" w:type="dxa"/>
          </w:tcPr>
          <w:p w:rsidR="001A7D76" w:rsidRDefault="00D93165">
            <w:pPr>
              <w:jc w:val="left"/>
            </w:pPr>
            <w:r>
              <w:rPr>
                <w:rFonts w:hint="eastAsia"/>
              </w:rPr>
              <w:t>私有流</w:t>
            </w:r>
          </w:p>
        </w:tc>
      </w:tr>
      <w:tr w:rsidR="00DD0D21" w:rsidDel="00EB6B3D" w:rsidTr="00DD0D21">
        <w:trPr>
          <w:trHeight w:val="323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D0D21" w:rsidDel="00EB6B3D" w:rsidRDefault="00DD0D21" w:rsidP="00CC501D">
            <w:pPr>
              <w:jc w:val="left"/>
            </w:pPr>
            <w:r>
              <w:rPr>
                <w:rFonts w:hint="eastAsia"/>
              </w:rPr>
              <w:t>其他</w:t>
            </w:r>
          </w:p>
        </w:tc>
        <w:tc>
          <w:tcPr>
            <w:tcW w:w="1560" w:type="dxa"/>
          </w:tcPr>
          <w:p w:rsidR="00DD0D21" w:rsidDel="00EB6B3D" w:rsidRDefault="00DD0D21" w:rsidP="00CC501D">
            <w:pPr>
              <w:jc w:val="left"/>
            </w:pPr>
            <w:r>
              <w:rPr>
                <w:rFonts w:hint="eastAsia"/>
              </w:rPr>
              <w:t>设置日志等级</w:t>
            </w:r>
          </w:p>
        </w:tc>
        <w:tc>
          <w:tcPr>
            <w:tcW w:w="3827" w:type="dxa"/>
          </w:tcPr>
          <w:p w:rsidR="00DD0D21" w:rsidDel="00EB6B3D" w:rsidRDefault="00DD0D21" w:rsidP="00CC501D">
            <w:pPr>
              <w:jc w:val="left"/>
            </w:pPr>
            <w:r w:rsidRPr="00B265AD">
              <w:t>SetLogLevel</w:t>
            </w:r>
          </w:p>
        </w:tc>
        <w:tc>
          <w:tcPr>
            <w:tcW w:w="3969" w:type="dxa"/>
          </w:tcPr>
          <w:p w:rsidR="00DD0D21" w:rsidDel="00EB6B3D" w:rsidRDefault="00DD0D21" w:rsidP="00CC501D">
            <w:pPr>
              <w:jc w:val="left"/>
            </w:pPr>
            <w:r>
              <w:rPr>
                <w:rFonts w:hint="eastAsia"/>
              </w:rPr>
              <w:t>N/A</w:t>
            </w:r>
          </w:p>
        </w:tc>
        <w:tc>
          <w:tcPr>
            <w:tcW w:w="992" w:type="dxa"/>
          </w:tcPr>
          <w:p w:rsidR="00DD0D21" w:rsidDel="00EB6B3D" w:rsidRDefault="00DD0D21" w:rsidP="00CC501D">
            <w:pPr>
              <w:jc w:val="left"/>
            </w:pPr>
          </w:p>
        </w:tc>
      </w:tr>
    </w:tbl>
    <w:p w:rsidR="005E3F81" w:rsidRDefault="00D93165" w:rsidP="0083208C">
      <w:pPr>
        <w:pStyle w:val="1"/>
        <w:spacing w:before="200" w:after="200" w:line="480" w:lineRule="auto"/>
      </w:pPr>
      <w:bookmarkStart w:id="107" w:name="_Toc17222771"/>
      <w:r>
        <w:lastRenderedPageBreak/>
        <w:t>DFITCMdApi</w:t>
      </w:r>
      <w:r>
        <w:rPr>
          <w:rFonts w:hint="eastAsia"/>
        </w:rPr>
        <w:t>使用参考手册</w:t>
      </w:r>
      <w:bookmarkEnd w:id="107"/>
    </w:p>
    <w:p w:rsidR="005E3F81" w:rsidRDefault="00D93165" w:rsidP="0083208C">
      <w:pPr>
        <w:spacing w:line="400" w:lineRule="exact"/>
        <w:rPr>
          <w:color w:val="FF0000"/>
        </w:rPr>
      </w:pPr>
      <w:r>
        <w:rPr>
          <w:rFonts w:hint="eastAsia"/>
          <w:color w:val="FF0000"/>
        </w:rPr>
        <w:t>约定：</w:t>
      </w:r>
      <w:r>
        <w:rPr>
          <w:rFonts w:hint="eastAsia"/>
          <w:color w:val="FF0000"/>
        </w:rPr>
        <w:t xml:space="preserve">  m/M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必填</w:t>
      </w:r>
    </w:p>
    <w:p w:rsidR="005E3F81" w:rsidRDefault="00D93165" w:rsidP="0083208C">
      <w:pPr>
        <w:spacing w:line="400" w:lineRule="exac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NM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不需要必填</w:t>
      </w:r>
    </w:p>
    <w:p w:rsidR="005E3F81" w:rsidRDefault="00D93165" w:rsidP="0083208C">
      <w:pPr>
        <w:spacing w:line="400" w:lineRule="exac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BLK/BLANK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填空格</w:t>
      </w:r>
    </w:p>
    <w:p w:rsidR="005E3F81" w:rsidRDefault="00D93165" w:rsidP="0083208C">
      <w:pPr>
        <w:spacing w:line="400" w:lineRule="exac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ZERO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填</w:t>
      </w:r>
      <w:r>
        <w:rPr>
          <w:rFonts w:hint="eastAsia"/>
          <w:color w:val="FF0000"/>
        </w:rPr>
        <w:t>0</w:t>
      </w:r>
    </w:p>
    <w:p w:rsidR="005E3F81" w:rsidRDefault="00D93165" w:rsidP="0083208C">
      <w:pPr>
        <w:spacing w:line="400" w:lineRule="exac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N/A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不关系，不修改，不使用</w:t>
      </w:r>
    </w:p>
    <w:p w:rsidR="005E3F81" w:rsidRDefault="00D93165" w:rsidP="0083208C">
      <w:pPr>
        <w:pStyle w:val="20"/>
        <w:spacing w:line="360" w:lineRule="auto"/>
      </w:pPr>
      <w:bookmarkStart w:id="108" w:name="_Toc17222772"/>
      <w:r>
        <w:rPr>
          <w:rFonts w:hint="eastAsia"/>
        </w:rPr>
        <w:t xml:space="preserve">6.1 </w:t>
      </w:r>
      <w:r>
        <w:t>DFITCMdApi</w:t>
      </w:r>
      <w:r>
        <w:rPr>
          <w:rFonts w:hint="eastAsia"/>
        </w:rPr>
        <w:t>接口</w:t>
      </w:r>
      <w:bookmarkEnd w:id="108"/>
    </w:p>
    <w:p w:rsidR="001A7D76" w:rsidRDefault="00D93165">
      <w:r>
        <w:rPr>
          <w:rFonts w:hint="eastAsia"/>
        </w:rPr>
        <w:t>注意事项：</w:t>
      </w:r>
    </w:p>
    <w:p w:rsidR="001A7D76" w:rsidRDefault="00D93165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）用户调用接口前，需要进行</w:t>
      </w:r>
      <w:r>
        <w:rPr>
          <w:rFonts w:hint="eastAsia"/>
        </w:rPr>
        <w:t>memset</w:t>
      </w:r>
      <w:r>
        <w:rPr>
          <w:rFonts w:hint="eastAsia"/>
        </w:rPr>
        <w:t>清空结构体内容，再填写需要的字段信息。</w:t>
      </w:r>
    </w:p>
    <w:p w:rsidR="001A7D76" w:rsidRDefault="00D93165">
      <w:pPr>
        <w:pStyle w:val="30"/>
      </w:pPr>
      <w:bookmarkStart w:id="109" w:name="_Toc17222773"/>
      <w:r>
        <w:rPr>
          <w:rFonts w:hint="eastAsia"/>
        </w:rPr>
        <w:t xml:space="preserve">6.1.1 </w:t>
      </w:r>
      <w:r>
        <w:t>CreateDFITCMdApi</w:t>
      </w:r>
      <w:r>
        <w:rPr>
          <w:rFonts w:hint="eastAsia"/>
        </w:rPr>
        <w:t>方法</w:t>
      </w:r>
      <w:bookmarkEnd w:id="109"/>
    </w:p>
    <w:p w:rsidR="001A7D76" w:rsidRDefault="00D93165">
      <w:r>
        <w:rPr>
          <w:rFonts w:hint="eastAsia"/>
        </w:rPr>
        <w:t>产生一个</w:t>
      </w:r>
      <w:r>
        <w:t>DFITCMdApi</w:t>
      </w:r>
      <w:r>
        <w:rPr>
          <w:rFonts w:hint="eastAsia"/>
        </w:rPr>
        <w:t>实例。</w:t>
      </w:r>
    </w:p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1A7D76">
        <w:trPr>
          <w:trHeight w:val="70"/>
        </w:trPr>
        <w:tc>
          <w:tcPr>
            <w:tcW w:w="8536" w:type="dxa"/>
          </w:tcPr>
          <w:p w:rsidR="001A7D76" w:rsidRDefault="00D93165">
            <w:r>
              <w:t>static DFITCMdApi * CreateDFITCMdApi(void);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返回值：</w:t>
      </w:r>
    </w:p>
    <w:p w:rsidR="001A7D76" w:rsidRDefault="00D93165">
      <w:pPr>
        <w:ind w:firstLine="420"/>
      </w:pPr>
      <w:r>
        <w:rPr>
          <w:rFonts w:hint="eastAsia"/>
        </w:rPr>
        <w:t>返回一个指向</w:t>
      </w:r>
      <w:r>
        <w:t>DFITCMdApi</w:t>
      </w:r>
      <w:r>
        <w:rPr>
          <w:rFonts w:hint="eastAsia"/>
        </w:rPr>
        <w:t>实例的指针。</w:t>
      </w:r>
    </w:p>
    <w:p w:rsidR="001A7D76" w:rsidRDefault="00D93165">
      <w:pPr>
        <w:pStyle w:val="30"/>
      </w:pPr>
      <w:bookmarkStart w:id="110" w:name="_Toc17222774"/>
      <w:r>
        <w:rPr>
          <w:rFonts w:hint="eastAsia"/>
        </w:rPr>
        <w:t xml:space="preserve">6.1.2 Init </w:t>
      </w:r>
      <w:r>
        <w:rPr>
          <w:rFonts w:hint="eastAsia"/>
        </w:rPr>
        <w:t>方法</w:t>
      </w:r>
      <w:bookmarkEnd w:id="110"/>
    </w:p>
    <w:p w:rsidR="001A7D76" w:rsidRDefault="00D93165">
      <w:r>
        <w:rPr>
          <w:rFonts w:hint="eastAsia"/>
        </w:rPr>
        <w:t>该方法会和行情服务器建立连接，并启动一个接收线程，同时该方法注册一个回调函数集。</w:t>
      </w:r>
    </w:p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1A7D76">
        <w:trPr>
          <w:trHeight w:val="70"/>
        </w:trPr>
        <w:tc>
          <w:tcPr>
            <w:tcW w:w="8536" w:type="dxa"/>
          </w:tcPr>
          <w:p w:rsidR="001A7D76" w:rsidRDefault="00D93165">
            <w:r>
              <w:t>int Init(char * pszFrontAddr, DFITCMdSpi * pSpi</w:t>
            </w:r>
            <w:r w:rsidR="00506F8D">
              <w:rPr>
                <w:rFonts w:hint="eastAsia"/>
              </w:rPr>
              <w:t>, int output_core, int input_core</w:t>
            </w:r>
            <w:r>
              <w:t>);</w:t>
            </w:r>
          </w:p>
        </w:tc>
      </w:tr>
    </w:tbl>
    <w:p w:rsidR="00E03766" w:rsidRDefault="00E03766" w:rsidP="00E03766">
      <w:pPr>
        <w:rPr>
          <w:b/>
        </w:rPr>
      </w:pPr>
      <w:r>
        <w:rPr>
          <w:rFonts w:hint="eastAsia"/>
          <w:b/>
        </w:rPr>
        <w:t>参数：</w:t>
      </w:r>
    </w:p>
    <w:p w:rsidR="00E03766" w:rsidRDefault="00E03766" w:rsidP="00E03766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pszFrontAddr</w:t>
      </w:r>
      <w:r>
        <w:rPr>
          <w:rFonts w:hint="eastAsia"/>
        </w:rPr>
        <w:t>：极速交易系统行情连接地址。</w:t>
      </w:r>
    </w:p>
    <w:p w:rsidR="00E03766" w:rsidRDefault="00E03766" w:rsidP="00E03766">
      <w:pPr>
        <w:jc w:val="left"/>
        <w:rPr>
          <w:rFonts w:ascii="新宋体" w:eastAsia="新宋体" w:hAnsi="新宋体"/>
          <w:color w:val="000000"/>
          <w:kern w:val="0"/>
          <w:szCs w:val="21"/>
        </w:rPr>
      </w:pPr>
      <w:r>
        <w:rPr>
          <w:rFonts w:hint="eastAsia"/>
        </w:rPr>
        <w:t>采用如下的格式：</w:t>
      </w:r>
      <w:r>
        <w:rPr>
          <w:rFonts w:ascii="新宋体" w:eastAsia="新宋体" w:hAnsi="新宋体"/>
          <w:color w:val="000000"/>
          <w:kern w:val="0"/>
          <w:szCs w:val="21"/>
        </w:rPr>
        <w:t>"</w:t>
      </w:r>
      <w:r>
        <w:rPr>
          <w:rFonts w:ascii="新宋体" w:eastAsia="新宋体" w:hAnsi="新宋体" w:hint="eastAsia"/>
          <w:color w:val="000000"/>
          <w:kern w:val="0"/>
          <w:szCs w:val="21"/>
        </w:rPr>
        <w:t>tcp://</w:t>
      </w:r>
      <w:r>
        <w:rPr>
          <w:rFonts w:ascii="新宋体" w:eastAsia="新宋体" w:hAnsi="新宋体"/>
          <w:color w:val="000000"/>
          <w:kern w:val="0"/>
          <w:szCs w:val="21"/>
        </w:rPr>
        <w:t>172.16.0.31:</w:t>
      </w:r>
      <w:r w:rsidR="00D20216">
        <w:rPr>
          <w:rFonts w:ascii="新宋体" w:eastAsia="新宋体" w:hAnsi="新宋体" w:hint="eastAsia"/>
          <w:color w:val="000000"/>
          <w:kern w:val="0"/>
          <w:szCs w:val="21"/>
        </w:rPr>
        <w:t>9999</w:t>
      </w:r>
      <w:r>
        <w:rPr>
          <w:rFonts w:ascii="新宋体" w:eastAsia="新宋体" w:hAnsi="新宋体"/>
          <w:color w:val="000000"/>
          <w:kern w:val="0"/>
          <w:szCs w:val="21"/>
        </w:rPr>
        <w:t>"</w:t>
      </w:r>
      <w:r>
        <w:rPr>
          <w:rFonts w:ascii="新宋体" w:eastAsia="新宋体" w:hAnsi="新宋体" w:hint="eastAsia"/>
          <w:color w:val="000000"/>
          <w:kern w:val="0"/>
          <w:szCs w:val="21"/>
        </w:rPr>
        <w:t>的形式。</w:t>
      </w:r>
    </w:p>
    <w:p w:rsidR="00E03766" w:rsidRPr="00E03766" w:rsidRDefault="00E03766" w:rsidP="00E03766">
      <w:pPr>
        <w:jc w:val="left"/>
      </w:pPr>
    </w:p>
    <w:p w:rsidR="00E03766" w:rsidRDefault="00E03766" w:rsidP="00E03766">
      <w:r>
        <w:rPr>
          <w:rFonts w:hint="eastAsia"/>
        </w:rPr>
        <w:tab/>
      </w:r>
      <w:r>
        <w:t>pSpi</w:t>
      </w:r>
      <w:r>
        <w:rPr>
          <w:rFonts w:hint="eastAsia"/>
        </w:rPr>
        <w:t>：指向回调函数集的指针。</w:t>
      </w:r>
    </w:p>
    <w:p w:rsidR="00E03766" w:rsidRDefault="00E03766" w:rsidP="00E03766">
      <w:r>
        <w:rPr>
          <w:rFonts w:hint="eastAsia"/>
        </w:rPr>
        <w:tab/>
        <w:t>output_core</w:t>
      </w:r>
      <w:r>
        <w:rPr>
          <w:rFonts w:hint="eastAsia"/>
        </w:rPr>
        <w:t>：输出线程绑定的</w:t>
      </w:r>
      <w:r>
        <w:rPr>
          <w:rFonts w:hint="eastAsia"/>
        </w:rPr>
        <w:t>cpu core id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表示不绑定</w:t>
      </w:r>
    </w:p>
    <w:p w:rsidR="00E03766" w:rsidRDefault="00E03766" w:rsidP="00E03766">
      <w:r>
        <w:rPr>
          <w:rFonts w:hint="eastAsia"/>
        </w:rPr>
        <w:tab/>
        <w:t>input_core</w:t>
      </w:r>
      <w:r>
        <w:rPr>
          <w:rFonts w:hint="eastAsia"/>
        </w:rPr>
        <w:t>：输入线程绑定的</w:t>
      </w:r>
      <w:r>
        <w:rPr>
          <w:rFonts w:hint="eastAsia"/>
        </w:rPr>
        <w:t>cpu core id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表示不绑定</w:t>
      </w:r>
    </w:p>
    <w:p w:rsidR="00E03766" w:rsidRPr="0065451B" w:rsidRDefault="00E03766" w:rsidP="00E03766">
      <w:pPr>
        <w:ind w:firstLine="420"/>
        <w:rPr>
          <w:b/>
          <w:color w:val="FF0000"/>
        </w:rPr>
      </w:pPr>
    </w:p>
    <w:p w:rsidR="00E03766" w:rsidRDefault="00E03766" w:rsidP="00E03766">
      <w:pPr>
        <w:rPr>
          <w:b/>
        </w:rPr>
      </w:pPr>
      <w:r>
        <w:rPr>
          <w:rFonts w:hint="eastAsia"/>
          <w:b/>
        </w:rPr>
        <w:t>返回值：</w:t>
      </w:r>
    </w:p>
    <w:p w:rsidR="00E03766" w:rsidRPr="00D514C7" w:rsidRDefault="00E03766" w:rsidP="00E03766">
      <w:pPr>
        <w:ind w:firstLine="315"/>
      </w:pPr>
      <w:r w:rsidRPr="00D514C7">
        <w:rPr>
          <w:rFonts w:hint="eastAsia"/>
        </w:rPr>
        <w:t>参见附录一</w:t>
      </w:r>
      <w:r w:rsidRPr="00D514C7">
        <w:rPr>
          <w:rFonts w:hint="eastAsia"/>
        </w:rPr>
        <w:t>(</w:t>
      </w:r>
      <w:r w:rsidRPr="00D514C7">
        <w:rPr>
          <w:rFonts w:hint="eastAsia"/>
        </w:rPr>
        <w:t>错误码表</w:t>
      </w:r>
      <w:r w:rsidRPr="00D514C7">
        <w:rPr>
          <w:rFonts w:hint="eastAsia"/>
        </w:rPr>
        <w:t>)</w:t>
      </w:r>
    </w:p>
    <w:p w:rsidR="00E03766" w:rsidRDefault="00E03766" w:rsidP="00E03766"/>
    <w:p w:rsidR="00E03766" w:rsidRDefault="00E03766" w:rsidP="00E03766">
      <w:pPr>
        <w:rPr>
          <w:b/>
        </w:rPr>
      </w:pPr>
      <w:r>
        <w:rPr>
          <w:rFonts w:hint="eastAsia"/>
          <w:b/>
        </w:rPr>
        <w:lastRenderedPageBreak/>
        <w:t>说明：</w:t>
      </w:r>
    </w:p>
    <w:p w:rsidR="00E03766" w:rsidRDefault="00E03766" w:rsidP="00E03766">
      <w:pPr>
        <w:ind w:firstLine="420"/>
        <w:rPr>
          <w:b/>
        </w:rPr>
      </w:pPr>
      <w:r>
        <w:rPr>
          <w:rFonts w:hint="eastAsia"/>
          <w:b/>
        </w:rPr>
        <w:t>Init</w:t>
      </w:r>
      <w:r>
        <w:rPr>
          <w:rFonts w:hint="eastAsia"/>
          <w:b/>
        </w:rPr>
        <w:t>失败原因可能：</w:t>
      </w:r>
    </w:p>
    <w:p w:rsidR="00E03766" w:rsidRDefault="00E03766" w:rsidP="00E03766">
      <w:pPr>
        <w:pStyle w:val="23"/>
        <w:numPr>
          <w:ilvl w:val="0"/>
          <w:numId w:val="18"/>
        </w:numPr>
        <w:ind w:firstLineChars="0"/>
      </w:pPr>
      <w:r>
        <w:rPr>
          <w:rFonts w:hint="eastAsia"/>
        </w:rPr>
        <w:t>填写的</w:t>
      </w:r>
      <w:r>
        <w:rPr>
          <w:rFonts w:hint="eastAsia"/>
        </w:rPr>
        <w:t>addr</w:t>
      </w:r>
      <w:r>
        <w:rPr>
          <w:rFonts w:hint="eastAsia"/>
        </w:rPr>
        <w:t>格式不正确或者</w:t>
      </w:r>
      <w:r>
        <w:rPr>
          <w:rFonts w:hint="eastAsia"/>
        </w:rPr>
        <w:t>addr</w:t>
      </w:r>
      <w:r>
        <w:rPr>
          <w:rFonts w:hint="eastAsia"/>
        </w:rPr>
        <w:t>中的</w:t>
      </w:r>
      <w:r>
        <w:rPr>
          <w:rFonts w:hint="eastAsia"/>
        </w:rPr>
        <w:t>ip</w:t>
      </w:r>
      <w:r>
        <w:rPr>
          <w:rFonts w:hint="eastAsia"/>
        </w:rPr>
        <w:t>地址及端口不正确。</w:t>
      </w:r>
    </w:p>
    <w:p w:rsidR="00E03766" w:rsidRDefault="00E03766" w:rsidP="00E03766">
      <w:pPr>
        <w:pStyle w:val="23"/>
        <w:numPr>
          <w:ilvl w:val="0"/>
          <w:numId w:val="18"/>
        </w:numPr>
        <w:ind w:firstLineChars="0"/>
      </w:pPr>
      <w:r>
        <w:rPr>
          <w:rFonts w:hint="eastAsia"/>
        </w:rPr>
        <w:t>网络问题，可</w:t>
      </w:r>
      <w:r>
        <w:rPr>
          <w:rFonts w:hint="eastAsia"/>
        </w:rPr>
        <w:t>telnet</w:t>
      </w:r>
      <w:r>
        <w:rPr>
          <w:rFonts w:hint="eastAsia"/>
        </w:rPr>
        <w:t>连接</w:t>
      </w:r>
      <w:r>
        <w:rPr>
          <w:rFonts w:hint="eastAsia"/>
        </w:rPr>
        <w:t>ip</w:t>
      </w:r>
      <w:r>
        <w:rPr>
          <w:rFonts w:hint="eastAsia"/>
        </w:rPr>
        <w:t>及</w:t>
      </w:r>
      <w:r>
        <w:rPr>
          <w:rFonts w:hint="eastAsia"/>
        </w:rPr>
        <w:t>port</w:t>
      </w:r>
      <w:r>
        <w:rPr>
          <w:rFonts w:hint="eastAsia"/>
        </w:rPr>
        <w:t>，检查是否畅通</w:t>
      </w:r>
    </w:p>
    <w:p w:rsidR="001A7D76" w:rsidRDefault="00D93165">
      <w:pPr>
        <w:pStyle w:val="30"/>
      </w:pPr>
      <w:bookmarkStart w:id="111" w:name="_Toc17222775"/>
      <w:r>
        <w:rPr>
          <w:rFonts w:hint="eastAsia"/>
        </w:rPr>
        <w:t xml:space="preserve">6.1.3 </w:t>
      </w:r>
      <w:r>
        <w:t>SetLogLevel</w:t>
      </w:r>
      <w:r>
        <w:rPr>
          <w:rFonts w:hint="eastAsia"/>
        </w:rPr>
        <w:t>方法</w:t>
      </w:r>
      <w:bookmarkEnd w:id="111"/>
    </w:p>
    <w:p w:rsidR="001A7D76" w:rsidRDefault="00D93165">
      <w:r>
        <w:rPr>
          <w:rFonts w:hint="eastAsia"/>
        </w:rPr>
        <w:t>在</w:t>
      </w:r>
      <w:r>
        <w:rPr>
          <w:rFonts w:hint="eastAsia"/>
        </w:rPr>
        <w:t>init</w:t>
      </w:r>
      <w:r>
        <w:rPr>
          <w:rFonts w:hint="eastAsia"/>
        </w:rPr>
        <w:t>成功后，可以调用该接口设置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输出等级和刷新级别（异步日志）</w:t>
      </w:r>
    </w:p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1A7D76">
        <w:trPr>
          <w:trHeight w:val="70"/>
        </w:trPr>
        <w:tc>
          <w:tcPr>
            <w:tcW w:w="8536" w:type="dxa"/>
          </w:tcPr>
          <w:p w:rsidR="001A7D76" w:rsidRDefault="00D93165">
            <w:r>
              <w:t>void SetLogLevel(in</w:t>
            </w:r>
            <w:r w:rsidR="000C5BC6">
              <w:t>t log_level</w:t>
            </w:r>
            <w:r w:rsidR="000C5BC6">
              <w:rPr>
                <w:rFonts w:hint="eastAsia"/>
              </w:rPr>
              <w:t xml:space="preserve"> = 3</w:t>
            </w:r>
            <w:r w:rsidR="000C5BC6">
              <w:t xml:space="preserve">, int flush_level = </w:t>
            </w:r>
            <w:r w:rsidR="000C5BC6">
              <w:rPr>
                <w:rFonts w:hint="eastAsia"/>
              </w:rPr>
              <w:t>3</w:t>
            </w:r>
            <w:r>
              <w:t>)</w:t>
            </w:r>
            <w:r>
              <w:rPr>
                <w:rFonts w:hint="eastAsia"/>
              </w:rPr>
              <w:t>;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参数：</w:t>
      </w:r>
    </w:p>
    <w:p w:rsidR="001A7D76" w:rsidRDefault="00D93165">
      <w:pPr>
        <w:jc w:val="left"/>
      </w:pPr>
      <w:r>
        <w:rPr>
          <w:rFonts w:hint="eastAsia"/>
          <w:b/>
        </w:rPr>
        <w:tab/>
      </w:r>
      <w:r>
        <w:t>log_level</w:t>
      </w:r>
      <w:r>
        <w:rPr>
          <w:rFonts w:hint="eastAsia"/>
        </w:rPr>
        <w:t>：设置</w:t>
      </w:r>
      <w:r>
        <w:rPr>
          <w:rFonts w:hint="eastAsia"/>
        </w:rPr>
        <w:t>log</w:t>
      </w:r>
      <w:r>
        <w:rPr>
          <w:rFonts w:hint="eastAsia"/>
        </w:rPr>
        <w:t>的输出等级</w:t>
      </w:r>
      <w:r w:rsidR="000C5BC6">
        <w:rPr>
          <w:rFonts w:hint="eastAsia"/>
        </w:rPr>
        <w:t>，默认值为</w:t>
      </w:r>
      <w:r w:rsidR="000C5BC6">
        <w:rPr>
          <w:rFonts w:hint="eastAsia"/>
        </w:rPr>
        <w:t>3-WARN</w:t>
      </w:r>
    </w:p>
    <w:p w:rsidR="001A7D76" w:rsidRDefault="00D93165">
      <w:r>
        <w:rPr>
          <w:rFonts w:hint="eastAsia"/>
        </w:rPr>
        <w:tab/>
      </w:r>
      <w:r>
        <w:t>flush_level</w:t>
      </w:r>
      <w:r>
        <w:rPr>
          <w:rFonts w:hint="eastAsia"/>
        </w:rPr>
        <w:t>：设置日志立即写入文件等级</w:t>
      </w:r>
      <w:r w:rsidR="000C5BC6">
        <w:rPr>
          <w:rFonts w:hint="eastAsia"/>
        </w:rPr>
        <w:t>，默认值为</w:t>
      </w:r>
      <w:r w:rsidR="000C5BC6">
        <w:rPr>
          <w:rFonts w:hint="eastAsia"/>
        </w:rPr>
        <w:t>3-WARN</w:t>
      </w:r>
      <w:r>
        <w:rPr>
          <w:rFonts w:hint="eastAsia"/>
        </w:rPr>
        <w:t>。</w:t>
      </w:r>
    </w:p>
    <w:p w:rsidR="001A7D76" w:rsidRDefault="00384F02">
      <w:r>
        <w:rPr>
          <w:rFonts w:hint="eastAsia"/>
        </w:rPr>
        <w:t>建议使用默认值</w:t>
      </w:r>
      <w:r w:rsidR="000C5BC6">
        <w:rPr>
          <w:rFonts w:hint="eastAsia"/>
        </w:rPr>
        <w:t>。</w:t>
      </w:r>
    </w:p>
    <w:p w:rsidR="001A7D76" w:rsidRDefault="00D93165">
      <w:pPr>
        <w:rPr>
          <w:b/>
        </w:rPr>
      </w:pPr>
      <w:r>
        <w:rPr>
          <w:rFonts w:hint="eastAsia"/>
          <w:b/>
        </w:rPr>
        <w:t>返回值：</w:t>
      </w:r>
    </w:p>
    <w:p w:rsidR="001A7D76" w:rsidRDefault="00D93165">
      <w:pPr>
        <w:ind w:left="425"/>
      </w:pPr>
      <w:r>
        <w:rPr>
          <w:rFonts w:hint="eastAsia"/>
        </w:rPr>
        <w:t>无</w:t>
      </w:r>
    </w:p>
    <w:p w:rsidR="001A7D76" w:rsidRDefault="00D93165">
      <w:pPr>
        <w:pStyle w:val="30"/>
      </w:pPr>
      <w:bookmarkStart w:id="112" w:name="_Toc17222776"/>
      <w:r>
        <w:rPr>
          <w:rFonts w:hint="eastAsia"/>
        </w:rPr>
        <w:t xml:space="preserve">6.1.4 </w:t>
      </w:r>
      <w:r>
        <w:t xml:space="preserve">Join </w:t>
      </w:r>
      <w:r>
        <w:rPr>
          <w:rFonts w:hint="eastAsia"/>
        </w:rPr>
        <w:t>方法</w:t>
      </w:r>
      <w:bookmarkEnd w:id="112"/>
    </w:p>
    <w:p w:rsidR="001A7D76" w:rsidRDefault="00D93165">
      <w:pPr>
        <w:rPr>
          <w:b/>
        </w:rPr>
      </w:pPr>
      <w:r>
        <w:rPr>
          <w:rFonts w:hint="eastAsia"/>
        </w:rPr>
        <w:t>等待接口线程结束运行。</w:t>
      </w:r>
    </w:p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1A7D76">
        <w:trPr>
          <w:trHeight w:val="70"/>
        </w:trPr>
        <w:tc>
          <w:tcPr>
            <w:tcW w:w="8536" w:type="dxa"/>
          </w:tcPr>
          <w:p w:rsidR="001A7D76" w:rsidRDefault="00D93165">
            <w:r>
              <w:t>int Join(void)</w:t>
            </w:r>
            <w:r>
              <w:rPr>
                <w:rFonts w:hint="eastAsia"/>
              </w:rPr>
              <w:t>;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返回值：</w:t>
      </w:r>
    </w:p>
    <w:p w:rsidR="001A7D76" w:rsidRDefault="00D93165">
      <w:pPr>
        <w:ind w:left="425"/>
      </w:pPr>
      <w:bookmarkStart w:id="113" w:name="_Toc428352334"/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1A7D76" w:rsidRDefault="00D93165">
      <w:pPr>
        <w:pStyle w:val="30"/>
      </w:pPr>
      <w:bookmarkStart w:id="114" w:name="_Toc17222777"/>
      <w:r>
        <w:rPr>
          <w:rFonts w:hint="eastAsia"/>
        </w:rPr>
        <w:t>6.1.5 Release</w:t>
      </w:r>
      <w:r>
        <w:rPr>
          <w:rFonts w:hint="eastAsia"/>
        </w:rPr>
        <w:t>方法</w:t>
      </w:r>
      <w:bookmarkEnd w:id="113"/>
      <w:bookmarkEnd w:id="114"/>
    </w:p>
    <w:p w:rsidR="001A7D76" w:rsidRDefault="00D93165">
      <w:pPr>
        <w:rPr>
          <w:b/>
        </w:rPr>
      </w:pPr>
      <w:r>
        <w:rPr>
          <w:rFonts w:hint="eastAsia"/>
        </w:rPr>
        <w:t>退出</w:t>
      </w:r>
      <w:r>
        <w:rPr>
          <w:rFonts w:hint="eastAsia"/>
        </w:rPr>
        <w:t>API</w:t>
      </w:r>
      <w:r>
        <w:rPr>
          <w:rFonts w:hint="eastAsia"/>
        </w:rPr>
        <w:t>各线程，释放</w:t>
      </w:r>
      <w:r>
        <w:rPr>
          <w:rFonts w:hint="eastAsia"/>
        </w:rPr>
        <w:t>API</w:t>
      </w:r>
      <w:r>
        <w:rPr>
          <w:rFonts w:hint="eastAsia"/>
        </w:rPr>
        <w:t>的各项资源。</w:t>
      </w:r>
      <w:r>
        <w:br/>
      </w:r>
    </w:p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1A7D76">
        <w:trPr>
          <w:trHeight w:val="70"/>
        </w:trPr>
        <w:tc>
          <w:tcPr>
            <w:tcW w:w="8536" w:type="dxa"/>
          </w:tcPr>
          <w:p w:rsidR="001A7D76" w:rsidRDefault="00E71DC7">
            <w:r>
              <w:rPr>
                <w:rFonts w:hint="eastAsia"/>
              </w:rPr>
              <w:t>v</w:t>
            </w:r>
            <w:r w:rsidR="00D93165">
              <w:rPr>
                <w:rFonts w:hint="eastAsia"/>
              </w:rPr>
              <w:t>oidRelease</w:t>
            </w:r>
            <w:r w:rsidR="00D93165">
              <w:t>(void)</w:t>
            </w:r>
            <w:r w:rsidR="00D93165">
              <w:rPr>
                <w:rFonts w:hint="eastAsia"/>
              </w:rPr>
              <w:t>;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返回值：</w:t>
      </w:r>
    </w:p>
    <w:p w:rsidR="001A7D76" w:rsidRDefault="00D93165">
      <w:pPr>
        <w:ind w:firstLine="412"/>
      </w:pPr>
      <w:r>
        <w:rPr>
          <w:rFonts w:hint="eastAsia"/>
        </w:rPr>
        <w:t>无</w:t>
      </w:r>
    </w:p>
    <w:p w:rsidR="001A7D76" w:rsidRDefault="001A7D76"/>
    <w:p w:rsidR="001A7D76" w:rsidRDefault="00D93165">
      <w:pPr>
        <w:rPr>
          <w:b/>
        </w:rPr>
      </w:pPr>
      <w:r>
        <w:rPr>
          <w:rFonts w:hint="eastAsia"/>
          <w:b/>
        </w:rPr>
        <w:t>说明：</w:t>
      </w:r>
    </w:p>
    <w:p w:rsidR="001A7D76" w:rsidRDefault="00D93165">
      <w:pPr>
        <w:ind w:left="420" w:firstLineChars="3" w:firstLine="6"/>
      </w:pPr>
      <w:r>
        <w:rPr>
          <w:rFonts w:hint="eastAsia"/>
        </w:rPr>
        <w:t>当调用</w:t>
      </w:r>
      <w:r>
        <w:t>CreateDFITCMdApi</w:t>
      </w:r>
      <w:r>
        <w:rPr>
          <w:rFonts w:hint="eastAsia"/>
        </w:rPr>
        <w:t>生成一个</w:t>
      </w:r>
      <w:r>
        <w:rPr>
          <w:rFonts w:hint="eastAsia"/>
        </w:rPr>
        <w:t>API</w:t>
      </w:r>
      <w:r>
        <w:rPr>
          <w:rFonts w:hint="eastAsia"/>
        </w:rPr>
        <w:t>实例后，退出时必须调用</w:t>
      </w:r>
      <w:r>
        <w:rPr>
          <w:rFonts w:hint="eastAsia"/>
        </w:rPr>
        <w:t>Release</w:t>
      </w:r>
      <w:r>
        <w:rPr>
          <w:rFonts w:hint="eastAsia"/>
        </w:rPr>
        <w:t>接口，否则会造成资源泄漏。就像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rPr>
          <w:rFonts w:hint="eastAsia"/>
        </w:rPr>
        <w:t>malloc</w:t>
      </w:r>
      <w:r>
        <w:rPr>
          <w:rFonts w:hint="eastAsia"/>
        </w:rPr>
        <w:t>了一块内存，需要</w:t>
      </w:r>
      <w:r>
        <w:rPr>
          <w:rFonts w:hint="eastAsia"/>
        </w:rPr>
        <w:t>free</w:t>
      </w:r>
      <w:r>
        <w:rPr>
          <w:rFonts w:hint="eastAsia"/>
        </w:rPr>
        <w:t>一样。</w:t>
      </w:r>
    </w:p>
    <w:p w:rsidR="001A7D76" w:rsidRDefault="00D93165">
      <w:pPr>
        <w:pStyle w:val="30"/>
      </w:pPr>
      <w:bookmarkStart w:id="115" w:name="_Toc17222778"/>
      <w:r>
        <w:rPr>
          <w:rFonts w:hint="eastAsia"/>
        </w:rPr>
        <w:lastRenderedPageBreak/>
        <w:t xml:space="preserve">6.1.6 </w:t>
      </w:r>
      <w:r>
        <w:t>ReqUserLogin</w:t>
      </w:r>
      <w:r>
        <w:rPr>
          <w:rFonts w:hint="eastAsia"/>
        </w:rPr>
        <w:t>方法</w:t>
      </w:r>
      <w:bookmarkEnd w:id="115"/>
    </w:p>
    <w:p w:rsidR="001A7D76" w:rsidRDefault="00D93165">
      <w:r>
        <w:rPr>
          <w:rFonts w:hint="eastAsia"/>
        </w:rPr>
        <w:t>用户发出请求登录。</w:t>
      </w:r>
    </w:p>
    <w:p w:rsidR="001A7D76" w:rsidRDefault="001A7D76"/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1A7D76">
        <w:trPr>
          <w:trHeight w:val="239"/>
        </w:trPr>
        <w:tc>
          <w:tcPr>
            <w:tcW w:w="8536" w:type="dxa"/>
          </w:tcPr>
          <w:p w:rsidR="001A7D76" w:rsidRDefault="00D93165">
            <w:r>
              <w:t>int ReqUserLogin(struct DFITCUserLoginField * pReqUserLoginField);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参数：</w:t>
      </w:r>
    </w:p>
    <w:p w:rsidR="001A7D76" w:rsidRDefault="00D93165">
      <w:r>
        <w:rPr>
          <w:rFonts w:hint="eastAsia"/>
          <w:b/>
        </w:rPr>
        <w:tab/>
      </w:r>
      <w:r>
        <w:t>pReqUserLoginField</w:t>
      </w:r>
      <w:r>
        <w:rPr>
          <w:rFonts w:hint="eastAsia"/>
        </w:rPr>
        <w:t>：指向用户登录请求结构的地址。用户请求登录结构：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1A7D76">
        <w:trPr>
          <w:trHeight w:val="2147"/>
        </w:trPr>
        <w:tc>
          <w:tcPr>
            <w:tcW w:w="8522" w:type="dxa"/>
          </w:tcPr>
          <w:p w:rsidR="001A7D76" w:rsidRDefault="00D93165">
            <w:r>
              <w:t>struct DFITCUserLoginField</w:t>
            </w:r>
          </w:p>
          <w:p w:rsidR="001A7D76" w:rsidRDefault="00D93165">
            <w:r>
              <w:t>{</w:t>
            </w:r>
          </w:p>
          <w:p w:rsidR="001A7D76" w:rsidRDefault="00D93165">
            <w:r>
              <w:rPr>
                <w:rFonts w:hint="eastAsia"/>
              </w:rPr>
              <w:tab/>
              <w:t>DFITCRequestIDType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1A7D76" w:rsidRDefault="00D93165">
            <w:r>
              <w:rPr>
                <w:rFonts w:hint="eastAsia"/>
              </w:rPr>
              <w:tab/>
              <w:t>DFITCAccountIDType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1A7D76" w:rsidRDefault="00D93165">
            <w:r>
              <w:rPr>
                <w:rFonts w:hint="eastAsia"/>
              </w:rPr>
              <w:tab/>
              <w:t>DFITCPasswdType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passwd;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密码</w:t>
            </w:r>
          </w:p>
          <w:p w:rsidR="001A7D76" w:rsidRDefault="00D93165">
            <w:r>
              <w:rPr>
                <w:rFonts w:hint="eastAsia"/>
              </w:rPr>
              <w:tab/>
              <w:t>DFITCCompanyIDType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companyID;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ID(N/A)</w:t>
            </w:r>
          </w:p>
          <w:p w:rsidR="001A7D76" w:rsidRDefault="00D93165">
            <w:r>
              <w:t>};</w:t>
            </w:r>
          </w:p>
        </w:tc>
      </w:tr>
    </w:tbl>
    <w:p w:rsidR="001A7D76" w:rsidRDefault="001A7D76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A7D76">
        <w:tc>
          <w:tcPr>
            <w:tcW w:w="2130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1A7D76">
        <w:tc>
          <w:tcPr>
            <w:tcW w:w="2130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</w:rPr>
              <w:t>lRequestID</w:t>
            </w:r>
          </w:p>
        </w:tc>
        <w:tc>
          <w:tcPr>
            <w:tcW w:w="2130" w:type="dxa"/>
          </w:tcPr>
          <w:p w:rsidR="001A7D76" w:rsidRDefault="00053CF2">
            <w:r>
              <w:rPr>
                <w:rFonts w:hint="eastAsia"/>
              </w:rPr>
              <w:t>N</w:t>
            </w:r>
            <w:r w:rsidR="00D93165"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1A7D76" w:rsidRDefault="001A7D76">
            <w:pPr>
              <w:rPr>
                <w:b/>
              </w:rPr>
            </w:pPr>
          </w:p>
        </w:tc>
        <w:tc>
          <w:tcPr>
            <w:tcW w:w="2131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1A7D76">
        <w:tc>
          <w:tcPr>
            <w:tcW w:w="2130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2130" w:type="dxa"/>
          </w:tcPr>
          <w:p w:rsidR="001A7D76" w:rsidRDefault="00D93165">
            <w:r>
              <w:t>M</w:t>
            </w:r>
          </w:p>
        </w:tc>
        <w:tc>
          <w:tcPr>
            <w:tcW w:w="2131" w:type="dxa"/>
          </w:tcPr>
          <w:p w:rsidR="001A7D76" w:rsidRDefault="001A7D76">
            <w:pPr>
              <w:rPr>
                <w:b/>
              </w:rPr>
            </w:pPr>
          </w:p>
        </w:tc>
        <w:tc>
          <w:tcPr>
            <w:tcW w:w="2131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</w:tc>
      </w:tr>
      <w:tr w:rsidR="001A7D76">
        <w:tc>
          <w:tcPr>
            <w:tcW w:w="2130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</w:rPr>
              <w:t>passwd</w:t>
            </w:r>
          </w:p>
        </w:tc>
        <w:tc>
          <w:tcPr>
            <w:tcW w:w="2130" w:type="dxa"/>
          </w:tcPr>
          <w:p w:rsidR="001A7D76" w:rsidRDefault="00D93165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1A7D76" w:rsidRDefault="001A7D76">
            <w:pPr>
              <w:rPr>
                <w:b/>
              </w:rPr>
            </w:pPr>
          </w:p>
        </w:tc>
        <w:tc>
          <w:tcPr>
            <w:tcW w:w="2131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</w:rPr>
              <w:t>密码</w:t>
            </w:r>
          </w:p>
        </w:tc>
      </w:tr>
      <w:tr w:rsidR="001A7D76">
        <w:tc>
          <w:tcPr>
            <w:tcW w:w="2130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130" w:type="dxa"/>
          </w:tcPr>
          <w:p w:rsidR="001A7D76" w:rsidRDefault="00D93165">
            <w:r>
              <w:rPr>
                <w:rFonts w:hint="eastAsia"/>
              </w:rPr>
              <w:t>BLK</w:t>
            </w:r>
          </w:p>
        </w:tc>
        <w:tc>
          <w:tcPr>
            <w:tcW w:w="2131" w:type="dxa"/>
          </w:tcPr>
          <w:p w:rsidR="001A7D76" w:rsidRDefault="001A7D76">
            <w:pPr>
              <w:rPr>
                <w:b/>
              </w:rPr>
            </w:pPr>
          </w:p>
        </w:tc>
        <w:tc>
          <w:tcPr>
            <w:tcW w:w="2131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返回值：</w:t>
      </w:r>
    </w:p>
    <w:p w:rsidR="001A7D76" w:rsidRDefault="00D93165">
      <w:pPr>
        <w:ind w:firstLine="315"/>
      </w:pPr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1A7D76" w:rsidRDefault="001A7D76"/>
    <w:p w:rsidR="001A7D76" w:rsidRDefault="00D93165">
      <w:r>
        <w:rPr>
          <w:rFonts w:hint="eastAsia"/>
          <w:b/>
        </w:rPr>
        <w:t>说明：</w:t>
      </w:r>
    </w:p>
    <w:p w:rsidR="001A7D76" w:rsidRDefault="00D93165">
      <w:pPr>
        <w:ind w:firstLine="420"/>
      </w:pPr>
      <w:r>
        <w:t>passwd</w:t>
      </w:r>
      <w:r>
        <w:rPr>
          <w:rFonts w:hint="eastAsia"/>
        </w:rPr>
        <w:t>为用户的登录密码，目前版本不校验密码。</w:t>
      </w:r>
    </w:p>
    <w:p w:rsidR="001A7D76" w:rsidRDefault="00D93165">
      <w:pPr>
        <w:pStyle w:val="30"/>
      </w:pPr>
      <w:bookmarkStart w:id="116" w:name="_Toc17222779"/>
      <w:r>
        <w:rPr>
          <w:rFonts w:hint="eastAsia"/>
        </w:rPr>
        <w:t xml:space="preserve">6.1.7 </w:t>
      </w:r>
      <w:r>
        <w:t>ReqUserLogout</w:t>
      </w:r>
      <w:r>
        <w:rPr>
          <w:rFonts w:hint="eastAsia"/>
        </w:rPr>
        <w:t>方法</w:t>
      </w:r>
      <w:bookmarkEnd w:id="116"/>
    </w:p>
    <w:p w:rsidR="001A7D76" w:rsidRDefault="00D93165">
      <w:r>
        <w:rPr>
          <w:rFonts w:hint="eastAsia"/>
        </w:rPr>
        <w:t>用户发出退出请求。</w:t>
      </w:r>
    </w:p>
    <w:p w:rsidR="001A7D76" w:rsidRDefault="001A7D76"/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1A7D76">
        <w:trPr>
          <w:trHeight w:val="70"/>
        </w:trPr>
        <w:tc>
          <w:tcPr>
            <w:tcW w:w="8536" w:type="dxa"/>
          </w:tcPr>
          <w:p w:rsidR="001A7D76" w:rsidRDefault="00D93165">
            <w:pPr>
              <w:ind w:left="2100" w:hangingChars="1000" w:hanging="2100"/>
            </w:pPr>
            <w:r>
              <w:t>int ReqUserLogout(struct DFITCUserLogoutField * pReqUserLogoutField);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参数：</w:t>
      </w:r>
    </w:p>
    <w:p w:rsidR="001A7D76" w:rsidRDefault="00D93165">
      <w:r>
        <w:rPr>
          <w:rFonts w:hint="eastAsia"/>
          <w:b/>
        </w:rPr>
        <w:tab/>
      </w:r>
      <w:r>
        <w:t>pReqUserLogoutField</w:t>
      </w:r>
      <w:r>
        <w:rPr>
          <w:rFonts w:hint="eastAsia"/>
        </w:rPr>
        <w:t>：指向用户退出请求结构的地址。用户请求退出结构：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1A7D76">
        <w:trPr>
          <w:trHeight w:val="1595"/>
        </w:trPr>
        <w:tc>
          <w:tcPr>
            <w:tcW w:w="8522" w:type="dxa"/>
          </w:tcPr>
          <w:p w:rsidR="001A7D76" w:rsidRDefault="00D93165">
            <w:r>
              <w:lastRenderedPageBreak/>
              <w:t>struct DFITCUserLogoutField</w:t>
            </w:r>
          </w:p>
          <w:p w:rsidR="001A7D76" w:rsidRDefault="00D93165">
            <w:r>
              <w:t>{</w:t>
            </w:r>
          </w:p>
          <w:p w:rsidR="001A7D76" w:rsidRDefault="00D93165">
            <w:r>
              <w:rPr>
                <w:rFonts w:hint="eastAsia"/>
              </w:rPr>
              <w:tab/>
              <w:t>DFITCRequestIDType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1A7D76" w:rsidRDefault="00D93165">
            <w:r>
              <w:rPr>
                <w:rFonts w:hint="eastAsia"/>
              </w:rPr>
              <w:tab/>
              <w:t>DFITCAccountIDType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  <w:p w:rsidR="001A7D76" w:rsidRDefault="00D93165">
            <w:r>
              <w:rPr>
                <w:rFonts w:hint="eastAsia"/>
              </w:rPr>
              <w:tab/>
              <w:t>DFITCSessionIDType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sessionID;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1A7D76" w:rsidRDefault="00D93165">
            <w:r>
              <w:t>};</w:t>
            </w:r>
          </w:p>
        </w:tc>
      </w:tr>
    </w:tbl>
    <w:p w:rsidR="001A7D76" w:rsidRDefault="001A7D76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A7D76">
        <w:tc>
          <w:tcPr>
            <w:tcW w:w="2130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1A7D76">
        <w:tc>
          <w:tcPr>
            <w:tcW w:w="2130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</w:rPr>
              <w:t>lRequestID</w:t>
            </w:r>
          </w:p>
        </w:tc>
        <w:tc>
          <w:tcPr>
            <w:tcW w:w="2130" w:type="dxa"/>
          </w:tcPr>
          <w:p w:rsidR="001A7D76" w:rsidRDefault="00053CF2">
            <w:r>
              <w:rPr>
                <w:rFonts w:hint="eastAsia"/>
              </w:rPr>
              <w:t>N</w:t>
            </w:r>
            <w:r w:rsidR="00D93165"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1A7D76" w:rsidRDefault="001A7D76">
            <w:pPr>
              <w:rPr>
                <w:b/>
              </w:rPr>
            </w:pPr>
          </w:p>
        </w:tc>
        <w:tc>
          <w:tcPr>
            <w:tcW w:w="2131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1A7D76">
        <w:tc>
          <w:tcPr>
            <w:tcW w:w="2130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2130" w:type="dxa"/>
          </w:tcPr>
          <w:p w:rsidR="001A7D76" w:rsidRDefault="00D93165">
            <w:r>
              <w:t>M</w:t>
            </w:r>
          </w:p>
        </w:tc>
        <w:tc>
          <w:tcPr>
            <w:tcW w:w="2131" w:type="dxa"/>
          </w:tcPr>
          <w:p w:rsidR="001A7D76" w:rsidRDefault="001A7D76">
            <w:pPr>
              <w:rPr>
                <w:b/>
              </w:rPr>
            </w:pPr>
          </w:p>
        </w:tc>
        <w:tc>
          <w:tcPr>
            <w:tcW w:w="2131" w:type="dxa"/>
          </w:tcPr>
          <w:p w:rsidR="001A7D76" w:rsidRDefault="00D93165">
            <w:pPr>
              <w:rPr>
                <w:b/>
              </w:rPr>
            </w:pP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</w:tc>
      </w:tr>
      <w:tr w:rsidR="001A7D76">
        <w:tc>
          <w:tcPr>
            <w:tcW w:w="2130" w:type="dxa"/>
          </w:tcPr>
          <w:p w:rsidR="001A7D76" w:rsidRDefault="00D93165">
            <w:r>
              <w:rPr>
                <w:rFonts w:hint="eastAsia"/>
              </w:rPr>
              <w:t>sessionID</w:t>
            </w:r>
          </w:p>
        </w:tc>
        <w:tc>
          <w:tcPr>
            <w:tcW w:w="2130" w:type="dxa"/>
          </w:tcPr>
          <w:p w:rsidR="001A7D76" w:rsidRDefault="00D93165">
            <w:r>
              <w:rPr>
                <w:rFonts w:hint="eastAsia"/>
              </w:rPr>
              <w:t>BLK</w:t>
            </w:r>
          </w:p>
        </w:tc>
        <w:tc>
          <w:tcPr>
            <w:tcW w:w="2131" w:type="dxa"/>
          </w:tcPr>
          <w:p w:rsidR="001A7D76" w:rsidRDefault="001A7D76">
            <w:pPr>
              <w:rPr>
                <w:b/>
              </w:rPr>
            </w:pPr>
          </w:p>
        </w:tc>
        <w:tc>
          <w:tcPr>
            <w:tcW w:w="2131" w:type="dxa"/>
          </w:tcPr>
          <w:p w:rsidR="001A7D76" w:rsidRDefault="00D93165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ID(N/A)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返回值：</w:t>
      </w:r>
    </w:p>
    <w:p w:rsidR="001A7D76" w:rsidRDefault="00D93165">
      <w:pPr>
        <w:ind w:firstLineChars="150" w:firstLine="315"/>
      </w:pPr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1A7D76" w:rsidRDefault="00D93165">
      <w:pPr>
        <w:pStyle w:val="30"/>
      </w:pPr>
      <w:bookmarkStart w:id="117" w:name="_Toc17222780"/>
      <w:r>
        <w:rPr>
          <w:rFonts w:hint="eastAsia"/>
        </w:rPr>
        <w:t xml:space="preserve">6.1.8 </w:t>
      </w:r>
      <w:r>
        <w:t>SubscribeMarketData</w:t>
      </w:r>
      <w:r>
        <w:rPr>
          <w:rFonts w:hint="eastAsia"/>
        </w:rPr>
        <w:t>方法</w:t>
      </w:r>
      <w:bookmarkEnd w:id="117"/>
    </w:p>
    <w:p w:rsidR="001A7D76" w:rsidRDefault="00D93165">
      <w:r>
        <w:rPr>
          <w:rFonts w:hint="eastAsia"/>
        </w:rPr>
        <w:t>该方法发出订阅某个或某些合约的行情请求。</w:t>
      </w:r>
    </w:p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36"/>
      </w:tblGrid>
      <w:tr w:rsidR="001A7D76">
        <w:trPr>
          <w:trHeight w:val="70"/>
        </w:trPr>
        <w:tc>
          <w:tcPr>
            <w:tcW w:w="8536" w:type="dxa"/>
          </w:tcPr>
          <w:p w:rsidR="001A7D76" w:rsidRDefault="00D93165">
            <w:r>
              <w:t>int SubscribeMarketData(char * ppInstrumentID[], int nCount, int nRequestID);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参数：</w:t>
      </w:r>
    </w:p>
    <w:p w:rsidR="001A7D76" w:rsidRDefault="00D93165">
      <w:r>
        <w:rPr>
          <w:rFonts w:hint="eastAsia"/>
          <w:b/>
        </w:rPr>
        <w:tab/>
      </w:r>
      <w:r>
        <w:t>ppInstrumentID</w:t>
      </w:r>
      <w:r>
        <w:rPr>
          <w:rFonts w:hint="eastAsia"/>
        </w:rPr>
        <w:t>：指针数组，每个指针指向一个合约。</w:t>
      </w:r>
    </w:p>
    <w:p w:rsidR="001A7D76" w:rsidRDefault="00D93165">
      <w:pPr>
        <w:ind w:firstLine="420"/>
      </w:pPr>
      <w:r>
        <w:rPr>
          <w:rFonts w:hint="eastAsia"/>
        </w:rPr>
        <w:t>nCount</w:t>
      </w:r>
      <w:r>
        <w:rPr>
          <w:rFonts w:hint="eastAsia"/>
        </w:rPr>
        <w:t>：合约个数。</w:t>
      </w:r>
    </w:p>
    <w:p w:rsidR="001A7D76" w:rsidRDefault="00D93165">
      <w:pPr>
        <w:ind w:firstLine="420"/>
      </w:pPr>
      <w:r>
        <w:t>nRequestID</w:t>
      </w:r>
      <w:r>
        <w:rPr>
          <w:rFonts w:hint="eastAsia"/>
        </w:rPr>
        <w:t>：请求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1A7D76" w:rsidRDefault="001A7D76">
      <w:pPr>
        <w:ind w:firstLine="420"/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返回值：</w:t>
      </w:r>
    </w:p>
    <w:p w:rsidR="001A7D76" w:rsidRDefault="00D93165">
      <w:pPr>
        <w:ind w:firstLine="420"/>
      </w:pPr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1A7D76" w:rsidRDefault="001A7D76">
      <w:pPr>
        <w:ind w:firstLineChars="150" w:firstLine="315"/>
      </w:pPr>
    </w:p>
    <w:p w:rsidR="001A7D76" w:rsidRDefault="00D93165">
      <w:r>
        <w:rPr>
          <w:rFonts w:hint="eastAsia"/>
          <w:b/>
        </w:rPr>
        <w:t>说明：</w:t>
      </w:r>
    </w:p>
    <w:p w:rsidR="001A7D76" w:rsidRDefault="00E51E11" w:rsidP="00E51E11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93165">
        <w:rPr>
          <w:rFonts w:hint="eastAsia"/>
        </w:rPr>
        <w:t>如果合约名为”</w:t>
      </w:r>
      <w:r w:rsidR="00D93165">
        <w:rPr>
          <w:rFonts w:hint="eastAsia"/>
        </w:rPr>
        <w:t>*</w:t>
      </w:r>
      <w:r w:rsidR="00D93165">
        <w:rPr>
          <w:rFonts w:hint="eastAsia"/>
        </w:rPr>
        <w:t>”，则默认订阅所有合约的行情。也可以按交易所名字订阅，如合约名为”</w:t>
      </w:r>
      <w:r w:rsidR="00D93165">
        <w:rPr>
          <w:rFonts w:hint="eastAsia"/>
        </w:rPr>
        <w:t>DCE</w:t>
      </w:r>
      <w:r w:rsidR="00D93165">
        <w:rPr>
          <w:rFonts w:hint="eastAsia"/>
        </w:rPr>
        <w:t>”，则订阅大商所所有合约的行情</w:t>
      </w:r>
      <w:r w:rsidR="00940E18">
        <w:rPr>
          <w:rFonts w:hint="eastAsia"/>
        </w:rPr>
        <w:t>。</w:t>
      </w:r>
      <w:r w:rsidR="00D93165">
        <w:rPr>
          <w:rFonts w:hint="eastAsia"/>
        </w:rPr>
        <w:t>当合约个数大于</w:t>
      </w:r>
      <w:r w:rsidR="00D93165">
        <w:rPr>
          <w:rFonts w:hint="eastAsia"/>
        </w:rPr>
        <w:t>nCount</w:t>
      </w:r>
      <w:r w:rsidR="00D93165">
        <w:rPr>
          <w:rFonts w:hint="eastAsia"/>
        </w:rPr>
        <w:t>数，取前</w:t>
      </w:r>
      <w:r w:rsidR="00D93165">
        <w:rPr>
          <w:rFonts w:hint="eastAsia"/>
        </w:rPr>
        <w:t>nCount</w:t>
      </w:r>
      <w:r w:rsidR="00D93165">
        <w:rPr>
          <w:rFonts w:hint="eastAsia"/>
        </w:rPr>
        <w:t>个合约订阅。</w:t>
      </w:r>
    </w:p>
    <w:p w:rsidR="001A7D76" w:rsidRDefault="00E51E11" w:rsidP="00E51E1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93165">
        <w:rPr>
          <w:rFonts w:hint="eastAsia"/>
        </w:rPr>
        <w:t>当合约个数小于</w:t>
      </w:r>
      <w:r w:rsidR="00D93165">
        <w:rPr>
          <w:rFonts w:hint="eastAsia"/>
        </w:rPr>
        <w:t>nCount</w:t>
      </w:r>
      <w:r w:rsidR="00D93165">
        <w:rPr>
          <w:rFonts w:hint="eastAsia"/>
        </w:rPr>
        <w:t>数，按照合约数订阅合约。</w:t>
      </w:r>
    </w:p>
    <w:p w:rsidR="001A7D76" w:rsidRDefault="00D93165">
      <w:pPr>
        <w:pStyle w:val="30"/>
      </w:pPr>
      <w:bookmarkStart w:id="118" w:name="_Toc17222781"/>
      <w:r>
        <w:rPr>
          <w:rFonts w:hint="eastAsia"/>
        </w:rPr>
        <w:t xml:space="preserve">6.1.9 </w:t>
      </w:r>
      <w:r>
        <w:t>UnSubscribeMarketData</w:t>
      </w:r>
      <w:r>
        <w:rPr>
          <w:rFonts w:hint="eastAsia"/>
        </w:rPr>
        <w:t>方法</w:t>
      </w:r>
      <w:bookmarkEnd w:id="118"/>
    </w:p>
    <w:p w:rsidR="001A7D76" w:rsidRDefault="00D93165">
      <w:r>
        <w:rPr>
          <w:rFonts w:hint="eastAsia"/>
        </w:rPr>
        <w:t>该方法发出退订某个或某些合约的行情请求。</w:t>
      </w:r>
    </w:p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1A7D76">
        <w:trPr>
          <w:trHeight w:val="70"/>
        </w:trPr>
        <w:tc>
          <w:tcPr>
            <w:tcW w:w="8522" w:type="dxa"/>
          </w:tcPr>
          <w:p w:rsidR="001A7D76" w:rsidRDefault="00D93165">
            <w:r>
              <w:t>int UnSubscribeMarketData(char * ppInstrumentID[], int nCount, int nRequestID);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参数：</w:t>
      </w:r>
    </w:p>
    <w:p w:rsidR="00485A18" w:rsidRDefault="00D93165" w:rsidP="00485A18">
      <w:r>
        <w:rPr>
          <w:rFonts w:hint="eastAsia"/>
          <w:b/>
        </w:rPr>
        <w:tab/>
      </w:r>
    </w:p>
    <w:p w:rsidR="00485A18" w:rsidRDefault="00485A18" w:rsidP="00485A18">
      <w:r>
        <w:t>ppInstrumentID</w:t>
      </w:r>
      <w:r>
        <w:rPr>
          <w:rFonts w:hint="eastAsia"/>
        </w:rPr>
        <w:t>：指针数组，每个指针指向一个合约。</w:t>
      </w:r>
    </w:p>
    <w:p w:rsidR="00485A18" w:rsidRDefault="00485A18" w:rsidP="00485A18">
      <w:pPr>
        <w:ind w:firstLine="420"/>
      </w:pPr>
      <w:r>
        <w:rPr>
          <w:rFonts w:hint="eastAsia"/>
        </w:rPr>
        <w:t>nCount</w:t>
      </w:r>
      <w:r>
        <w:rPr>
          <w:rFonts w:hint="eastAsia"/>
        </w:rPr>
        <w:t>：合约个数。</w:t>
      </w:r>
    </w:p>
    <w:p w:rsidR="00485A18" w:rsidRDefault="00485A18" w:rsidP="00485A18">
      <w:pPr>
        <w:ind w:firstLine="420"/>
      </w:pPr>
      <w:r>
        <w:t>nRequestID</w:t>
      </w:r>
      <w:r>
        <w:rPr>
          <w:rFonts w:hint="eastAsia"/>
        </w:rPr>
        <w:t>：请求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返回值：</w:t>
      </w:r>
    </w:p>
    <w:p w:rsidR="001A7D76" w:rsidRDefault="00D93165">
      <w:pPr>
        <w:ind w:firstLine="420"/>
      </w:pPr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D30B67" w:rsidRDefault="00D30B67">
      <w:pPr>
        <w:ind w:firstLine="420"/>
      </w:pPr>
    </w:p>
    <w:p w:rsidR="00664573" w:rsidRDefault="00664573" w:rsidP="00664573">
      <w:r>
        <w:rPr>
          <w:rFonts w:hint="eastAsia"/>
          <w:b/>
        </w:rPr>
        <w:t>说明：</w:t>
      </w:r>
    </w:p>
    <w:p w:rsidR="00664573" w:rsidRDefault="00E51E11" w:rsidP="00E51E11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64573">
        <w:rPr>
          <w:rFonts w:hint="eastAsia"/>
        </w:rPr>
        <w:t>如果合约名为”</w:t>
      </w:r>
      <w:r w:rsidR="00664573">
        <w:rPr>
          <w:rFonts w:hint="eastAsia"/>
        </w:rPr>
        <w:t>*</w:t>
      </w:r>
      <w:r w:rsidR="00664573">
        <w:rPr>
          <w:rFonts w:hint="eastAsia"/>
        </w:rPr>
        <w:t>”，则默认取消订阅所有合约的行情。也可以按交易所名字取消订阅，如合约名为”</w:t>
      </w:r>
      <w:r w:rsidR="00664573">
        <w:rPr>
          <w:rFonts w:hint="eastAsia"/>
        </w:rPr>
        <w:t>DCE</w:t>
      </w:r>
      <w:r w:rsidR="00664573">
        <w:rPr>
          <w:rFonts w:hint="eastAsia"/>
        </w:rPr>
        <w:t>”，则取消订阅大商所所有合约的行情。当合约个数大于</w:t>
      </w:r>
      <w:r w:rsidR="00664573">
        <w:rPr>
          <w:rFonts w:hint="eastAsia"/>
        </w:rPr>
        <w:t>nCount</w:t>
      </w:r>
      <w:r w:rsidR="00664573">
        <w:rPr>
          <w:rFonts w:hint="eastAsia"/>
        </w:rPr>
        <w:t>数，取前</w:t>
      </w:r>
      <w:r w:rsidR="00664573">
        <w:rPr>
          <w:rFonts w:hint="eastAsia"/>
        </w:rPr>
        <w:t>nCount</w:t>
      </w:r>
      <w:r w:rsidR="00664573">
        <w:rPr>
          <w:rFonts w:hint="eastAsia"/>
        </w:rPr>
        <w:t>个合约取消订阅。</w:t>
      </w:r>
    </w:p>
    <w:p w:rsidR="00664573" w:rsidRDefault="00E51E11" w:rsidP="00E51E1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64573">
        <w:rPr>
          <w:rFonts w:hint="eastAsia"/>
        </w:rPr>
        <w:t>当合约个数小于</w:t>
      </w:r>
      <w:r w:rsidR="00664573">
        <w:rPr>
          <w:rFonts w:hint="eastAsia"/>
        </w:rPr>
        <w:t>nCount</w:t>
      </w:r>
      <w:r w:rsidR="00664573">
        <w:rPr>
          <w:rFonts w:hint="eastAsia"/>
        </w:rPr>
        <w:t>数，按照合约数取消订阅合约。</w:t>
      </w:r>
    </w:p>
    <w:p w:rsidR="005E3F81" w:rsidRDefault="00D93165" w:rsidP="0083208C">
      <w:pPr>
        <w:pStyle w:val="20"/>
        <w:spacing w:line="360" w:lineRule="auto"/>
      </w:pPr>
      <w:bookmarkStart w:id="119" w:name="_Toc17222782"/>
      <w:r>
        <w:rPr>
          <w:rFonts w:hint="eastAsia"/>
        </w:rPr>
        <w:t xml:space="preserve">6.2 </w:t>
      </w:r>
      <w:r>
        <w:t>DFITCMdSpi</w:t>
      </w:r>
      <w:r>
        <w:rPr>
          <w:rFonts w:hint="eastAsia"/>
        </w:rPr>
        <w:t>接口</w:t>
      </w:r>
      <w:bookmarkEnd w:id="119"/>
    </w:p>
    <w:p w:rsidR="005E3F81" w:rsidRDefault="00D93165" w:rsidP="0083208C">
      <w:pPr>
        <w:ind w:firstLineChars="200" w:firstLine="420"/>
      </w:pPr>
      <w:r>
        <w:t>DFITCMdSpi</w:t>
      </w:r>
      <w:r>
        <w:rPr>
          <w:rFonts w:hint="eastAsia"/>
        </w:rPr>
        <w:t>实现了事件通知接口，用户需要实现此类接口，编写事件处理方法来处理用户感兴趣的事件。</w:t>
      </w:r>
    </w:p>
    <w:p w:rsidR="001A7D76" w:rsidRDefault="001A7D76"/>
    <w:p w:rsidR="001A7D76" w:rsidRDefault="00D93165">
      <w:pPr>
        <w:pStyle w:val="30"/>
      </w:pPr>
      <w:bookmarkStart w:id="120" w:name="_Toc17222783"/>
      <w:r>
        <w:rPr>
          <w:rFonts w:hint="eastAsia"/>
        </w:rPr>
        <w:t xml:space="preserve">6.2.1 </w:t>
      </w:r>
      <w:r>
        <w:t>OnFrontConnected</w:t>
      </w:r>
      <w:r>
        <w:rPr>
          <w:rFonts w:hint="eastAsia"/>
        </w:rPr>
        <w:t>方法</w:t>
      </w:r>
      <w:bookmarkEnd w:id="120"/>
    </w:p>
    <w:p w:rsidR="001A7D76" w:rsidRDefault="00D93165">
      <w:pPr>
        <w:ind w:firstLine="420"/>
        <w:rPr>
          <w:color w:val="000000"/>
        </w:rPr>
      </w:pPr>
      <w:r>
        <w:rPr>
          <w:rFonts w:hint="eastAsia"/>
        </w:rPr>
        <w:t>该方法是在</w:t>
      </w:r>
      <w:r>
        <w:rPr>
          <w:rFonts w:hint="eastAsia"/>
        </w:rPr>
        <w:t>Api</w:t>
      </w:r>
      <w:r>
        <w:rPr>
          <w:rFonts w:hint="eastAsia"/>
        </w:rPr>
        <w:t>和交易子系统建立连接后被调用，该调用仅仅是说明</w:t>
      </w:r>
      <w:r>
        <w:rPr>
          <w:rFonts w:hint="eastAsia"/>
        </w:rPr>
        <w:t>tcp</w:t>
      </w:r>
      <w:r>
        <w:rPr>
          <w:rFonts w:hint="eastAsia"/>
        </w:rPr>
        <w:t>连接已经建立成功。用户需要自行登录才能进行后续的业务操作，当然也可以在该函数内进行登录请求。</w:t>
      </w:r>
      <w:r>
        <w:rPr>
          <w:rFonts w:hint="eastAsia"/>
          <w:color w:val="000000"/>
        </w:rPr>
        <w:t>连接失败则此方法不会被调用。</w:t>
      </w:r>
    </w:p>
    <w:p w:rsidR="001A7D76" w:rsidRDefault="001A7D76"/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1A7D76">
        <w:trPr>
          <w:trHeight w:val="287"/>
        </w:trPr>
        <w:tc>
          <w:tcPr>
            <w:tcW w:w="8522" w:type="dxa"/>
          </w:tcPr>
          <w:p w:rsidR="001A7D76" w:rsidRDefault="00D93165">
            <w:r>
              <w:t>void OnFrontConnected()</w:t>
            </w:r>
            <w:r>
              <w:rPr>
                <w:rFonts w:hint="eastAsia"/>
              </w:rPr>
              <w:t>;</w:t>
            </w:r>
          </w:p>
        </w:tc>
      </w:tr>
    </w:tbl>
    <w:p w:rsidR="001A7D76" w:rsidRDefault="00D93165">
      <w:pPr>
        <w:pStyle w:val="30"/>
      </w:pPr>
      <w:bookmarkStart w:id="121" w:name="_Toc17222784"/>
      <w:r>
        <w:rPr>
          <w:rFonts w:hint="eastAsia"/>
        </w:rPr>
        <w:t xml:space="preserve">6.2.2 </w:t>
      </w:r>
      <w:r>
        <w:t>OnFrontDisconnected</w:t>
      </w:r>
      <w:r>
        <w:rPr>
          <w:rFonts w:hint="eastAsia"/>
        </w:rPr>
        <w:t>方法</w:t>
      </w:r>
      <w:bookmarkEnd w:id="121"/>
    </w:p>
    <w:p w:rsidR="001A7D76" w:rsidRDefault="00D93165">
      <w:r>
        <w:rPr>
          <w:rFonts w:hint="eastAsia"/>
        </w:rPr>
        <w:t>该方法是在</w:t>
      </w:r>
      <w:r>
        <w:rPr>
          <w:rFonts w:hint="eastAsia"/>
        </w:rPr>
        <w:t>Api</w:t>
      </w:r>
      <w:r>
        <w:rPr>
          <w:rFonts w:hint="eastAsia"/>
        </w:rPr>
        <w:t>和交易子系统连接断开后被调用。</w:t>
      </w:r>
    </w:p>
    <w:p w:rsidR="001A7D76" w:rsidRDefault="001A7D76"/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1A7D76">
        <w:trPr>
          <w:trHeight w:val="279"/>
        </w:trPr>
        <w:tc>
          <w:tcPr>
            <w:tcW w:w="8522" w:type="dxa"/>
          </w:tcPr>
          <w:p w:rsidR="001A7D76" w:rsidRDefault="00D93165">
            <w:r>
              <w:t>void OnFront</w:t>
            </w:r>
            <w:r>
              <w:rPr>
                <w:rFonts w:hint="eastAsia"/>
              </w:rPr>
              <w:t>Disc</w:t>
            </w:r>
            <w:r>
              <w:t>onnected(int nReason)</w:t>
            </w:r>
            <w:r>
              <w:rPr>
                <w:rFonts w:hint="eastAsia"/>
              </w:rPr>
              <w:t>;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参数：</w:t>
      </w:r>
    </w:p>
    <w:p w:rsidR="001A7D76" w:rsidRDefault="00D93165">
      <w:r>
        <w:rPr>
          <w:rFonts w:hint="eastAsia"/>
          <w:b/>
        </w:rPr>
        <w:tab/>
      </w:r>
      <w:r>
        <w:t>nReason</w:t>
      </w:r>
      <w:r>
        <w:rPr>
          <w:rFonts w:hint="eastAsia"/>
        </w:rPr>
        <w:t>：断开</w:t>
      </w:r>
      <w:r>
        <w:t>原因。</w:t>
      </w:r>
    </w:p>
    <w:p w:rsidR="001A7D76" w:rsidRDefault="00D93165">
      <w:pPr>
        <w:pStyle w:val="30"/>
      </w:pPr>
      <w:bookmarkStart w:id="122" w:name="_Toc17222785"/>
      <w:r>
        <w:rPr>
          <w:rFonts w:hint="eastAsia"/>
        </w:rPr>
        <w:lastRenderedPageBreak/>
        <w:t xml:space="preserve">6.2.3 </w:t>
      </w:r>
      <w:r>
        <w:t>OnRspUserLogin</w:t>
      </w:r>
      <w:r>
        <w:rPr>
          <w:rFonts w:hint="eastAsia"/>
        </w:rPr>
        <w:t>方法</w:t>
      </w:r>
      <w:bookmarkEnd w:id="122"/>
    </w:p>
    <w:p w:rsidR="001A7D76" w:rsidRDefault="00D93165">
      <w:r>
        <w:rPr>
          <w:rFonts w:hint="eastAsia"/>
        </w:rPr>
        <w:t>当用户发出登录请求后，返回响应时此方法会被调用，通知用户登录是否成功。</w:t>
      </w:r>
    </w:p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56"/>
      </w:tblGrid>
      <w:tr w:rsidR="001A7D76">
        <w:trPr>
          <w:trHeight w:val="647"/>
        </w:trPr>
        <w:tc>
          <w:tcPr>
            <w:tcW w:w="8556" w:type="dxa"/>
          </w:tcPr>
          <w:p w:rsidR="00E51E11" w:rsidRDefault="00D93165">
            <w:r>
              <w:t xml:space="preserve">void OnRspUserLogin(struct DFITCUserLoginInfoRtnField * pRspUserLogin, </w:t>
            </w:r>
          </w:p>
          <w:p w:rsidR="001A7D76" w:rsidRDefault="00D93165">
            <w:r>
              <w:t>struct DFITCErrorRtnField * pRspInfo)</w:t>
            </w:r>
            <w:r>
              <w:rPr>
                <w:rFonts w:hint="eastAsia"/>
              </w:rPr>
              <w:t>;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参数：</w:t>
      </w:r>
    </w:p>
    <w:p w:rsidR="001A7D76" w:rsidRDefault="00D93165">
      <w:r>
        <w:rPr>
          <w:rFonts w:hint="eastAsia"/>
          <w:b/>
        </w:rPr>
        <w:tab/>
      </w:r>
      <w:r>
        <w:t>pRspUserLogin</w:t>
      </w:r>
      <w:r>
        <w:rPr>
          <w:rFonts w:hint="eastAsia"/>
        </w:rPr>
        <w:t>：返回用户登录信息结构地址：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1A7D76">
        <w:trPr>
          <w:trHeight w:val="601"/>
        </w:trPr>
        <w:tc>
          <w:tcPr>
            <w:tcW w:w="8522" w:type="dxa"/>
          </w:tcPr>
          <w:p w:rsidR="001A7D76" w:rsidRDefault="00D93165">
            <w:r>
              <w:t>struct DFITCUserLoginInfoRtnField</w:t>
            </w:r>
          </w:p>
          <w:p w:rsidR="001A7D76" w:rsidRDefault="00D93165">
            <w:r>
              <w:t>{</w:t>
            </w:r>
          </w:p>
          <w:p w:rsidR="001A7D76" w:rsidRDefault="00D93165">
            <w:r>
              <w:rPr>
                <w:rFonts w:hint="eastAsia"/>
              </w:rPr>
              <w:tab/>
              <w:t>DFITCRequestIDType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1A7D76" w:rsidRDefault="00D93165">
            <w:r>
              <w:rPr>
                <w:rFonts w:hint="eastAsia"/>
              </w:rPr>
              <w:tab/>
              <w:t>DFITCAccountIDType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  <w:p w:rsidR="001A7D76" w:rsidRDefault="00D93165">
            <w:r>
              <w:rPr>
                <w:rFonts w:hint="eastAsia"/>
              </w:rPr>
              <w:tab/>
              <w:t>DFITCAccountLoginResultType</w:t>
            </w:r>
            <w:r>
              <w:rPr>
                <w:rFonts w:hint="eastAsia"/>
              </w:rPr>
              <w:tab/>
              <w:t>loginResult;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登录结果</w:t>
            </w:r>
          </w:p>
          <w:p w:rsidR="001A7D76" w:rsidRDefault="00D93165">
            <w:r>
              <w:rPr>
                <w:rFonts w:hint="eastAsia"/>
              </w:rPr>
              <w:tab/>
              <w:t>DFITCLocalOrderIDType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initLocalOrderID;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初始本地委托号</w:t>
            </w:r>
            <w:r>
              <w:rPr>
                <w:rFonts w:hint="eastAsia"/>
                <w:color w:val="000000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DFITCSessionIDType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sessionID;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//sessionID(</w:t>
            </w: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ID)</w:t>
            </w:r>
          </w:p>
          <w:p w:rsidR="001A7D76" w:rsidRDefault="00D93165">
            <w:r>
              <w:rPr>
                <w:rFonts w:hint="eastAsia"/>
              </w:rPr>
              <w:tab/>
              <w:t>DFITCErrorIDType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nErrorID;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ID</w:t>
            </w:r>
          </w:p>
          <w:p w:rsidR="001A7D76" w:rsidRDefault="00D93165">
            <w:r>
              <w:rPr>
                <w:rFonts w:hint="eastAsia"/>
              </w:rPr>
              <w:tab/>
              <w:t>DFITCErrorMsgInfoType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errorMsg;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错误信息</w:t>
            </w:r>
          </w:p>
          <w:p w:rsidR="001A7D76" w:rsidRDefault="00D93165">
            <w:r>
              <w:rPr>
                <w:rFonts w:hint="eastAsia"/>
              </w:rPr>
              <w:tab/>
              <w:t>DFITCDateType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tradingDay;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交易日</w:t>
            </w:r>
            <w:r>
              <w:rPr>
                <w:rFonts w:hint="eastAsia"/>
              </w:rPr>
              <w:t xml:space="preserve"> yyyy.mm.dd</w:t>
            </w:r>
            <w:r>
              <w:rPr>
                <w:rFonts w:hint="eastAsia"/>
                <w:color w:val="000000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DFITCTimeType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DCEtime;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大商所时间</w:t>
            </w:r>
            <w:r>
              <w:rPr>
                <w:rFonts w:hint="eastAsia"/>
                <w:color w:val="000000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</w:r>
            <w:r>
              <w:t>DFITCTimeType</w:t>
            </w:r>
            <w:r>
              <w:tab/>
            </w:r>
            <w:r>
              <w:tab/>
            </w:r>
            <w:r>
              <w:tab/>
            </w:r>
            <w:r>
              <w:tab/>
              <w:t>SHFETime;</w:t>
            </w:r>
            <w:r>
              <w:tab/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上期所时间</w:t>
            </w:r>
            <w:r>
              <w:t>(N/A)</w:t>
            </w:r>
          </w:p>
          <w:p w:rsidR="001A7D76" w:rsidRDefault="00D93165">
            <w:r>
              <w:tab/>
              <w:t>DFITCTimeType</w:t>
            </w:r>
            <w:r>
              <w:tab/>
            </w:r>
            <w:r>
              <w:tab/>
            </w:r>
            <w:r>
              <w:tab/>
            </w:r>
            <w:r>
              <w:tab/>
              <w:t>CFFEXTime;</w:t>
            </w:r>
            <w:r>
              <w:tab/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中金所时间</w:t>
            </w:r>
            <w:r>
              <w:t>(N/A)</w:t>
            </w:r>
          </w:p>
          <w:p w:rsidR="001A7D76" w:rsidRDefault="00D93165">
            <w:r>
              <w:tab/>
              <w:t>DFITCTimeType</w:t>
            </w:r>
            <w:r>
              <w:tab/>
            </w:r>
            <w:r>
              <w:tab/>
            </w:r>
            <w:r>
              <w:tab/>
            </w:r>
            <w:r>
              <w:tab/>
              <w:t>CZCETime;</w:t>
            </w:r>
            <w:r>
              <w:tab/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郑商所时间</w:t>
            </w:r>
            <w:r>
              <w:t>(N/A)</w:t>
            </w:r>
          </w:p>
          <w:p w:rsidR="001A7D76" w:rsidRDefault="00D93165">
            <w:r>
              <w:tab/>
              <w:t>DFITCTimeType</w:t>
            </w:r>
            <w:r>
              <w:tab/>
            </w:r>
            <w:r>
              <w:tab/>
            </w:r>
            <w:r>
              <w:tab/>
            </w:r>
            <w:r>
              <w:tab/>
              <w:t>INETime;</w:t>
            </w: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上能所时间</w:t>
            </w:r>
            <w:r>
              <w:t>(N/A)</w:t>
            </w:r>
          </w:p>
          <w:p w:rsidR="001A7D76" w:rsidRDefault="00D93165">
            <w:r>
              <w:t>};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说明：</w:t>
      </w:r>
    </w:p>
    <w:p w:rsidR="001A7D76" w:rsidRDefault="00D93165">
      <w:pPr>
        <w:ind w:left="420"/>
        <w:rPr>
          <w:strike/>
        </w:rPr>
      </w:pPr>
      <w:r>
        <w:rPr>
          <w:rFonts w:hint="eastAsia"/>
        </w:rPr>
        <w:t>当</w:t>
      </w:r>
      <w:r>
        <w:rPr>
          <w:rFonts w:hint="eastAsia"/>
        </w:rPr>
        <w:t>loginResult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时表示登录成功，且登录成功时，</w:t>
      </w:r>
      <w:r>
        <w:t>pRspUserLogin</w:t>
      </w:r>
      <w:r>
        <w:rPr>
          <w:rFonts w:hint="eastAsia"/>
        </w:rPr>
        <w:t>为</w:t>
      </w:r>
      <w:r w:rsidR="004A136E">
        <w:rPr>
          <w:rFonts w:hint="eastAsia"/>
        </w:rPr>
        <w:t>nullptr</w:t>
      </w:r>
      <w:r>
        <w:rPr>
          <w:rFonts w:hint="eastAsia"/>
        </w:rPr>
        <w:t>，否则</w:t>
      </w:r>
      <w:r>
        <w:rPr>
          <w:rFonts w:hint="eastAsia"/>
        </w:rPr>
        <w:t>pErrorInfo</w:t>
      </w:r>
      <w:r>
        <w:rPr>
          <w:rFonts w:hint="eastAsia"/>
        </w:rPr>
        <w:t>中将包含错误</w:t>
      </w:r>
      <w:r>
        <w:rPr>
          <w:rFonts w:hint="eastAsia"/>
        </w:rPr>
        <w:t>ID</w:t>
      </w:r>
      <w:r>
        <w:rPr>
          <w:rFonts w:hint="eastAsia"/>
        </w:rPr>
        <w:t>和错误信息。成功时，用户将获取一个会话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1A7D76" w:rsidRDefault="00D93165">
      <w:pPr>
        <w:pStyle w:val="30"/>
      </w:pPr>
      <w:bookmarkStart w:id="123" w:name="_Toc17222786"/>
      <w:r>
        <w:rPr>
          <w:rFonts w:hint="eastAsia"/>
        </w:rPr>
        <w:t xml:space="preserve">6.2.4 </w:t>
      </w:r>
      <w:r>
        <w:t>OnRspUserLogout</w:t>
      </w:r>
      <w:r>
        <w:rPr>
          <w:rFonts w:hint="eastAsia"/>
        </w:rPr>
        <w:t>方法</w:t>
      </w:r>
      <w:bookmarkEnd w:id="123"/>
    </w:p>
    <w:p w:rsidR="001A7D76" w:rsidRDefault="00D93165">
      <w:r>
        <w:rPr>
          <w:rFonts w:hint="eastAsia"/>
        </w:rPr>
        <w:t>当用户发出退出请求后，返回响应此方法会被调用，通知用户退出状态。</w:t>
      </w:r>
    </w:p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1A7D76">
        <w:trPr>
          <w:trHeight w:val="647"/>
        </w:trPr>
        <w:tc>
          <w:tcPr>
            <w:tcW w:w="8522" w:type="dxa"/>
          </w:tcPr>
          <w:p w:rsidR="00A84A94" w:rsidRDefault="00D93165">
            <w:r>
              <w:t xml:space="preserve">void OnRspUserLogout(struct DFITCUserLogoutInfoRtnField * pRspUsrLogout, </w:t>
            </w:r>
          </w:p>
          <w:p w:rsidR="001A7D76" w:rsidRDefault="00D93165">
            <w:r>
              <w:t>struct DFITCErrorRtnField * pRspInfo)</w:t>
            </w:r>
            <w:r>
              <w:rPr>
                <w:rFonts w:hint="eastAsia"/>
              </w:rPr>
              <w:t>;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参数：</w:t>
      </w:r>
    </w:p>
    <w:p w:rsidR="001A7D76" w:rsidRDefault="00D93165">
      <w:r>
        <w:rPr>
          <w:rFonts w:hint="eastAsia"/>
          <w:b/>
        </w:rPr>
        <w:tab/>
      </w:r>
      <w:r>
        <w:t>pRspUsrLogout</w:t>
      </w:r>
      <w:r>
        <w:rPr>
          <w:rFonts w:hint="eastAsia"/>
        </w:rPr>
        <w:t>：返回用户退出信息结构地址：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1A7D76">
        <w:trPr>
          <w:trHeight w:val="601"/>
        </w:trPr>
        <w:tc>
          <w:tcPr>
            <w:tcW w:w="8522" w:type="dxa"/>
          </w:tcPr>
          <w:p w:rsidR="001A7D76" w:rsidRDefault="00D93165">
            <w:r>
              <w:lastRenderedPageBreak/>
              <w:t>struct DFITCUserLogoutInfoRtnField</w:t>
            </w:r>
          </w:p>
          <w:p w:rsidR="001A7D76" w:rsidRDefault="00D93165">
            <w:r>
              <w:t>{</w:t>
            </w:r>
          </w:p>
          <w:p w:rsidR="001A7D76" w:rsidRDefault="00D93165">
            <w:r>
              <w:rPr>
                <w:rFonts w:hint="eastAsia"/>
              </w:rPr>
              <w:tab/>
              <w:t>DFITCRequestIDType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1A7D76" w:rsidRDefault="00D93165">
            <w:r>
              <w:rPr>
                <w:rFonts w:hint="eastAsia"/>
              </w:rPr>
              <w:tab/>
              <w:t>DFITCAccountIDType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1A7D76" w:rsidRDefault="00D93165">
            <w:r>
              <w:rPr>
                <w:rFonts w:hint="eastAsia"/>
              </w:rPr>
              <w:tab/>
              <w:t>DFITCAccountLogoutResultType</w:t>
            </w:r>
            <w:r>
              <w:rPr>
                <w:rFonts w:hint="eastAsia"/>
              </w:rPr>
              <w:tab/>
              <w:t>logoutResult;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退出结果</w:t>
            </w:r>
          </w:p>
          <w:p w:rsidR="001A7D76" w:rsidRDefault="00D93165">
            <w:r>
              <w:rPr>
                <w:rFonts w:hint="eastAsia"/>
              </w:rPr>
              <w:tab/>
              <w:t>DFITCErrorIDType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nErrorID;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ID</w:t>
            </w:r>
          </w:p>
          <w:p w:rsidR="001A7D76" w:rsidRDefault="00D93165">
            <w:r>
              <w:rPr>
                <w:rFonts w:hint="eastAsia"/>
              </w:rPr>
              <w:tab/>
              <w:t>DFITCErrorMsgInfoType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errorMsg;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错误信息</w:t>
            </w:r>
          </w:p>
          <w:p w:rsidR="001A7D76" w:rsidRDefault="00D93165">
            <w:r>
              <w:t>};</w:t>
            </w:r>
          </w:p>
        </w:tc>
      </w:tr>
    </w:tbl>
    <w:p w:rsidR="001A7D76" w:rsidRDefault="001A7D76"/>
    <w:p w:rsidR="001A7D76" w:rsidRDefault="00D93165">
      <w:pPr>
        <w:pStyle w:val="30"/>
      </w:pPr>
      <w:bookmarkStart w:id="124" w:name="_Toc17222787"/>
      <w:r>
        <w:rPr>
          <w:rFonts w:hint="eastAsia"/>
        </w:rPr>
        <w:t xml:space="preserve">6.2.5 </w:t>
      </w:r>
      <w:r>
        <w:t>OnRspSubMarketData</w:t>
      </w:r>
      <w:r>
        <w:rPr>
          <w:rFonts w:hint="eastAsia"/>
        </w:rPr>
        <w:t>方法</w:t>
      </w:r>
      <w:bookmarkEnd w:id="124"/>
    </w:p>
    <w:p w:rsidR="001A7D76" w:rsidRDefault="00D93165">
      <w:r>
        <w:rPr>
          <w:rFonts w:hint="eastAsia"/>
        </w:rPr>
        <w:t>行情</w:t>
      </w:r>
      <w:r>
        <w:t>订阅应答，当用户发出行情订阅该方法会被调用</w:t>
      </w:r>
      <w:r>
        <w:rPr>
          <w:rFonts w:hint="eastAsia"/>
        </w:rPr>
        <w:t>。</w:t>
      </w:r>
    </w:p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1A7D76">
        <w:trPr>
          <w:trHeight w:val="70"/>
        </w:trPr>
        <w:tc>
          <w:tcPr>
            <w:tcW w:w="8522" w:type="dxa"/>
          </w:tcPr>
          <w:p w:rsidR="00214945" w:rsidRDefault="00D93165">
            <w:pPr>
              <w:jc w:val="left"/>
            </w:pPr>
            <w:r>
              <w:t xml:space="preserve">void OnRspSubMarketData(struct DFITCSpecificInstrumentField * pSpecificInstrument, </w:t>
            </w:r>
          </w:p>
          <w:p w:rsidR="001A7D76" w:rsidRDefault="00D93165">
            <w:pPr>
              <w:jc w:val="left"/>
            </w:pPr>
            <w:r>
              <w:t>struct DFITCErrorRtnField * pRspInfo)</w:t>
            </w:r>
            <w:r>
              <w:rPr>
                <w:rFonts w:hint="eastAsia"/>
              </w:rPr>
              <w:t>;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参数：</w:t>
      </w:r>
    </w:p>
    <w:p w:rsidR="001A7D76" w:rsidRDefault="00D93165">
      <w:r>
        <w:rPr>
          <w:rFonts w:hint="eastAsia"/>
          <w:b/>
        </w:rPr>
        <w:tab/>
      </w:r>
      <w:r>
        <w:t>pSpecificInstrument</w:t>
      </w:r>
      <w:r>
        <w:rPr>
          <w:rFonts w:hint="eastAsia"/>
        </w:rPr>
        <w:t>：指向合约响应</w:t>
      </w:r>
      <w:r>
        <w:t>的</w:t>
      </w:r>
      <w:r>
        <w:rPr>
          <w:rFonts w:hint="eastAsia"/>
        </w:rPr>
        <w:t>结构。合约</w:t>
      </w:r>
      <w:r>
        <w:t>响应</w:t>
      </w:r>
      <w:r>
        <w:rPr>
          <w:rFonts w:hint="eastAsia"/>
        </w:rPr>
        <w:t>数据结构：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1A7D76">
        <w:trPr>
          <w:trHeight w:val="70"/>
        </w:trPr>
        <w:tc>
          <w:tcPr>
            <w:tcW w:w="8522" w:type="dxa"/>
          </w:tcPr>
          <w:p w:rsidR="001A7D76" w:rsidRDefault="00D93165">
            <w:r>
              <w:t>struct DFITCSpecificInstrumentField</w:t>
            </w:r>
          </w:p>
          <w:p w:rsidR="001A7D76" w:rsidRDefault="00D93165">
            <w:r>
              <w:t>{</w:t>
            </w:r>
          </w:p>
          <w:p w:rsidR="001A7D76" w:rsidRDefault="00D93165">
            <w:r>
              <w:rPr>
                <w:rFonts w:hint="eastAsia"/>
              </w:rPr>
              <w:tab/>
              <w:t>DFITCRequestIDType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1A7D76" w:rsidRDefault="00D93165">
            <w:r>
              <w:rPr>
                <w:rFonts w:hint="eastAsia"/>
              </w:rPr>
              <w:tab/>
              <w:t>DFITCAccountIDType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1A7D76" w:rsidRDefault="00D93165">
            <w:r>
              <w:rPr>
                <w:rFonts w:hint="eastAsia"/>
              </w:rPr>
              <w:tab/>
              <w:t>DFITCInstrumentIDType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1A7D76" w:rsidRDefault="00D93165">
            <w:r>
              <w:rPr>
                <w:rFonts w:hint="eastAsia"/>
              </w:rPr>
              <w:tab/>
              <w:t>DFITCExchangeIDType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exchangeID;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交易所</w:t>
            </w:r>
            <w:r>
              <w:rPr>
                <w:rFonts w:hint="eastAsia"/>
              </w:rPr>
              <w:t>ID(N/A)</w:t>
            </w:r>
          </w:p>
          <w:p w:rsidR="001A7D76" w:rsidRDefault="00D93165">
            <w:r>
              <w:rPr>
                <w:rFonts w:hint="eastAsia"/>
              </w:rPr>
              <w:tab/>
              <w:t>DFITCInstrumentTypeType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  <w:r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DFITCSpeculatorType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speculator;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投保类型</w:t>
            </w:r>
            <w:r>
              <w:rPr>
                <w:rFonts w:hint="eastAsia"/>
              </w:rPr>
              <w:t>(N/A)</w:t>
            </w:r>
          </w:p>
          <w:p w:rsidR="001A7D76" w:rsidRDefault="00D93165">
            <w:r>
              <w:t>};</w:t>
            </w:r>
          </w:p>
        </w:tc>
      </w:tr>
    </w:tbl>
    <w:p w:rsidR="001A7D76" w:rsidRDefault="00D93165">
      <w:pPr>
        <w:pStyle w:val="30"/>
      </w:pPr>
      <w:bookmarkStart w:id="125" w:name="_Toc17222788"/>
      <w:r>
        <w:rPr>
          <w:rFonts w:hint="eastAsia"/>
        </w:rPr>
        <w:t xml:space="preserve">6.2.6 </w:t>
      </w:r>
      <w:r>
        <w:t>OnRspUnSubMarketData</w:t>
      </w:r>
      <w:r>
        <w:rPr>
          <w:rFonts w:hint="eastAsia"/>
        </w:rPr>
        <w:t>方法</w:t>
      </w:r>
      <w:bookmarkEnd w:id="125"/>
    </w:p>
    <w:p w:rsidR="001A7D76" w:rsidRDefault="00D93165">
      <w:r>
        <w:rPr>
          <w:rFonts w:hint="eastAsia"/>
        </w:rPr>
        <w:t>取消</w:t>
      </w:r>
      <w:r>
        <w:t>行情订阅应答，当用户发出退订请求后该方法会被调用</w:t>
      </w:r>
      <w:r>
        <w:rPr>
          <w:rFonts w:hint="eastAsia"/>
        </w:rPr>
        <w:t>。</w:t>
      </w:r>
    </w:p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1A7D76">
        <w:trPr>
          <w:trHeight w:val="70"/>
        </w:trPr>
        <w:tc>
          <w:tcPr>
            <w:tcW w:w="8522" w:type="dxa"/>
          </w:tcPr>
          <w:p w:rsidR="004F2399" w:rsidRDefault="00D93165">
            <w:pPr>
              <w:jc w:val="left"/>
            </w:pPr>
            <w:r>
              <w:t>void OnRspUnSubMarketData(struct DFITCSpecificInstrumentField * pSpecificInstrument,</w:t>
            </w:r>
          </w:p>
          <w:p w:rsidR="001A7D76" w:rsidRDefault="00D93165">
            <w:pPr>
              <w:jc w:val="left"/>
            </w:pPr>
            <w:r>
              <w:t xml:space="preserve"> struct DFITCErrorRtnField * pRspInfo);</w:t>
            </w:r>
          </w:p>
        </w:tc>
      </w:tr>
    </w:tbl>
    <w:p w:rsidR="001A7D76" w:rsidRDefault="001A7D76">
      <w:pPr>
        <w:rPr>
          <w:b/>
        </w:rPr>
      </w:pPr>
    </w:p>
    <w:p w:rsidR="004F2399" w:rsidRDefault="004F2399" w:rsidP="004F2399">
      <w:pPr>
        <w:rPr>
          <w:b/>
        </w:rPr>
      </w:pPr>
      <w:r>
        <w:rPr>
          <w:rFonts w:hint="eastAsia"/>
          <w:b/>
        </w:rPr>
        <w:t>参数：</w:t>
      </w:r>
    </w:p>
    <w:p w:rsidR="004F2399" w:rsidRDefault="004F2399" w:rsidP="004F2399">
      <w:r>
        <w:rPr>
          <w:rFonts w:hint="eastAsia"/>
          <w:b/>
        </w:rPr>
        <w:tab/>
      </w:r>
      <w:r>
        <w:t>pSpecificInstrument</w:t>
      </w:r>
      <w:r>
        <w:rPr>
          <w:rFonts w:hint="eastAsia"/>
        </w:rPr>
        <w:t>：指向合约响应</w:t>
      </w:r>
      <w:r>
        <w:t>的</w:t>
      </w:r>
      <w:r>
        <w:rPr>
          <w:rFonts w:hint="eastAsia"/>
        </w:rPr>
        <w:t>结构。合约</w:t>
      </w:r>
      <w:r>
        <w:t>响应</w:t>
      </w:r>
      <w:r>
        <w:rPr>
          <w:rFonts w:hint="eastAsia"/>
        </w:rPr>
        <w:t>数据结构：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4F2399" w:rsidTr="00CC501D">
        <w:trPr>
          <w:trHeight w:val="70"/>
        </w:trPr>
        <w:tc>
          <w:tcPr>
            <w:tcW w:w="8522" w:type="dxa"/>
          </w:tcPr>
          <w:p w:rsidR="004F2399" w:rsidRDefault="004F2399" w:rsidP="00CC501D">
            <w:r>
              <w:t>struct DFITCSpecificInstrumentField</w:t>
            </w:r>
          </w:p>
          <w:p w:rsidR="004F2399" w:rsidRDefault="004F2399" w:rsidP="00CC501D">
            <w:r>
              <w:t>{</w:t>
            </w:r>
          </w:p>
          <w:p w:rsidR="004F2399" w:rsidRDefault="004F2399" w:rsidP="00CC501D">
            <w:r>
              <w:rPr>
                <w:rFonts w:hint="eastAsia"/>
              </w:rPr>
              <w:lastRenderedPageBreak/>
              <w:tab/>
              <w:t>DFITCRequestIDType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4F2399" w:rsidRDefault="004F2399" w:rsidP="00CC501D">
            <w:r>
              <w:rPr>
                <w:rFonts w:hint="eastAsia"/>
              </w:rPr>
              <w:tab/>
              <w:t>DFITCAccountIDType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4F2399" w:rsidRDefault="004F2399" w:rsidP="00CC501D">
            <w:r>
              <w:rPr>
                <w:rFonts w:hint="eastAsia"/>
              </w:rPr>
              <w:tab/>
              <w:t>DFITCInstrumentIDType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4F2399" w:rsidRDefault="004F2399" w:rsidP="00CC501D">
            <w:r>
              <w:rPr>
                <w:rFonts w:hint="eastAsia"/>
              </w:rPr>
              <w:tab/>
              <w:t>DFITCExchangeIDType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exchangeID;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交易所</w:t>
            </w:r>
            <w:r>
              <w:rPr>
                <w:rFonts w:hint="eastAsia"/>
              </w:rPr>
              <w:t>ID(N/A)</w:t>
            </w:r>
          </w:p>
          <w:p w:rsidR="004F2399" w:rsidRDefault="004F2399" w:rsidP="00CC501D">
            <w:r>
              <w:rPr>
                <w:rFonts w:hint="eastAsia"/>
              </w:rPr>
              <w:tab/>
              <w:t>DFITCInstrumentTypeType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  <w:r>
              <w:rPr>
                <w:rFonts w:hint="eastAsia"/>
              </w:rPr>
              <w:t>(N/A)</w:t>
            </w:r>
          </w:p>
          <w:p w:rsidR="004F2399" w:rsidRDefault="004F2399" w:rsidP="00CC501D">
            <w:r>
              <w:rPr>
                <w:rFonts w:hint="eastAsia"/>
              </w:rPr>
              <w:tab/>
              <w:t>DFITCSpeculatorType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speculator;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投保类型</w:t>
            </w:r>
            <w:r>
              <w:rPr>
                <w:rFonts w:hint="eastAsia"/>
              </w:rPr>
              <w:t>(N/A)</w:t>
            </w:r>
          </w:p>
          <w:p w:rsidR="004F2399" w:rsidRDefault="004F2399" w:rsidP="00CC501D">
            <w:r>
              <w:t>};</w:t>
            </w:r>
          </w:p>
        </w:tc>
      </w:tr>
    </w:tbl>
    <w:p w:rsidR="001A7D76" w:rsidRDefault="00D93165">
      <w:pPr>
        <w:pStyle w:val="30"/>
      </w:pPr>
      <w:bookmarkStart w:id="126" w:name="_Toc17222789"/>
      <w:r>
        <w:rPr>
          <w:rFonts w:hint="eastAsia"/>
        </w:rPr>
        <w:lastRenderedPageBreak/>
        <w:t xml:space="preserve">6.2.7 </w:t>
      </w:r>
      <w:r>
        <w:t>OnMarketData</w:t>
      </w:r>
      <w:r>
        <w:rPr>
          <w:rFonts w:hint="eastAsia"/>
        </w:rPr>
        <w:t>方法</w:t>
      </w:r>
      <w:bookmarkEnd w:id="126"/>
    </w:p>
    <w:p w:rsidR="001A7D76" w:rsidRDefault="00D93165">
      <w:r>
        <w:rPr>
          <w:rFonts w:hint="eastAsia"/>
        </w:rPr>
        <w:t>行情</w:t>
      </w:r>
      <w:r>
        <w:t>函数，当订阅行情成功且有行情返回时，该方法</w:t>
      </w:r>
      <w:r>
        <w:rPr>
          <w:rFonts w:hint="eastAsia"/>
        </w:rPr>
        <w:t>被</w:t>
      </w:r>
      <w:r>
        <w:t>调用</w:t>
      </w:r>
      <w:r>
        <w:rPr>
          <w:rFonts w:hint="eastAsia"/>
        </w:rPr>
        <w:t>。</w:t>
      </w:r>
    </w:p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1A7D76">
        <w:trPr>
          <w:trHeight w:val="70"/>
        </w:trPr>
        <w:tc>
          <w:tcPr>
            <w:tcW w:w="8522" w:type="dxa"/>
          </w:tcPr>
          <w:p w:rsidR="001A7D76" w:rsidRDefault="00D93165">
            <w:pPr>
              <w:jc w:val="left"/>
            </w:pPr>
            <w:r>
              <w:t>void OnMarketData(struct DFITCDepthMarketDataField * pMarketDataField)</w:t>
            </w:r>
            <w:r>
              <w:rPr>
                <w:rFonts w:hint="eastAsia"/>
              </w:rPr>
              <w:t>;</w:t>
            </w:r>
          </w:p>
        </w:tc>
      </w:tr>
    </w:tbl>
    <w:p w:rsidR="001A7D76" w:rsidRDefault="001A7D76">
      <w:pPr>
        <w:rPr>
          <w:b/>
        </w:rPr>
      </w:pPr>
    </w:p>
    <w:p w:rsidR="001A7D76" w:rsidRDefault="00D93165">
      <w:pPr>
        <w:rPr>
          <w:b/>
        </w:rPr>
      </w:pPr>
      <w:r>
        <w:rPr>
          <w:rFonts w:hint="eastAsia"/>
          <w:b/>
        </w:rPr>
        <w:t>参数：</w:t>
      </w:r>
    </w:p>
    <w:p w:rsidR="001A7D76" w:rsidRDefault="00D93165">
      <w:r>
        <w:rPr>
          <w:rFonts w:hint="eastAsia"/>
          <w:b/>
        </w:rPr>
        <w:tab/>
      </w:r>
      <w:r>
        <w:t>pMarketDataField</w:t>
      </w:r>
      <w:r>
        <w:rPr>
          <w:rFonts w:hint="eastAsia"/>
        </w:rPr>
        <w:t>：指向行情</w:t>
      </w:r>
      <w:r>
        <w:t>信息</w:t>
      </w:r>
      <w:r>
        <w:rPr>
          <w:rFonts w:hint="eastAsia"/>
        </w:rPr>
        <w:t>结构。行情</w:t>
      </w:r>
      <w:r>
        <w:t>信息</w:t>
      </w:r>
      <w:r>
        <w:rPr>
          <w:rFonts w:hint="eastAsia"/>
        </w:rPr>
        <w:t>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1A7D76">
        <w:trPr>
          <w:trHeight w:val="877"/>
        </w:trPr>
        <w:tc>
          <w:tcPr>
            <w:tcW w:w="8522" w:type="dxa"/>
          </w:tcPr>
          <w:p w:rsidR="001A7D76" w:rsidRDefault="00D93165">
            <w:r>
              <w:t>struct DFITCDepthMarketDataField</w:t>
            </w:r>
          </w:p>
          <w:p w:rsidR="001A7D76" w:rsidRDefault="00D93165">
            <w:r>
              <w:t>{</w:t>
            </w:r>
          </w:p>
          <w:p w:rsidR="001A7D76" w:rsidRDefault="00D93165">
            <w:r>
              <w:rPr>
                <w:rFonts w:hint="eastAsia"/>
              </w:rPr>
              <w:tab/>
              <w:t>DFITCDateType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tradingDay;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交易日</w:t>
            </w:r>
            <w:r>
              <w:rPr>
                <w:rFonts w:hint="eastAsia"/>
              </w:rPr>
              <w:t xml:space="preserve"> yyyy.mm.dd</w:t>
            </w:r>
          </w:p>
          <w:p w:rsidR="001A7D76" w:rsidRDefault="00D93165">
            <w:r>
              <w:rPr>
                <w:rFonts w:hint="eastAsia"/>
              </w:rPr>
              <w:tab/>
              <w:t>DFITCInstrumentIDType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1A7D76" w:rsidRDefault="00D93165">
            <w:r>
              <w:rPr>
                <w:rFonts w:hint="eastAsia"/>
              </w:rPr>
              <w:tab/>
              <w:t>DFITCExchangeIDType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exchangeID;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交易所代码</w:t>
            </w:r>
          </w:p>
          <w:p w:rsidR="001A7D76" w:rsidRDefault="00D93165">
            <w:r>
              <w:rPr>
                <w:rFonts w:hint="eastAsia"/>
              </w:rPr>
              <w:tab/>
            </w:r>
            <w:r>
              <w:t>DFITCInstrumentIDType</w:t>
            </w:r>
            <w:r>
              <w:tab/>
            </w:r>
            <w:r>
              <w:tab/>
            </w:r>
            <w:r>
              <w:tab/>
              <w:t>exchangeInstID;</w:t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合约在交易所的代码</w:t>
            </w:r>
            <w: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lastPrice;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最新价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preSettlementPrice;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上次结算价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preClosePrice;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昨收盘</w:t>
            </w:r>
          </w:p>
          <w:p w:rsidR="001A7D76" w:rsidRDefault="00D93165">
            <w:r>
              <w:rPr>
                <w:rFonts w:hint="eastAsia"/>
              </w:rPr>
              <w:tab/>
              <w:t>DFITCAmountType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preOpenInterest;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昨持仓量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openPrice;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今开盘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highestPrice;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最高价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lowestPrice;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最低价</w:t>
            </w:r>
          </w:p>
          <w:p w:rsidR="001A7D76" w:rsidRDefault="00D93165">
            <w:r>
              <w:rPr>
                <w:rFonts w:hint="eastAsia"/>
              </w:rPr>
              <w:tab/>
              <w:t>DFITCAmountType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Volume;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成交数量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turnover;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成交金额</w:t>
            </w:r>
          </w:p>
          <w:p w:rsidR="001A7D76" w:rsidRDefault="00D93165">
            <w:r>
              <w:rPr>
                <w:rFonts w:hint="eastAsia"/>
              </w:rPr>
              <w:tab/>
              <w:t>DFITCAmountType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openInterest;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持仓量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closePrice;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今收盘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settlementPrice;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本次结算价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upperLimitPrice;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涨停板价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lowerLimitPrice;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跌停板价</w:t>
            </w:r>
          </w:p>
          <w:p w:rsidR="001A7D76" w:rsidRDefault="00D93165">
            <w:r>
              <w:rPr>
                <w:rFonts w:hint="eastAsia"/>
              </w:rPr>
              <w:tab/>
            </w:r>
            <w:r>
              <w:t>DFITCDeltaType</w:t>
            </w:r>
            <w:r>
              <w:tab/>
            </w:r>
            <w:r>
              <w:tab/>
            </w:r>
            <w:r>
              <w:tab/>
            </w:r>
            <w:r>
              <w:tab/>
              <w:t>preDelta;</w:t>
            </w: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昨虚实度</w:t>
            </w:r>
            <w:r>
              <w:t>(N/A)</w:t>
            </w:r>
          </w:p>
          <w:p w:rsidR="001A7D76" w:rsidRDefault="00D93165">
            <w:r>
              <w:tab/>
              <w:t>DFITCDeltaType</w:t>
            </w:r>
            <w:r>
              <w:tab/>
            </w:r>
            <w:r>
              <w:tab/>
            </w:r>
            <w:r>
              <w:tab/>
            </w:r>
            <w:r>
              <w:tab/>
              <w:t>currDelta;</w:t>
            </w:r>
            <w:r>
              <w:tab/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今虚实度</w:t>
            </w:r>
            <w: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DFITCDateType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UpdateTime;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最后修改时间</w:t>
            </w:r>
          </w:p>
          <w:p w:rsidR="001A7D76" w:rsidRDefault="00D93165">
            <w:r>
              <w:rPr>
                <w:rFonts w:hint="eastAsia"/>
              </w:rPr>
              <w:tab/>
              <w:t>DFITCMilliSecType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UpdateMillisec;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最后修改毫秒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BidPrice1;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申买价一</w:t>
            </w:r>
          </w:p>
          <w:p w:rsidR="001A7D76" w:rsidRDefault="00D93165">
            <w:r>
              <w:rPr>
                <w:rFonts w:hint="eastAsia"/>
              </w:rPr>
              <w:tab/>
              <w:t>DFITCVolumeType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BidVolume1;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申买量一</w:t>
            </w:r>
          </w:p>
          <w:p w:rsidR="001A7D76" w:rsidRDefault="00D93165">
            <w:r>
              <w:rPr>
                <w:rFonts w:hint="eastAsia"/>
              </w:rPr>
              <w:lastRenderedPageBreak/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AskPrice1;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申卖价一</w:t>
            </w:r>
          </w:p>
          <w:p w:rsidR="001A7D76" w:rsidRDefault="00D93165">
            <w:r>
              <w:rPr>
                <w:rFonts w:hint="eastAsia"/>
              </w:rPr>
              <w:tab/>
              <w:t>DFITCVolumeType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AskVolume1;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申卖量一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BidPrice2;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申买价二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DFITCVolumeType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BidVolume2;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申买量二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AskPrice2;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申卖价二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DFITCVolumeType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AskVolume2;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申卖量二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BidPrice3;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申买价三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DFITCVolumeType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BidVolume3;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申买量三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AskPrice3;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申卖价三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DFITCVolumeType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AskVolume3;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申卖量三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BidPrice4;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申买价四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DFITCVolumeType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BidVolume4;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申买量四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AskPrice4;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申卖价四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DFITCVolumeType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AskVolume4;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申卖量四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BidPrice5;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申买价五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DFITCVolumeType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BidVolume5;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申买量五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AskPrice5;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申卖价五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DFITCVolumeType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AskVolume5;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申卖量五</w:t>
            </w:r>
            <w:r w:rsidR="00496B0D">
              <w:rPr>
                <w:rFonts w:hint="eastAsia"/>
              </w:rPr>
              <w:t>(N/A)</w:t>
            </w:r>
          </w:p>
          <w:p w:rsidR="001A7D76" w:rsidRDefault="00D93165">
            <w:r>
              <w:rPr>
                <w:rFonts w:hint="eastAsia"/>
              </w:rPr>
              <w:tab/>
              <w:t>DFITCPriceType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AveragePrice;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当日均价</w:t>
            </w:r>
          </w:p>
          <w:p w:rsidR="001A7D76" w:rsidRDefault="00D93165">
            <w:r>
              <w:rPr>
                <w:rFonts w:hint="eastAsia"/>
              </w:rPr>
              <w:tab/>
            </w:r>
            <w:r>
              <w:t>DFITCDateType</w:t>
            </w:r>
            <w:r>
              <w:tab/>
            </w:r>
            <w:r>
              <w:tab/>
            </w:r>
            <w:r>
              <w:tab/>
            </w:r>
            <w:r>
              <w:tab/>
              <w:t>XSpeedTime;</w:t>
            </w:r>
            <w:r>
              <w:tab/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柜台系统时间</w:t>
            </w:r>
            <w:r>
              <w:t>(N/A)</w:t>
            </w:r>
          </w:p>
          <w:p w:rsidR="001A7D76" w:rsidRDefault="00D93165">
            <w:r>
              <w:t>};</w:t>
            </w:r>
          </w:p>
        </w:tc>
      </w:tr>
    </w:tbl>
    <w:p w:rsidR="001A7D76" w:rsidRDefault="00D93165">
      <w:pPr>
        <w:pStyle w:val="1"/>
      </w:pPr>
      <w:bookmarkStart w:id="127" w:name="_附录一(错误码表)"/>
      <w:bookmarkStart w:id="128" w:name="_Toc17222790"/>
      <w:bookmarkEnd w:id="127"/>
      <w:r>
        <w:rPr>
          <w:rFonts w:hint="eastAsia"/>
        </w:rPr>
        <w:lastRenderedPageBreak/>
        <w:t>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  <w:bookmarkEnd w:id="1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4536"/>
        <w:gridCol w:w="3027"/>
      </w:tblGrid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错误码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错误信息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说明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Success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成功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User name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无效的账号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Password incorrect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密码错误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Insert order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下单失败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Insert order rtn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下单响应失败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Cancel order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撤单失败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Internal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内部错误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Client ptr is nullptr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交易编码信息未找到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Account in client ptr is nullptr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客户信息未找到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Client is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交易编码无效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 system is disabled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系统未达到稳态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 not find contract 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合约代码未找到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Local number is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本地编号无效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Investor id is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客户号无效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 system internal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系统内部错误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Check money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资金校验错误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lastRenderedPageBreak/>
              <w:t>16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Check open buy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买开校验错误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Check open sell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卖开校验错误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Check close sell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卖平校验错误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Check close buy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买平校验错误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Input bs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无效的买卖标志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Input oc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无效的开平标志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 not find contract info or contract is forbidden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合约信息未找到或者该合约被禁止交易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Local order id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本地报单编号无效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Local order info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本地委托信息无效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Check Trade system state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飞创极速交易系统状态检查失败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Flow control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流控失败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Cancel order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撤单失败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Insert order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下单失败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Strategy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策略失败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Login already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重复登录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Vio put data error when order match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委托成交时虚拟输入输出数据错误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Vio put data number error when order match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委托成交时虚拟输入输出数据编号错误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user is not login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客户未登录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 xml:space="preserve">Exceed Trade systemmax order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超过飞创极速交易系统最大委托数量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Query server connect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连接查询前置服务器失败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Query server login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登录查询前置服务器失败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Query server logout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登出查询前置服务器失败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buy sell flag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无效的买卖标志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open close flag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无效的开平标志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40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speculate hedge flag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无效的投资类别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41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 trade code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83208C">
            <w:pPr>
              <w:tabs>
                <w:tab w:val="left" w:pos="1620"/>
              </w:tabs>
              <w:contextualSpacing/>
              <w:jc w:val="left"/>
            </w:pPr>
            <w:r w:rsidRPr="0083208C">
              <w:rPr>
                <w:rFonts w:hint="eastAsia"/>
              </w:rPr>
              <w:t>交易编码不存在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42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trade code has been frozen,cannot trade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该交易编码已冻结</w:t>
            </w:r>
            <w:r w:rsidRPr="0083208C">
              <w:t>,</w:t>
            </w:r>
            <w:r w:rsidRPr="0083208C">
              <w:rPr>
                <w:rFonts w:hint="eastAsia"/>
              </w:rPr>
              <w:t>不能交易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43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contract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无效的合约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44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order price mismatches the float-price of the contract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合约价格最小变动单位不符合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45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 amount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委托数量无效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46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trade code was forbidden trading this kind of contract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该交易编码禁止交易该品种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47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 price is out of price cap or floor,cannot trade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价格超出涨跌停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48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Placed close-position order failed since no enough positions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平仓数量超过可平数量</w:t>
            </w:r>
          </w:p>
        </w:tc>
      </w:tr>
      <w:tr w:rsidR="00FB0EE9" w:rsidTr="004A136E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0EE9" w:rsidRPr="001C283F" w:rsidRDefault="00FB0EE9" w:rsidP="00A870AB">
            <w:r>
              <w:rPr>
                <w:rFonts w:hint="eastAsia"/>
              </w:rPr>
              <w:t>49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0EE9" w:rsidRPr="001C283F" w:rsidRDefault="00FB0EE9" w:rsidP="00A870AB">
            <w:r w:rsidRPr="001C283F">
              <w:t>Not suport market price order in the exchange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0EE9" w:rsidRPr="001C283F" w:rsidRDefault="00FB0EE9" w:rsidP="00A870AB">
            <w:r w:rsidRPr="001C283F">
              <w:rPr>
                <w:rFonts w:hint="eastAsia"/>
              </w:rPr>
              <w:t>该品种不支持市价单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lastRenderedPageBreak/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combination contract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套利合约不存在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51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local order ID already used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本地报单号重复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52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 type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无效的订单类型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53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contract type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无效的合约类型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54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 property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无效的订单属性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55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profit(loss)price must be less than the principal price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买止盈</w:t>
            </w:r>
            <w:r w:rsidRPr="0083208C">
              <w:t>(</w:t>
            </w:r>
            <w:r w:rsidRPr="0083208C">
              <w:rPr>
                <w:rFonts w:hint="eastAsia"/>
              </w:rPr>
              <w:t>损</w:t>
            </w:r>
            <w:r w:rsidRPr="0083208C">
              <w:t>)</w:t>
            </w:r>
            <w:r w:rsidRPr="0083208C">
              <w:rPr>
                <w:rFonts w:hint="eastAsia"/>
              </w:rPr>
              <w:t>价格必须小于委托价格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Sell the surplus(loss) than the entrusted price price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卖止盈</w:t>
            </w:r>
            <w:r w:rsidRPr="0083208C">
              <w:t>(</w:t>
            </w:r>
            <w:r w:rsidRPr="0083208C">
              <w:rPr>
                <w:rFonts w:hint="eastAsia"/>
              </w:rPr>
              <w:t>损</w:t>
            </w:r>
            <w:r w:rsidRPr="0083208C">
              <w:t>)</w:t>
            </w:r>
            <w:r w:rsidRPr="0083208C">
              <w:rPr>
                <w:rFonts w:hint="eastAsia"/>
              </w:rPr>
              <w:t>价格必须大于委托价格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57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order already canceled,cannot cancel it again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该笔订单已撤单，不能重复撤单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58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force-close order does not allow to cancel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强平单不可以撤单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59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Max_margin value is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合约的每手最大保证金设置不合法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60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exchange member_no or trade_no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无效的交易编码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61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Trader address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交易地址无效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62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Param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参数错误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63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Query api ret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查询</w:t>
            </w:r>
            <w:r w:rsidRPr="0083208C">
              <w:t>api</w:t>
            </w:r>
            <w:r w:rsidRPr="0083208C">
              <w:rPr>
                <w:rFonts w:hint="eastAsia"/>
              </w:rPr>
              <w:t>返回失败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64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rtn,but not find contract 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报单响应，未找到合约代码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65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rtn,but not find exchange 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报单响应，未找到交易所代码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66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Open position amount reach upper limit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开仓数量已达上限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67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Open position amount reach proprietary trading upper limit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开仓数量已达交易所上限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68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 xml:space="preserve">Cancel order failed,x1_order_id and local_order_id are invalid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撤单失败，无效的报单编号和本地报单编号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69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Trader client check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会员客户检查不通过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70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Client without position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客户无持仓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71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Trader money deficiency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交易资金不足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72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status checked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交易状态检查失败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73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Sorry, Trade systemhas no server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对不起，找不到飞创极速交易系统服务器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74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Open position exceed member agent position limit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开仓数量超出会员上限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75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speculator type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无效的投资类别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76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openclose type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无效的开平标志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77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buysell type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无效的买卖标志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78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 property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无效的报单属性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79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min match cnt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无效的最小成交量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80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instrument type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无效的合约类型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81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User account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无效的账号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82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is wait to be canceled.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订单等待撤单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83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Session id invalid.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无效的会话</w:t>
            </w:r>
            <w:r w:rsidRPr="0083208C">
              <w:t>id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84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info invalid.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无效的委托信息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85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cnt less min open cnt.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报单数量小于最小开仓数量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lastRenderedPageBreak/>
              <w:t>86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cnt less min close cnt.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报单数量小于最小平仓数量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87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Contract type invalid.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合约类型无效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88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Limit order cnt max limit each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限价单超过限制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89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Market order cnt max limit each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83208C">
            <w:pPr>
              <w:tabs>
                <w:tab w:val="left" w:pos="1620"/>
              </w:tabs>
              <w:contextualSpacing/>
            </w:pPr>
            <w:r w:rsidRPr="0083208C">
              <w:rPr>
                <w:rFonts w:hint="eastAsia"/>
              </w:rPr>
              <w:t>市价单超过限制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90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Api flowmeter limit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api</w:t>
            </w:r>
            <w:r w:rsidRPr="0083208C">
              <w:rPr>
                <w:rFonts w:hint="eastAsia"/>
              </w:rPr>
              <w:t>流量限制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91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server flowmeter limit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服务器流量限制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92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Send cancel all orders to exchange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发送全部撤单指令到交易所发生错误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93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buy price must be less than the sell price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买价必须小于卖价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94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Send for quote to exchange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报价发送错误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95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Api version does not match.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api</w:t>
            </w:r>
            <w:r w:rsidRPr="0083208C">
              <w:rPr>
                <w:rFonts w:hint="eastAsia"/>
              </w:rPr>
              <w:t>版本号不匹配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96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Exchange non tradable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交易所不可交易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97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Not allow cancel order in this moment.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当前状态不能撤单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98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Have reasonable quotation,cannot for quote.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有合理的报价，非做市商的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99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Market maker not allow for quote.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做市商不允许报价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Server config error,member_no and trader_no are not match.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服务器配置错误，</w:t>
            </w:r>
            <w:r w:rsidRPr="0083208C">
              <w:t>member_no</w:t>
            </w:r>
            <w:r w:rsidRPr="0083208C">
              <w:rPr>
                <w:rFonts w:hint="eastAsia"/>
              </w:rPr>
              <w:t>和</w:t>
            </w:r>
            <w:r w:rsidRPr="0083208C">
              <w:t>trader_no</w:t>
            </w:r>
            <w:r w:rsidRPr="0083208C">
              <w:rPr>
                <w:rFonts w:hint="eastAsia"/>
              </w:rPr>
              <w:t>不匹配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Variety status is not in trading state.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交易所非交易状态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 xml:space="preserve">Cancel order failed,x1_order_id invalid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报单编号无效，撤单失败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 xml:space="preserve">Cancel order failed,spd_order_id invalid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柜台委托号无效，撤单失败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quote interval.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报价区间无效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quote contract or no market maker.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无效的报价合约或者没有做市商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Full matched,can not cancel.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全部成交，不能撤单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Exchange is not supported.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交易所不支持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Api duplicate init is forbidden.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api</w:t>
            </w:r>
            <w:r w:rsidRPr="0083208C">
              <w:rPr>
                <w:rFonts w:hint="eastAsia"/>
              </w:rPr>
              <w:t>重复初始化被禁止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Mmap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磁盘映射失败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Conf of cpu core id is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cpu</w:t>
            </w:r>
            <w:r w:rsidRPr="0083208C">
              <w:rPr>
                <w:rFonts w:hint="eastAsia"/>
              </w:rPr>
              <w:t>核心配置</w:t>
            </w:r>
            <w:r w:rsidRPr="0083208C">
              <w:t>id</w:t>
            </w:r>
            <w:r w:rsidRPr="0083208C">
              <w:rPr>
                <w:rFonts w:hint="eastAsia"/>
              </w:rPr>
              <w:t>无效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Login too often,please try again later...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登录太频繁，请稍后再试</w:t>
            </w:r>
            <w:r w:rsidRPr="0083208C">
              <w:t>...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Exceed trade system auto max order.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超过系统自动最大委托数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Access control forbidden.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禁止访问控制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X1 order id invalid.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无效的报单编号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Too many session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会话数量超过限制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exchange trading channel not stable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交易所交易渠道不稳定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Init parameter invalid,port is empty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初始化参数无效，端口为空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IOC need to be in continuous trading phase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IOC</w:t>
            </w:r>
            <w:r w:rsidRPr="0083208C">
              <w:rPr>
                <w:rFonts w:hint="eastAsia"/>
              </w:rPr>
              <w:t>需要在连续交易阶段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order already matched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订单已成交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Member or client have no permission to trade the specified contract.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会员或客户没有权限交易此品种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Member or client have only close position permission to trade the specified contract.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会员或客户对此品种只有平仓权限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Member have no trade role.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会员没有交易规则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lastRenderedPageBreak/>
              <w:t>123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Hedge volume not enough.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套保额度不足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insert type.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无效的自动单类别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Already for quote.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已经报过价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Unmatched error code in system.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系统中未匹配到错误号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Cancel all order end.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取消所有委托结束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 code is forbidden to open position.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交易编码禁止开仓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Futures auto order not support.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不支持期货开市自动单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130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Option auto order not support.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不支持期权开市自动单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131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trade unit connection.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无效的交易单元连接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132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OrderSysID.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无效的系统委托号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133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This time period forbid option execution.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此时间段禁止期权执行相关操作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134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Return of order not received.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交易单元没有收到报单回报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135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order is not market maker quote order.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订单不是做市商应价单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136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Offsetflag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无效的对冲标志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137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Comstattus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无效的组合状态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138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Abandflag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无效的放弃标识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139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Check version timeout.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版本校验超时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140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Exchange contract does not match.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交易所与合约不匹配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141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Appid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</w:t>
            </w:r>
            <w:r w:rsidRPr="0083208C">
              <w:t>APPID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142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Appid communication mode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</w:t>
            </w:r>
            <w:r w:rsidRPr="0083208C">
              <w:t>APPID</w:t>
            </w:r>
            <w:r w:rsidRPr="0083208C">
              <w:rPr>
                <w:rFonts w:hint="eastAsia"/>
              </w:rPr>
              <w:t>通讯模式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143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Authcode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无效的授权码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144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Authcode no access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授权码禁止准入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145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Encrypt version mismatched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密钥版本不匹配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146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Getsysteminfo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采集信息错误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147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Getsysteminfo empty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采集信息为空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148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Getsysteminfo size exceed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采集信息超过最大长度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149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Getsysteminfo no access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信息采集权限不足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Getsysteminfo parameter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信息采集参数错误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151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Getsysteminfo decrypt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信息采集解密失败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152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Getsysteminfo format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信息采集格式错误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153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Getsysteminfo except flag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采集信息无效的异常标志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154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Getsysteminfoip format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采集信息</w:t>
            </w:r>
            <w:r w:rsidRPr="0083208C">
              <w:t>IP</w:t>
            </w:r>
            <w:r w:rsidRPr="0083208C">
              <w:rPr>
                <w:rFonts w:hint="eastAsia"/>
              </w:rPr>
              <w:t>格式错误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155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Getsysteminfologintiome format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采集信息登录时间格式错误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725030" w:rsidRDefault="004A136E" w:rsidP="00A870AB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color w:val="FF0000"/>
              </w:rPr>
              <w:t>Price type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rFonts w:hint="eastAsia"/>
                <w:color w:val="FF0000"/>
              </w:rPr>
              <w:t>无效的价格类型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725030" w:rsidRDefault="004A136E" w:rsidP="00A870AB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157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color w:val="FF0000"/>
              </w:rPr>
              <w:t>Account_id trade right forbidden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rFonts w:hint="eastAsia"/>
                <w:color w:val="FF0000"/>
              </w:rPr>
              <w:t>资金账号无交易权限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725030" w:rsidRDefault="004A136E" w:rsidP="00A870AB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158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color w:val="FF0000"/>
              </w:rPr>
              <w:t>Quot address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rFonts w:hint="eastAsia"/>
                <w:color w:val="FF0000"/>
              </w:rPr>
              <w:t>无效的行情服务器地址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725030" w:rsidRDefault="004A136E" w:rsidP="00A870AB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159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color w:val="FF0000"/>
              </w:rPr>
              <w:t>Quot server connect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rFonts w:hint="eastAsia"/>
                <w:color w:val="FF0000"/>
              </w:rPr>
              <w:t>行情服务器连接失败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725030" w:rsidRDefault="004A136E" w:rsidP="00A870AB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160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color w:val="FF0000"/>
              </w:rPr>
              <w:t>Not subscribed or already unsubscribed the contract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rFonts w:hint="eastAsia"/>
                <w:color w:val="FF0000"/>
              </w:rPr>
              <w:t>未订阅或已退订该合约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725030" w:rsidRDefault="004A136E" w:rsidP="00A870AB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161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color w:val="FF0000"/>
              </w:rPr>
              <w:t>Trade_unit is not ready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rFonts w:hint="eastAsia"/>
                <w:color w:val="FF0000"/>
              </w:rPr>
              <w:t>交易单元状态不可用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725030" w:rsidRDefault="004A136E" w:rsidP="00A870AB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162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color w:val="FF0000"/>
              </w:rPr>
              <w:t>Query_unit is not ready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rFonts w:hint="eastAsia"/>
                <w:color w:val="FF0000"/>
              </w:rPr>
              <w:t>查询单元状态不可用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725030" w:rsidRDefault="004A136E" w:rsidP="00A870AB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lastRenderedPageBreak/>
              <w:t>163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color w:val="FF0000"/>
              </w:rPr>
              <w:t>Replay fail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rFonts w:hint="eastAsia"/>
                <w:color w:val="FF0000"/>
              </w:rPr>
              <w:t>反演失败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725030" w:rsidRDefault="004A136E" w:rsidP="00A870AB">
            <w:pPr>
              <w:rPr>
                <w:color w:val="FF0000"/>
              </w:rPr>
            </w:pPr>
            <w:r w:rsidRPr="00725030">
              <w:rPr>
                <w:rFonts w:hint="eastAsia"/>
                <w:color w:val="FF0000"/>
              </w:rPr>
              <w:t>164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color w:val="FF0000"/>
              </w:rPr>
              <w:t>Failed to send packet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pPr>
              <w:rPr>
                <w:color w:val="FF0000"/>
              </w:rPr>
            </w:pPr>
            <w:r w:rsidRPr="0083208C">
              <w:rPr>
                <w:rFonts w:hint="eastAsia"/>
                <w:color w:val="FF0000"/>
              </w:rPr>
              <w:t>数据包发送失败</w:t>
            </w:r>
          </w:p>
        </w:tc>
      </w:tr>
      <w:tr w:rsidR="00CB3E73" w:rsidTr="004A136E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E73" w:rsidRPr="00725030" w:rsidRDefault="00CB3E73" w:rsidP="00A870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E73" w:rsidRPr="00591CF8" w:rsidRDefault="00CB3E73" w:rsidP="00A870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Query Disconnect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E73" w:rsidRPr="00591CF8" w:rsidRDefault="00CB3E73" w:rsidP="00A870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查询未连接</w:t>
            </w:r>
          </w:p>
        </w:tc>
      </w:tr>
      <w:tr w:rsidR="00CB3E73" w:rsidTr="004A136E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E73" w:rsidRDefault="00CB3E73" w:rsidP="00A870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E73" w:rsidRPr="00591CF8" w:rsidRDefault="00CB3E73" w:rsidP="00A870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Trade Disconnect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E73" w:rsidRPr="00591CF8" w:rsidRDefault="00CB3E73" w:rsidP="00A870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交易未连接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Unknown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未知错误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length of the account ID is longer than 12, please input again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输入的资金账号超过</w:t>
            </w:r>
            <w:r w:rsidRPr="0083208C">
              <w:t>12</w:t>
            </w:r>
            <w:r w:rsidRPr="0083208C">
              <w:rPr>
                <w:rFonts w:hint="eastAsia"/>
              </w:rPr>
              <w:t>位</w:t>
            </w:r>
            <w:r w:rsidRPr="0083208C">
              <w:t>,</w:t>
            </w:r>
            <w:r w:rsidRPr="0083208C">
              <w:rPr>
                <w:rFonts w:hint="eastAsia"/>
              </w:rPr>
              <w:t>请重新输入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Contains invalid charactor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包含非法字符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price value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无效的价格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1009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command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无效的指令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Query frequency is too fast, this query operation is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查询的频率过快</w:t>
            </w:r>
            <w:r w:rsidRPr="0083208C">
              <w:t>,</w:t>
            </w:r>
            <w:r w:rsidRPr="0083208C">
              <w:rPr>
                <w:rFonts w:hint="eastAsia"/>
              </w:rPr>
              <w:t>本次查询操作不成功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frequency of placing or canceling order is too fast, this order request operation is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报单的频率过快</w:t>
            </w:r>
            <w:r w:rsidRPr="0083208C">
              <w:t>,</w:t>
            </w:r>
            <w:r w:rsidRPr="0083208C">
              <w:rPr>
                <w:rFonts w:hint="eastAsia"/>
              </w:rPr>
              <w:t>本次报单操作不成功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1013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Receive multiple invalid command requests, front will close this connection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非法请求多次，飞创极速交易系统将断开连接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1014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API version is too low, please upgrade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您使用的</w:t>
            </w:r>
            <w:r w:rsidRPr="0083208C">
              <w:t>API</w:t>
            </w:r>
            <w:r w:rsidRPr="0083208C">
              <w:rPr>
                <w:rFonts w:hint="eastAsia"/>
              </w:rPr>
              <w:t>版本号过低，请升级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1015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version of the connected front is too low, please use correct API version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您连接的前置版本过低，请使用正确的</w:t>
            </w:r>
            <w:r w:rsidRPr="0083208C">
              <w:t>API</w:t>
            </w:r>
            <w:r w:rsidRPr="0083208C">
              <w:rPr>
                <w:rFonts w:hint="eastAsia"/>
              </w:rPr>
              <w:t>版本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1016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Try to connect to md front using trade api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尝试连接到非交易飞创极速交易系统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1017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Try to connect to trade front using md api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尝试连接到非行情飞创极速交易系统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1018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md front doesnot configure multicasting market data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行情前置未配置组播方式发送行情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1019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connected md front does not support custom market data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您连接的行情前置暂不支持组合行情功能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1024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custom category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无效的自定义类别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1030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Max session number limit by this account:%d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用户在线会话超出上限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1031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Not login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未登录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1032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This user already login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该账户已登录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1033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This kind user has approached max login limit, please use other IDs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该账号已达到最大登录次数限制</w:t>
            </w:r>
            <w:r w:rsidRPr="0083208C">
              <w:t>,</w:t>
            </w:r>
            <w:r w:rsidRPr="0083208C">
              <w:rPr>
                <w:rFonts w:hint="eastAsia"/>
              </w:rPr>
              <w:t>请使用其它账号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1034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Query exchange time failed, please login again to get exchange time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获取交易所时间失败，请尝试重新登录获取时间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1035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Not login or already logout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未登录或已登出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1036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Logout failed or already logout, please check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登出失败或已登出</w:t>
            </w:r>
            <w:r w:rsidRPr="0083208C">
              <w:t>,</w:t>
            </w:r>
            <w:r w:rsidRPr="0083208C">
              <w:rPr>
                <w:rFonts w:hint="eastAsia"/>
              </w:rPr>
              <w:t>请检查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1037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trade server performance reaches to upper limit, please try again later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服务器性能已达限制</w:t>
            </w:r>
            <w:r w:rsidRPr="0083208C">
              <w:t>,</w:t>
            </w:r>
            <w:r w:rsidRPr="0083208C">
              <w:rPr>
                <w:rFonts w:hint="eastAsia"/>
              </w:rPr>
              <w:t>请稍后再试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1038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contract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无效的合约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1039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Empty contract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合约为空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1040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 xml:space="preserve">Not subscribed or already unsubscribed the </w:t>
            </w:r>
            <w:r w:rsidRPr="0083208C">
              <w:lastRenderedPageBreak/>
              <w:t>contract.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lastRenderedPageBreak/>
              <w:t>未订阅或已退订该合约</w:t>
            </w:r>
          </w:p>
        </w:tc>
      </w:tr>
      <w:tr w:rsidR="00FB0EE9" w:rsidTr="004A136E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0EE9" w:rsidRPr="001C283F" w:rsidRDefault="00FB0EE9" w:rsidP="00A870AB">
            <w:r>
              <w:rPr>
                <w:rFonts w:hint="eastAsia"/>
              </w:rPr>
              <w:lastRenderedPageBreak/>
              <w:t>1041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0EE9" w:rsidRPr="001C283F" w:rsidRDefault="00FB0EE9" w:rsidP="00A870AB">
            <w:r w:rsidRPr="001C283F">
              <w:t>Invalid price.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0EE9" w:rsidRPr="001C283F" w:rsidRDefault="00FB0EE9" w:rsidP="00A870AB">
            <w:r w:rsidRPr="001C283F">
              <w:rPr>
                <w:rFonts w:hint="eastAsia"/>
              </w:rPr>
              <w:t>无效的价格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Cannot find the order ID corresponding to the account 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找不到该资金账号所对应的撤单委托号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1051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contract is incorrect to the order 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该合约和柜台委托号不匹配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1052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Cannot find the order ID for the contract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找不到该合约对应的柜台委托号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1053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Cannot find the order info by the local order 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找不到本地委托号对应的委托信息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1054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local order ID is incorrect to the contract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该合约和本地委托号不匹配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1055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Both order ID and local ID are empty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本地委托号和柜台委托号都为空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Cannot find any valid trade code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找不到可以交易的交易编码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1057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Please check the condition order configure file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请检查条件单配置文件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1058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Cannot find the order info by the algorithm order 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找不到该算法单编号对应的委托信息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1059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algorithm order ID is incorrect to the contract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该合约与算法单编号不匹配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1060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order is in placing, please try to cancel it again later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申报中，请稍后再撤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1061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exchange does not support batch cancellation orders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该交易所不支持批量撤单指令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1062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transaction time, banned mass cancellation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非交易时间</w:t>
            </w:r>
            <w:r w:rsidRPr="0083208C">
              <w:t>,</w:t>
            </w:r>
            <w:r w:rsidRPr="0083208C">
              <w:rPr>
                <w:rFonts w:hint="eastAsia"/>
              </w:rPr>
              <w:t>禁止批量撤单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1080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local order ID already used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本地委托号已经存在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1081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 type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无效的报单类型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1082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contract type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无效的合约类型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1083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Arbitrage or roll over exchange order doesnot support the order within property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套利或展期互换委托单不支持带属性的定单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1084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investment type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无效的投保类型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1085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buy-sell flag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无效的买卖标志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1086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open-close flag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无效的开平标志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1087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auto order flag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无效的自动单的标志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1088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 property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无效的订单属性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1089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local order ID must be positive number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本地委托号不能为负值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1090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order type does not match the given contract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下单类型和合约不匹配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1091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contract type is incorrect to this contract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合约与合约类型不匹配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1092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 xml:space="preserve">During the continuous trading, banned under open automatically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连续交易期间</w:t>
            </w:r>
            <w:r w:rsidRPr="0083208C">
              <w:t>,</w:t>
            </w:r>
            <w:r w:rsidRPr="0083208C">
              <w:rPr>
                <w:rFonts w:hint="eastAsia"/>
              </w:rPr>
              <w:t>禁止下开市自动单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1093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Buy only the profit (loss) price must be less than the principal price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买止盈（损）价格必须小于委托价格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1094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Sell the surplus (loss) than the entrusted price price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卖止盈（损）价格必须大于委托价格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1095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Option not surpport profit (loss) price order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暂不支持期权止盈（损）指令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1096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 xml:space="preserve">Only the CFFEX market orders to support the </w:t>
            </w:r>
            <w:r w:rsidRPr="0083208C">
              <w:lastRenderedPageBreak/>
              <w:t>order property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lastRenderedPageBreak/>
              <w:t>仅中金所市价单支持该订单属</w:t>
            </w:r>
            <w:r w:rsidRPr="0083208C">
              <w:rPr>
                <w:rFonts w:hint="eastAsia"/>
              </w:rPr>
              <w:lastRenderedPageBreak/>
              <w:t>性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lastRenderedPageBreak/>
              <w:t>1098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Inquiry instruction only support options contract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询价指令仅支持期权合约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Send error data to trade front, please check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发送数据错误</w:t>
            </w:r>
            <w:r w:rsidRPr="0083208C">
              <w:t>,</w:t>
            </w:r>
            <w:r w:rsidRPr="0083208C">
              <w:rPr>
                <w:rFonts w:hint="eastAsia"/>
              </w:rPr>
              <w:t>请检查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Not support trading order at this optimized-xspeed system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该极速版</w:t>
            </w:r>
            <w:r w:rsidRPr="0083208C">
              <w:t>XSpeed</w:t>
            </w:r>
            <w:r w:rsidRPr="0083208C">
              <w:rPr>
                <w:rFonts w:hint="eastAsia"/>
              </w:rPr>
              <w:t>不支持此交易指令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This account cannot open a new position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该客户禁止开仓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comparison flag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无效的比较标志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price reference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无效的价格参照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correlation property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无效的关联属性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association number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无效的关联编号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 amount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委托数量无效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effective date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无效的有效日期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freezing type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无效冻结类型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breakdown number is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无效的击穿次数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order price mismatches the float-price of the contract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该合约变动价格有误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breakdown type is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83208C">
            <w:pPr>
              <w:tabs>
                <w:tab w:val="left" w:pos="1620"/>
              </w:tabs>
              <w:contextualSpacing/>
            </w:pPr>
            <w:r w:rsidRPr="0083208C">
              <w:rPr>
                <w:rFonts w:hint="eastAsia"/>
              </w:rPr>
              <w:t>无效的击穿属性类型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1130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Conditional order type is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无效的条件单类型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1131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limit number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无效的数量限制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exchange code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无效的交易所代码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contract is not from the specified exchange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交易所和合约不匹配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Cannot find the contract info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未找到该合约的合约信息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 empty trade code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交易编码无效或为空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Please check the order 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请检查柜台委托号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password length is longer than 16, and it must be digits or letters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新密码长度不能超过</w:t>
            </w:r>
            <w:r w:rsidRPr="0083208C">
              <w:t>16</w:t>
            </w:r>
            <w:r w:rsidRPr="0083208C">
              <w:rPr>
                <w:rFonts w:hint="eastAsia"/>
              </w:rPr>
              <w:t>位</w:t>
            </w:r>
            <w:r w:rsidRPr="0083208C">
              <w:t>,</w:t>
            </w:r>
            <w:r w:rsidRPr="0083208C">
              <w:rPr>
                <w:rFonts w:hint="eastAsia"/>
              </w:rPr>
              <w:t>且必须为数字或字母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Queried empty data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查询数据结果为空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Empty date when request confirm bill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请求确认日期为空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Please input correct confirm date, form:yyyy.mm.dd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请输入正确的日期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1209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confirm flag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无效的确认标志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delegate state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无效委托状态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query command does not support arbitrage contracts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该查询指令暂不支持套利合约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Query frequency is too fast or the last querying was not finished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查询频率过快或上次查询未完成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1213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spdOrderID is incorrect to the accountID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资金账号和柜台委托号不匹配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1214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Cannot find the matched order info for the specified contract and order 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找不到该合约和柜台委托号对应的成交信息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1215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Cannot find the order info by the xspeed order 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找不到该柜台委托号对应的委托信息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1401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Front communication exception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应答数据异常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1900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rejected by exchange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报单被交易所拒绝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lastRenderedPageBreak/>
              <w:t>1905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Quote order rejected by exchange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做市商报价报单失败被交易所拒绝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1910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Cancellation action refused by exchange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撤单失败</w:t>
            </w:r>
            <w:r w:rsidRPr="0083208C">
              <w:t>,</w:t>
            </w:r>
            <w:r w:rsidRPr="0083208C">
              <w:rPr>
                <w:rFonts w:hint="eastAsia"/>
              </w:rPr>
              <w:t>被交易所拒绝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1920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Quote cancellation action refused by exchange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做市商报价撤单失败</w:t>
            </w:r>
            <w:r w:rsidRPr="0083208C">
              <w:t>,</w:t>
            </w:r>
            <w:r w:rsidRPr="0083208C">
              <w:rPr>
                <w:rFonts w:hint="eastAsia"/>
              </w:rPr>
              <w:t>被交易所拒绝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Failed to open the database connection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数据库建立连接失败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2006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System does not allow nullptr password entry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系统不允许空密码登录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2102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Customer number does not exist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客户号不存在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2103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 password error.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交易密码有误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trade category.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无效的交易类别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investment category, the exchange can only speculation or hedging transactions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无效的投资类别</w:t>
            </w:r>
            <w:r w:rsidRPr="0083208C">
              <w:t>,</w:t>
            </w:r>
            <w:r w:rsidRPr="0083208C">
              <w:rPr>
                <w:rFonts w:hint="eastAsia"/>
              </w:rPr>
              <w:t>该交易所只能投机或套保交易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 number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交易编码不存在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 number error.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交易编码对应该错误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2609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 number was frozen.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该交易编码已冻结</w:t>
            </w:r>
            <w:r w:rsidRPr="0083208C">
              <w:t>,</w:t>
            </w:r>
            <w:r w:rsidRPr="0083208C">
              <w:rPr>
                <w:rFonts w:hint="eastAsia"/>
              </w:rPr>
              <w:t>不能交易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 number was forbid to open position.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该交易编码禁止开新仓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2102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customer number orresponding to the trade number c does not exist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该交易编码所对应的客户号不存在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customer cannot use this delegate way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该客户不能通过此种委托方式委托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2613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customer status is abnormal, can not trade.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该客户状态异常</w:t>
            </w:r>
            <w:r w:rsidRPr="0083208C">
              <w:t>,</w:t>
            </w:r>
            <w:r w:rsidRPr="0083208C">
              <w:rPr>
                <w:rFonts w:hint="eastAsia"/>
              </w:rPr>
              <w:t>不能交易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2614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customer is forbidden to open or close position.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该客户禁止开仓</w:t>
            </w:r>
            <w:r w:rsidRPr="0083208C">
              <w:t>/</w:t>
            </w:r>
            <w:r w:rsidRPr="0083208C">
              <w:rPr>
                <w:rFonts w:hint="eastAsia"/>
              </w:rPr>
              <w:t>该客户禁止平仓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2619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Invaild contract 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合约代码无效</w:t>
            </w:r>
            <w:r w:rsidRPr="0083208C">
              <w:t>,</w:t>
            </w:r>
            <w:r w:rsidRPr="0083208C">
              <w:rPr>
                <w:rFonts w:hint="eastAsia"/>
              </w:rPr>
              <w:t>不能委托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This contract can not trade.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该合约代码现在不能交易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2622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This contract price tick is 0, can not trade.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该合约代码参数中变动价位为</w:t>
            </w:r>
            <w:r w:rsidRPr="0083208C">
              <w:t>0,</w:t>
            </w:r>
            <w:r w:rsidRPr="0083208C">
              <w:rPr>
                <w:rFonts w:hint="eastAsia"/>
              </w:rPr>
              <w:t>不能交易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2623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This contract price tick is changed.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该合约代码的交易变动价格是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2626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trade number is forbidden to trade this variety.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该交易编码禁止交易该品种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2267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 amount.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委托数量无效</w:t>
            </w:r>
            <w:r w:rsidRPr="0083208C">
              <w:t>,</w:t>
            </w:r>
            <w:r w:rsidRPr="0083208C">
              <w:rPr>
                <w:rFonts w:hint="eastAsia"/>
              </w:rPr>
              <w:t>应该是开仓单位的整数倍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2635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 price is out of price cap or floor,cannot trade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委托价格超过涨跌停板价格</w:t>
            </w:r>
            <w:r w:rsidRPr="0083208C">
              <w:t>,</w:t>
            </w:r>
            <w:r w:rsidRPr="0083208C">
              <w:rPr>
                <w:rFonts w:hint="eastAsia"/>
              </w:rPr>
              <w:t>不能交易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2636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System not initialized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系统未初始化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2641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Entrust failed.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委托失败</w:t>
            </w:r>
            <w:r w:rsidRPr="0083208C">
              <w:t>,</w:t>
            </w:r>
            <w:r w:rsidRPr="0083208C">
              <w:rPr>
                <w:rFonts w:hint="eastAsia"/>
              </w:rPr>
              <w:t>插入品种保证金汇总表失败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2642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Entrusted failure, lack of customer funds.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委托失败</w:t>
            </w:r>
            <w:r w:rsidRPr="0083208C">
              <w:t>,</w:t>
            </w:r>
            <w:r w:rsidRPr="0083208C">
              <w:rPr>
                <w:rFonts w:hint="eastAsia"/>
              </w:rPr>
              <w:t>客户资金不足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2661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 number can not entrust hedge order.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交易编码不能做套保</w:t>
            </w:r>
          </w:p>
        </w:tc>
      </w:tr>
      <w:tr w:rsidR="00710056" w:rsidTr="004A136E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056" w:rsidRPr="00710056" w:rsidRDefault="00710056" w:rsidP="00A870AB">
            <w:r>
              <w:rPr>
                <w:rFonts w:hint="eastAsia"/>
              </w:rPr>
              <w:t>2662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056" w:rsidRPr="00710056" w:rsidRDefault="00710056" w:rsidP="00A870AB">
            <w:r w:rsidRPr="005D3615">
              <w:t>Trade number can not entrust speculate order.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056" w:rsidRPr="00710056" w:rsidRDefault="00710056" w:rsidP="00A870AB">
            <w:r w:rsidRPr="005D3615">
              <w:rPr>
                <w:rFonts w:hint="eastAsia"/>
              </w:rPr>
              <w:t>交易编码不能做投机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2709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 price.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您输入的委托价格无效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2710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Exchange not support market order.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本交易所不支持市价指令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2715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 xml:space="preserve">The stop loss order of the exchange must provide </w:t>
            </w:r>
            <w:r w:rsidRPr="0083208C">
              <w:lastRenderedPageBreak/>
              <w:t>a profit(loss) margin.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lastRenderedPageBreak/>
              <w:t>交易所止损止盈指令必须提供</w:t>
            </w:r>
            <w:r w:rsidRPr="0083208C">
              <w:rPr>
                <w:rFonts w:hint="eastAsia"/>
              </w:rPr>
              <w:lastRenderedPageBreak/>
              <w:t>止损止盈价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lastRenderedPageBreak/>
              <w:t>2720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DCE V5 not support market order.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大连</w:t>
            </w:r>
            <w:r w:rsidRPr="0083208C">
              <w:t>V5</w:t>
            </w:r>
            <w:r w:rsidRPr="0083208C">
              <w:rPr>
                <w:rFonts w:hint="eastAsia"/>
              </w:rPr>
              <w:t>不支持市价指令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2721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DCE V5 not support property order.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大连</w:t>
            </w:r>
            <w:r w:rsidRPr="0083208C">
              <w:t>V5</w:t>
            </w:r>
            <w:r w:rsidRPr="0083208C">
              <w:rPr>
                <w:rFonts w:hint="eastAsia"/>
              </w:rPr>
              <w:t>不支持带属性的报单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2722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Unable to determine whether the transaction period.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无法判断是否交易时间段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2723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Non trading time can not entrust.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非交易时间不能下单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2800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Entrust failed, not support trading order.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委托失败</w:t>
            </w:r>
            <w:r w:rsidRPr="0083208C">
              <w:t>:</w:t>
            </w:r>
            <w:r w:rsidRPr="0083208C">
              <w:rPr>
                <w:rFonts w:hint="eastAsia"/>
              </w:rPr>
              <w:t>目前不支持的交易指令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2801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combine contract.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组合代码无效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2804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Price margin beyond limit.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价差超出限制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2805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amount beyond limit.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委托数量超出限制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2807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 number error.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交易编码对应该错误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2811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Customer can not entrust this kind of order.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该客户不能通过此种委托方式委托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2610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customer is forbidden to open position.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该客户禁止开仓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2814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customer is forbidden to close position.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该客户禁止平仓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3698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combine contract.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组合合约</w:t>
            </w:r>
            <w:r w:rsidRPr="0083208C">
              <w:t>,</w:t>
            </w:r>
            <w:r w:rsidRPr="0083208C">
              <w:rPr>
                <w:rFonts w:hint="eastAsia"/>
              </w:rPr>
              <w:t>非法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3401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does not exist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合同号对应的委托不存在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3402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 xml:space="preserve">Client information not match.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原委托的客户信息与输入的客户信息不匹配</w:t>
            </w:r>
            <w:r w:rsidRPr="0083208C">
              <w:t>!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3404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 not cancel order.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不能撤单</w:t>
            </w:r>
            <w:r w:rsidRPr="0083208C">
              <w:t>!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3406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Not receive response from Exchange yet, cancel later.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该委托交易所未回复结果</w:t>
            </w:r>
            <w:r w:rsidRPr="0083208C">
              <w:t>,</w:t>
            </w:r>
            <w:r w:rsidRPr="0083208C">
              <w:rPr>
                <w:rFonts w:hint="eastAsia"/>
              </w:rPr>
              <w:t>暂时不允许撤单</w:t>
            </w:r>
            <w:r w:rsidRPr="0083208C">
              <w:t>,</w:t>
            </w:r>
            <w:r w:rsidRPr="0083208C">
              <w:rPr>
                <w:rFonts w:hint="eastAsia"/>
              </w:rPr>
              <w:t>请稍后再撤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3407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Last cancel action not be sent, cancel later.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上笔撤单未申报</w:t>
            </w:r>
            <w:r w:rsidRPr="0083208C">
              <w:t>,</w:t>
            </w:r>
            <w:r w:rsidRPr="0083208C">
              <w:rPr>
                <w:rFonts w:hint="eastAsia"/>
              </w:rPr>
              <w:t>请稍后再撤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3408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 xml:space="preserve">Modify blocked balances of account error.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修改资金帐户委托冻结余额出错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3411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Cancellation failed, cancellation number less than thaw positions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撤单失败</w:t>
            </w:r>
            <w:r w:rsidRPr="0083208C">
              <w:t>,</w:t>
            </w:r>
            <w:r w:rsidRPr="0083208C">
              <w:rPr>
                <w:rFonts w:hint="eastAsia"/>
              </w:rPr>
              <w:t>持仓解冻小于撤单数量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3412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Modify order record error, cancel again.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修改委托记录失败</w:t>
            </w:r>
            <w:r w:rsidRPr="0083208C">
              <w:t>,</w:t>
            </w:r>
            <w:r w:rsidRPr="0083208C">
              <w:rPr>
                <w:rFonts w:hint="eastAsia"/>
              </w:rPr>
              <w:t>请重新再撤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3415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Record cancel application error.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记录撤单申请出错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 FENS server to connect.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没有</w:t>
            </w:r>
            <w:r w:rsidRPr="0083208C">
              <w:t>FENS</w:t>
            </w:r>
            <w:r w:rsidRPr="0083208C">
              <w:rPr>
                <w:rFonts w:hint="eastAsia"/>
              </w:rPr>
              <w:t>服务器可以连接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FENS server connect failed.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FENS</w:t>
            </w:r>
            <w:r w:rsidRPr="0083208C">
              <w:rPr>
                <w:rFonts w:hint="eastAsia"/>
              </w:rPr>
              <w:t>服务器连接失败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parameter.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错误的参数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Duplicate data.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数据重复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 front get from FENS.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没有从</w:t>
            </w:r>
            <w:r w:rsidRPr="0083208C">
              <w:t>FENS</w:t>
            </w:r>
            <w:r w:rsidRPr="0083208C">
              <w:rPr>
                <w:rFonts w:hint="eastAsia"/>
              </w:rPr>
              <w:t>得来的前置可以连接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Connect front failed through FENS.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经</w:t>
            </w:r>
            <w:r w:rsidRPr="0083208C">
              <w:t>FENS</w:t>
            </w:r>
            <w:r w:rsidRPr="0083208C">
              <w:rPr>
                <w:rFonts w:hint="eastAsia"/>
              </w:rPr>
              <w:t>连接前置失败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quote contract or no market maker.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无效合约或者没有做市商做市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quote interval.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无效报价区间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11009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Already for quote.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已报过价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Have reasonable quotation,cannot for quote.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有合理报价单，不能报价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Variety status is not in trading state.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品种不在交易状态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Market maker not allow for quote.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做市商不允许报价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lastRenderedPageBreak/>
              <w:t>11013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Trader client check failed.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做市商会员客户检查不通过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11014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Client check failed.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会员客户检查不通过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11015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Server config error,member_no and trader_no are not match.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服务器配置错误，会员和席位不匹配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11016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Member not match.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会员不匹配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11017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 check failed.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</w:t>
            </w:r>
            <w:r w:rsidRPr="0083208C">
              <w:rPr>
                <w:rFonts w:hint="eastAsia"/>
              </w:rPr>
              <w:t>校验失败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11018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Login failed.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登录失败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11019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Trader have no permission.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会员无权限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Send exchange board failed.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发送交换机机失败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11021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Client not matched.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用户不符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11022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83208C">
            <w:pPr>
              <w:tabs>
                <w:tab w:val="left" w:pos="1620"/>
              </w:tabs>
              <w:contextualSpacing/>
            </w:pPr>
            <w:r w:rsidRPr="0083208C">
              <w:t>Password change failed.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83208C">
            <w:pPr>
              <w:tabs>
                <w:tab w:val="left" w:pos="1620"/>
              </w:tabs>
              <w:contextualSpacing/>
            </w:pPr>
            <w:r w:rsidRPr="0083208C">
              <w:rPr>
                <w:rFonts w:hint="eastAsia"/>
              </w:rPr>
              <w:t>密码修改失败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11023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 certification package error.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</w:t>
            </w:r>
            <w:r w:rsidRPr="0083208C">
              <w:rPr>
                <w:rFonts w:hint="eastAsia"/>
              </w:rPr>
              <w:t>认证请求包错误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11024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 already certified.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已经经过</w:t>
            </w:r>
            <w:r w:rsidRPr="0083208C">
              <w:t>CA</w:t>
            </w:r>
            <w:r w:rsidRPr="0083208C">
              <w:rPr>
                <w:rFonts w:hint="eastAsia"/>
              </w:rPr>
              <w:t>认证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11025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Session not certified by CA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没有经过</w:t>
            </w:r>
            <w:r w:rsidRPr="0083208C">
              <w:t>CA</w:t>
            </w:r>
            <w:r w:rsidRPr="0083208C">
              <w:rPr>
                <w:rFonts w:hint="eastAsia"/>
              </w:rPr>
              <w:t>认证</w:t>
            </w:r>
            <w:r w:rsidRPr="0083208C">
              <w:t>Session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11026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Session certification package error.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Session</w:t>
            </w:r>
            <w:r w:rsidRPr="0083208C">
              <w:rPr>
                <w:rFonts w:hint="eastAsia"/>
              </w:rPr>
              <w:t>认证请求包错误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11027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Login package error.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登录包错误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11028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Already login.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已经登录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11029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Trader can not super login.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交易员不能超级登录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11030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source check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定单来源检查错误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11031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Logout.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登出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11032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Already sent order with the same local number.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此本地报单号对应的定单已报入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11033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Trader number not exsited.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席位不存在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11034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 trade code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交易编码不存在</w:t>
            </w:r>
            <w:r w:rsidRPr="0083208C">
              <w:t>//</w:t>
            </w:r>
            <w:r w:rsidRPr="0083208C">
              <w:rPr>
                <w:rFonts w:hint="eastAsia"/>
              </w:rPr>
              <w:t>交易编码不存在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11035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Client check failed.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客户检查错误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11036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contract type.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无效合约类型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11037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 type.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无效订单类型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11038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open close flag.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无效的开平标志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11039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buy sell flag.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无效买卖标志</w:t>
            </w:r>
            <w:r w:rsidRPr="0083208C">
              <w:t>.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11040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speculate hedge flag.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无效的投保标志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11041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 property.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无效的订单属性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11042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This order category can only have one order.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此定单类别只能下一个定单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11043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Batch order can only have two orders.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批量订单只能有两个单子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11044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type of batch order is disaccord.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批量定单两腿定单类别不一致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11045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Trader client check failed..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会员客户检查不通过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11046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Already canceled the account.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已经销户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11047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Seat does not exsit.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席位不存在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11048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Seat not belong to member.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席位不属于会员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11049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According to contract transaction permission check, contract can not trade.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合约交易权限检查，合约不可以交易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 xml:space="preserve">According to contract transaction permission </w:t>
            </w:r>
            <w:r w:rsidRPr="0083208C">
              <w:lastRenderedPageBreak/>
              <w:t>check, contract can only be closed.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lastRenderedPageBreak/>
              <w:t>合约交易权限检查，合约只可</w:t>
            </w:r>
            <w:r w:rsidRPr="0083208C">
              <w:rPr>
                <w:rFonts w:hint="eastAsia"/>
              </w:rPr>
              <w:lastRenderedPageBreak/>
              <w:t>平仓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lastRenderedPageBreak/>
              <w:t>11051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trade code was forbidden trading this kind of contract.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交易编码禁止交易此合约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11052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According to the client transaction permission check, contract can only be closed.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客户交易权限检查，合约只可平仓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11053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According to the trader transaction permission check, contract can not trade.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席位交易权限检查，合约不可以交易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11054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According to the trader transaction permission check, contract can only be closed.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席位交易权限检查，合约只可平仓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11055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combination contract.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无效的组合合约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contract.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合约无效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11057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Batch orders can only be an option and a futures orders.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批量订单只可能一个期权定单和一个期货定单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11058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Unlisted contract.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合约未上市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11059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 amount.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无效的委托数量</w:t>
            </w:r>
            <w:r w:rsidRPr="0083208C">
              <w:t>.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11060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Price tick cannot be zero.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价格最小变动单位不能为</w:t>
            </w:r>
            <w:r w:rsidRPr="0083208C">
              <w:t>0,</w:t>
            </w:r>
            <w:r w:rsidRPr="0083208C">
              <w:rPr>
                <w:rFonts w:hint="eastAsia"/>
              </w:rPr>
              <w:t>基础数据错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11061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order price mismatches the float-price of the contract.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合约的委托价格与浮动价位不匹配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11062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Contract market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合约行情不存在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11063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order price is out of price cap or floor, cannot trade.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委托价不在涨跌停范围内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11064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Stop-loss price out of limit price.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止损价位不在涨跌幅度内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11065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Stop loss price of buy direction profit stop order, must less than the trigger price.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买方向止损价格必须小于触发价格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11066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Stop loss price of sell direction profit stop order, must less than the trigger price.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卖方向止损价格必须小时触发价格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11067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Stop profit price of buy direction profit stop order, must less than the trigger price.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买方向止盈价格必须小于触发价格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11068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Stop profit price of sell direction profit stop order, must less than the trigger price.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卖方向止盈价格必须小于触发价格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11069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Arbitrage contract makret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套利合约行情不存在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11070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status checked failed.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订单状态检查失败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11071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83208C">
            <w:pPr>
              <w:tabs>
                <w:tab w:val="left" w:pos="1620"/>
              </w:tabs>
              <w:contextualSpacing/>
            </w:pPr>
            <w:r w:rsidRPr="0083208C">
              <w:t>The order already canceled, cannot cancel it again.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83208C">
            <w:pPr>
              <w:tabs>
                <w:tab w:val="left" w:pos="1620"/>
              </w:tabs>
              <w:contextualSpacing/>
            </w:pPr>
            <w:r w:rsidRPr="0083208C">
              <w:rPr>
                <w:rFonts w:hint="eastAsia"/>
              </w:rPr>
              <w:t>订单已撤单，不能再撤单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11072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Full matched, cannot cancel.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全部成交，不能在撤单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11073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委托单不存在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11074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This member have no settlement account.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此会员无结算帐号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11075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Arbitrage strategy rules table does not exist the record.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套利策略规则表里不存在此记录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11076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Can't get the fixed deposit.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取不到固定保证金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11077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Variety status is not in trading state.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合约品种不在交易状态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11078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 code is forbidden to open position.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交易编码禁止开仓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11079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Client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客户不存在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lastRenderedPageBreak/>
              <w:t>11080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option price must be greater than TICK.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期权价格必须大于</w:t>
            </w:r>
            <w:r w:rsidRPr="0083208C">
              <w:t>TICK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11081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option stop-loss price must be greater than TICK.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期权止损价格必须大于</w:t>
            </w:r>
            <w:r w:rsidRPr="0083208C">
              <w:t>TICK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11082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source check failed.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定单来源检查错误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11083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There is no option combination margin ratio.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看涨（跌）期权组合的保证金比例表无对应的组合记录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11084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force-close order does not allow to cancel.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强平单不能撤单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11085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Can't cancel others' order.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不能撤销他人的单子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11086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Market maker sign error.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做市商标记错误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11087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Bilateral quotation command must have two orders.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双边报价指令要求两个单子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11088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Bilateral quotation command must be a limit order.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双边报价指令必须为限价委托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11089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Bilateral quotation command must not have order property.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双边报价指令必须无定单属性委托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11090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Bilateral quotation command two legs must be market makers.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双边报价指令两条腿必须都是做市商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11091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Bilateral quotation command two legs must be equal amount.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双边报价指令两腿委托数量相等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11092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Bilateral quotation command two legs must be the same contract.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双边报价指令两腿合约相同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11093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One of bilateral quotation two legs must be buy direction, another must be sell direction.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双边报价指令两腿必须一买一卖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11094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contract has been suspended.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合约已经停牌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11095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Quote order must set speculator type.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报价委托必须设置投保类型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11096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Only market maker can send bilateral quotation.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只有做市商可以下双边报价指令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11097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Bilateral quotation command two legs must be the same order sort.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双边报价指令两腿定单类别不一致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11098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Only allow a cancellations.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只允许一个撤单域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11099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Bilateral quotation command two legs must be the same client.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双边报价指令两腿客户号不一致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Bilateral quotation command sell price must greater than buy price.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双边报价指令卖价必须大于买价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Varieties of trading permission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品种交易权限不存在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variety does not support bilateral quotations.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该品种不支持双边报价定单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variety only support marketmakers bilateral quotation.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该品种只支持做市商下双边报价定单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Market makers have no bilateral quotation permission to trade the variety.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做市商在该品种无双边报价权限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Bilateral quotation order two legs must be the same order sort.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双边报价定单两腿定单类别不一致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Not support market price order in the exchange.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交易所不支持市价单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lastRenderedPageBreak/>
              <w:t>11107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Funds of settlement account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结算帐号对应的交易资金不存在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Arbitrage contract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套利合约不存在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11109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Arbitrage strategy rules table does not exist the record.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套利策略规则表里不存在此记录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 system number corresponding record in the order table.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委托表没有系统号对应的记录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委托单不存在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Contract market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合约行情不存在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11113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Batch number corresponding conposition details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成交批次号对应的持仓明细不存在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11114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Seat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席位不存在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11115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seat member relationship is not correct.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席位会员关系不正确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11116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Incorrect seat password.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席位密码不正确！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11117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Seat have been logged in.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席位已经登录！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11118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Seat have been logged out.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席位已经登出！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11119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Seat not login.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席位没有登录！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Control mode change failed.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83208C">
            <w:pPr>
              <w:tabs>
                <w:tab w:val="left" w:pos="1620"/>
              </w:tabs>
              <w:contextualSpacing/>
            </w:pPr>
            <w:r w:rsidRPr="0083208C">
              <w:rPr>
                <w:rFonts w:hint="eastAsia"/>
              </w:rPr>
              <w:t>控制模式改变失败！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11121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Market status change failed.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市场状态改变失败！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11122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 trade code.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Notradecode.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11123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Incorrect user password.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用户密码不正确！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11124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User already login.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用户已经登录！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11125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User already logout.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用户已经登出！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11126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User not login.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用户没有登录！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11127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Not allowed to change status.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不允许从当前状态直接转变到目的地状态！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11128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Non super login cannot disable CA.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非超级登录不能禁用</w:t>
            </w:r>
            <w:r w:rsidRPr="0083208C">
              <w:t>CA</w:t>
            </w:r>
            <w:r w:rsidRPr="0083208C">
              <w:rPr>
                <w:rFonts w:hint="eastAsia"/>
              </w:rPr>
              <w:t>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11129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new password should be between 8 and 16 bits.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新密码长度应该在</w:t>
            </w:r>
            <w:r w:rsidRPr="0083208C">
              <w:t>8</w:t>
            </w:r>
            <w:r w:rsidRPr="0083208C">
              <w:rPr>
                <w:rFonts w:hint="eastAsia"/>
              </w:rPr>
              <w:t>到</w:t>
            </w:r>
            <w:r w:rsidRPr="0083208C">
              <w:t>16</w:t>
            </w:r>
            <w:r w:rsidRPr="0083208C">
              <w:rPr>
                <w:rFonts w:hint="eastAsia"/>
              </w:rPr>
              <w:t>位！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11130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Password modification difference is not enough.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密码修改的差异度不够！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11131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Exchange shop corresponding funds have normal storage.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票号对应的资金已经正常入库！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11132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Not enough funds.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出金资金不够！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11133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Not allowed to rollout funds during the transaction.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场上不允许出金！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11134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Failed to send packet.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发送数据包失败！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11135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Check no record.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查无记录！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11136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Initial login, please modify the initial password, or the next can not log 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初次登录，请修改初始密码，否则下次不能登录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11137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Seat frozen.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席位被冻结！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11138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trade code has been frozen,cannot trade.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交易编码被冻结，不能交易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11139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Password valid parameter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密码有效参数不存在！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11140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Logon failure valid parameter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登录失败有效参数不存在！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lastRenderedPageBreak/>
              <w:t>11141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Login password has expired, please contact the system administrator to reset the password.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登录密码已过期，请联系系统管理员重置密码！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11142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There is no settlement account in the account table.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结算账号表中不存在对应的结算账户！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11143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There is no record of the minimum balance sheet of the settlement reserve.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结算准备金最低余额表不存在相应的记录！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11144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Option execution request failed.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期权执行申请失败！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11145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Option execution request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期权执行申请单不存在！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11146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User already exists.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用户已经存在！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11147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Contract trading authority already exists.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合约交易权限已经存在！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11148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Contract trading authority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合约交易权限不存在！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11149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Seat trading authority already exists.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席位交易权限已经存在！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Seat trading authority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席位交易权限不存在！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11151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Client trading authority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客户交易权限不存在！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11152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Client trading authority already exists.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客户交易权限已经存在！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11153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Incorrect trading authority.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交易权限不正确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11154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Password expiration prompt time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密码到期提示时间不存在！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11155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Operation type error.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操作类型错误！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Exchange code corresponding to the exchange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交易所代码对应的交易所不存在！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11157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 client positions.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没有客户持仓！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11158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Client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客户不存在！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11159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Do not need funds to compulsively close positions.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不需要资金不够强平！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11160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system is not in a state of suspension and cannot to generate compulsory close positions order manually.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系统未处于暂停状态，不能手工生成强平单！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11161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Already generated compulsory close positions, whether or not generate again.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本日已做过生成强平处理，是否再次生成！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11162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Today have no compulsory close positions.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本日还没强平！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11163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same transaction day does not allow the reverse time switch state.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同一个交易日不允许倒着时间切换状态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11164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Client check failed.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会员客户检查不通过！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11165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Client preference portfolio positions no record.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客户优惠组合持仓表无相应记录！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11166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Client arbitrage positions no record.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客户套利持仓表无相应记录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11167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There is no portfolio contract in the portfolio.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组合优惠表不存在组合合约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11168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There is no portfolio contract in the discount portfolio.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优惠组合比例表不存在组合合约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11169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Market seats are not allowed to modify the password in the transaction background.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83208C">
            <w:pPr>
              <w:tabs>
                <w:tab w:val="left" w:pos="1620"/>
              </w:tabs>
              <w:contextualSpacing/>
            </w:pPr>
            <w:r w:rsidRPr="0083208C">
              <w:rPr>
                <w:rFonts w:hint="eastAsia"/>
              </w:rPr>
              <w:t>行情席位不允许在交易后台修改密码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11170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F81" w:rsidRPr="0083208C" w:rsidRDefault="003C4724" w:rsidP="0083208C">
            <w:pPr>
              <w:tabs>
                <w:tab w:val="left" w:pos="1620"/>
              </w:tabs>
              <w:contextualSpacing/>
            </w:pPr>
            <w:r w:rsidRPr="0083208C">
              <w:t>Automatic mode now.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F81" w:rsidRPr="0083208C" w:rsidRDefault="003C4724" w:rsidP="0083208C">
            <w:pPr>
              <w:tabs>
                <w:tab w:val="left" w:pos="1620"/>
              </w:tabs>
              <w:contextualSpacing/>
            </w:pPr>
            <w:r w:rsidRPr="0083208C">
              <w:rPr>
                <w:rFonts w:hint="eastAsia"/>
              </w:rPr>
              <w:t>当前是自动模式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11171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Incorrect IP address.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IP</w:t>
            </w:r>
            <w:r w:rsidRPr="0083208C">
              <w:rPr>
                <w:rFonts w:hint="eastAsia"/>
              </w:rPr>
              <w:t>地址不正确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11172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Trader money deficiency.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会员资金不足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lastRenderedPageBreak/>
              <w:t>11173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the credit of seats is not enough.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席位信用额度不够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11174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 trading margin.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交易编码无交易保证金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11175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Order sort is not option exection.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定单类别不是期权执行申请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11176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Failed to send packet.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发送数据包失败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11177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 records.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查无记录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11178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There is no record in the arbitrage strategy.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套利策略规则表里不存在此记录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11179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Funds of settlement account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结算帐号对应的交易资金不存在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11180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Members are self-employed but client is not.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会员是自营</w:t>
            </w:r>
            <w:r w:rsidRPr="0083208C">
              <w:t>,</w:t>
            </w:r>
            <w:r w:rsidRPr="0083208C">
              <w:rPr>
                <w:rFonts w:hint="eastAsia"/>
              </w:rPr>
              <w:t>客户不是自营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11181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Open position amount reach proprietary trading upper limit.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开仓数量达到交易上限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11182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Members are brokers but client is not.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会员是经纪</w:t>
            </w:r>
            <w:r w:rsidRPr="0083208C">
              <w:t>,</w:t>
            </w:r>
            <w:r w:rsidRPr="0083208C">
              <w:rPr>
                <w:rFonts w:hint="eastAsia"/>
              </w:rPr>
              <w:t>客户不是经纪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11183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Open position exceed member agent position limit.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开仓超过会员持仓限额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11184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Open positions over comprehensive position limits of member.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开仓超过会员综合限仓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11185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Open position amount reach upper limit.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开仓数量达到上限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11186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Not enough position can be closed.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持仓不足，不能平仓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11187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Client without position.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会员无持仓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11188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remaining amount of the customer's hedge not enough.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客户剩余保值额度不足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11189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Hedge volume not enough.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套保额度不足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11190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This group is not allowed to cancel the order in this transaction.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会员超仓，不可开仓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11191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Individual customers cannot open the contract in delivery month.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个人客户不能在处于交割月的合约上开仓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11192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client of this group is not a market maker.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本地报单号重复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11193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Member positions exceed the limit position, can not open.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本撮合组本交易状态下，不允许撤销定单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11194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end of the batch cancel action in this group.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本撮合组该交易编码不是做市商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11195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local order number is repeated.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本撮合组批量撤单结束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11196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relationship of quotation seat and member is not correct.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行情席位会员关系不正确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11197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Quotation seat not login.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行情席位没有登录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11198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Incorrect quotation seat password.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行情席位密码不正确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11199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Quotation seat new password should be between 8 and 16 bits.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行情席位新密码长度应该在</w:t>
            </w:r>
            <w:r w:rsidRPr="0083208C">
              <w:t>8</w:t>
            </w:r>
            <w:r w:rsidRPr="0083208C">
              <w:rPr>
                <w:rFonts w:hint="eastAsia"/>
              </w:rPr>
              <w:t>到</w:t>
            </w:r>
            <w:r w:rsidRPr="0083208C">
              <w:t>16</w:t>
            </w:r>
            <w:r w:rsidRPr="0083208C">
              <w:rPr>
                <w:rFonts w:hint="eastAsia"/>
              </w:rPr>
              <w:t>位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Quotation seat password modification difference is not enough.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行情席位密码修改的差异度不够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Quotation seat does not exist.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行情席位不存在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 response.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无应答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lastRenderedPageBreak/>
              <w:t>11203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Forwarding failure.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转发失败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Reply data error.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应答数据错误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FTCP domain error.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FTCP</w:t>
            </w:r>
            <w:r w:rsidRPr="0083208C">
              <w:rPr>
                <w:rFonts w:hint="eastAsia"/>
              </w:rPr>
              <w:t>域错误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Message driven thread has not been created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消息驱动线程尚未创建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 module has not been created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</w:t>
            </w:r>
            <w:r w:rsidRPr="0083208C">
              <w:rPr>
                <w:rFonts w:hint="eastAsia"/>
              </w:rPr>
              <w:t>模块尚未创建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API Control module has not been created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APIControl</w:t>
            </w:r>
            <w:r w:rsidRPr="0083208C">
              <w:rPr>
                <w:rFonts w:hint="eastAsia"/>
              </w:rPr>
              <w:t>模块尚未创建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11209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Failed to create TCP connection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创建</w:t>
            </w:r>
            <w:r w:rsidRPr="0083208C">
              <w:t>TCP</w:t>
            </w:r>
            <w:r w:rsidRPr="0083208C">
              <w:rPr>
                <w:rFonts w:hint="eastAsia"/>
              </w:rPr>
              <w:t>连接失败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Synchronous call timeout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同步调用超时错误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Physical connection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物理连接出错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 authentication module signature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</w:t>
            </w:r>
            <w:r w:rsidRPr="0083208C">
              <w:rPr>
                <w:rFonts w:hint="eastAsia"/>
              </w:rPr>
              <w:t>认证模块签名错误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11213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Repeated authentication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重复认证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11214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Verify server signature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验证服务器端签名失败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11215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Repeated login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重复登录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11216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Not passed CA certification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尚未通过</w:t>
            </w:r>
            <w:r w:rsidRPr="0083208C">
              <w:t>CA</w:t>
            </w:r>
            <w:r w:rsidRPr="0083208C">
              <w:rPr>
                <w:rFonts w:hint="eastAsia"/>
              </w:rPr>
              <w:t>认证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11217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Not logged in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尚未登录前置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11218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 module initialization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</w:t>
            </w:r>
            <w:r w:rsidRPr="0083208C">
              <w:rPr>
                <w:rFonts w:hint="eastAsia"/>
              </w:rPr>
              <w:t>模块初始化失败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11219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 front can be connected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没有前置可以连接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Sync timeout cannot be zero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同步超时不能为零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11221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Repeated session request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重复会话请求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11222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 session request before authentication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在认证之前尚未通过会话请求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11223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Session and authentication seats are different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会话和认证过程中席位号不同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11224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 certificate initialization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</w:t>
            </w:r>
            <w:r w:rsidRPr="0083208C">
              <w:rPr>
                <w:rFonts w:hint="eastAsia"/>
              </w:rPr>
              <w:t>证书初始化错误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11225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Failed to authenticate CA certificate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认证应答</w:t>
            </w:r>
            <w:r w:rsidRPr="0083208C">
              <w:t>CA</w:t>
            </w:r>
            <w:r w:rsidRPr="0083208C">
              <w:rPr>
                <w:rFonts w:hint="eastAsia"/>
              </w:rPr>
              <w:t>证书解密失败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11226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Error loading dynamic library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装载动态库出错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11227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Read and write private key device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读写私钥设备失败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11228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Private key password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私钥密码错误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11229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Initialization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初始化错误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11230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Memory alloc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内存分配错误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11231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Validity of the certificate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获取证书有效期错误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11232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Market status not allow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市场状态不允许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11233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Empty member 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会员号不能为空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11234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Instrument not exsit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11235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member 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会员客户检查不通过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11236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Invalid number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数量不合理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11237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Record not exsit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记录不存在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11238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Record has been canceled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记录已撤销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11239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Offset set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对冲设置错误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11240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Not in last trading day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非到期日不能进行设置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11241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Duplicate set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重复设置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11242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Perfshtype error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投保标志设置错误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11243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Req options exercise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期权执行申请失败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11244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Req perform offset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履约对冲设置失败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lastRenderedPageBreak/>
              <w:t>11245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Cancel perfrom offset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履约对冲撤销失败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11246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Req options offset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期权对冲设置失败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11247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Cancel options offset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期权对冲撤销失败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11248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Req auto_exec_aband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放弃自动行权设置失败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11249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Cancel auto_exec_aband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放弃自动行权撤销失败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Contract type not options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合约类型不是期权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11251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Variety trading status not exsit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品种交易状态不存在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11252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Send data package failed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发送数据包失败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11253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Variety trading status not allowed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品种交易状态不允许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11254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CombAction must be comb or unlock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组合状态必须是组合或解锁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11255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Combination position not enough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优惠组合持仓量不足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11256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Two leg trading status is not the same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组合合约两腿所属品种的交易状态不一致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11257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Single leg position is not enough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单腿持仓不足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11258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Only allow one data field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只允许一个数据域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11259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SHflag of two legs are different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双边订单两腿投保标志不一致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11260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customer didn't have hedge qualification in this variety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该客户在该品种交易类型上没有套保资格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11261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The customer didn't have speculative qualification in this variety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该客户在该品种交易类型上不能投机开仓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11262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This contract is non-tradable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实控组交易权限检查，合约不可以交易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11263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This contract only allowed close position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实控组交易权限检查，合约只可平仓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11264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Can't speculate in delivery month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个人客户不能在交割月的合约上开投机仓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11265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Speculate volume over control group limit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开仓数量超过实控组投机限制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11266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Hedge volume over control group limit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开仓数量超过实控组套保限制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11267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Multiple volume over control group limit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开仓数量超过实控组综合限制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11268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Control account not exist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无此实控关系账户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11269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Open volume over contract limit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开仓超过当日客户在合约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11270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Open volume over variety limit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开仓超过当日客户在品种上开仓限额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11271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Control group open volume over contract limit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开仓超过当日实控组在合约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11272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Control group open volume over variety limit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开仓超过当日实控组在品种上开仓限额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11273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Overseas customer open volume over limit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开仓数量超过境外客户组综合限制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11274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t>Overseas customer account not exist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83208C" w:rsidRDefault="003C4724" w:rsidP="00A870AB">
            <w:r w:rsidRPr="0083208C">
              <w:rPr>
                <w:rFonts w:hint="eastAsia"/>
              </w:rPr>
              <w:t>无此境外客户组账户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11275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color w:val="FF0000"/>
              </w:rPr>
              <w:t>Not support this contract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本撮合主机不支持该合约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11276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color w:val="FF0000"/>
              </w:rPr>
              <w:t>Basic order not allow multiple orders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基本定单不允许多个定单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11277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color w:val="FF0000"/>
              </w:rPr>
              <w:t>No this member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无此会员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11278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color w:val="FF0000"/>
              </w:rPr>
              <w:t>No this customer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无此客户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lastRenderedPageBreak/>
              <w:t>11279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color w:val="FF0000"/>
              </w:rPr>
              <w:t>Trade status does not accept this order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本交易状态不接受该类定单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color w:val="FF0000"/>
              </w:rPr>
              <w:t>Trade status error,stop service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交易状态错误，暂停服务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color w:val="FF0000"/>
              </w:rPr>
              <w:t>Arbitrage order is illegal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套利定单非法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color w:val="FF0000"/>
              </w:rPr>
              <w:t>The amount of compulsory close positions is illegal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强平单数量非法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color w:val="FF0000"/>
              </w:rPr>
              <w:t>Message is illegal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非法报文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color w:val="FF0000"/>
              </w:rPr>
              <w:t>There is no orders to be canceled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批量撤单请求，没有需要撤的定单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color w:val="FF0000"/>
              </w:rPr>
              <w:t>Order is canceled by system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定单被系统撤销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color w:val="FF0000"/>
              </w:rPr>
              <w:t>There is no such cancel order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无此撤销定单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color w:val="FF0000"/>
              </w:rPr>
              <w:t>Change order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修改定单无效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color w:val="FF0000"/>
              </w:rPr>
              <w:t>Change order amount invalid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修改定单数量非法</w:t>
            </w:r>
          </w:p>
        </w:tc>
      </w:tr>
      <w:tr w:rsidR="004A136E" w:rsidTr="0083208C">
        <w:trPr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11289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color w:val="FF0000"/>
              </w:rPr>
              <w:t>Seat password out of data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36E" w:rsidRPr="002950D4" w:rsidRDefault="004A136E" w:rsidP="00A870AB">
            <w:pPr>
              <w:rPr>
                <w:color w:val="FF0000"/>
              </w:rPr>
            </w:pPr>
            <w:r w:rsidRPr="002950D4">
              <w:rPr>
                <w:rFonts w:hint="eastAsia"/>
                <w:color w:val="FF0000"/>
              </w:rPr>
              <w:t>席位密码已过期，请联系管理员重置密码</w:t>
            </w:r>
          </w:p>
        </w:tc>
      </w:tr>
    </w:tbl>
    <w:p w:rsidR="001A7D76" w:rsidRPr="004A136E" w:rsidRDefault="001A7D76"/>
    <w:sectPr w:rsidR="001A7D76" w:rsidRPr="004A136E" w:rsidSect="001A7D76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B35" w:rsidRDefault="006A1B35" w:rsidP="001A7D76">
      <w:r>
        <w:separator/>
      </w:r>
    </w:p>
  </w:endnote>
  <w:endnote w:type="continuationSeparator" w:id="1">
    <w:p w:rsidR="006A1B35" w:rsidRDefault="006A1B35" w:rsidP="001A7D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249" w:rsidRDefault="00254249">
    <w:pPr>
      <w:pStyle w:val="ac"/>
      <w:jc w:val="center"/>
    </w:pPr>
  </w:p>
  <w:p w:rsidR="00254249" w:rsidRDefault="0025424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B35" w:rsidRDefault="006A1B35" w:rsidP="001A7D76">
      <w:r>
        <w:separator/>
      </w:r>
    </w:p>
  </w:footnote>
  <w:footnote w:type="continuationSeparator" w:id="1">
    <w:p w:rsidR="006A1B35" w:rsidRDefault="006A1B35" w:rsidP="001A7D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0AB" w:rsidRDefault="00254249">
    <w:pPr>
      <w:pStyle w:val="ad"/>
      <w:pBdr>
        <w:bottom w:val="single" w:sz="4" w:space="1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7.75pt;height:36.85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 w:tentative="1">
      <w:start w:val="1"/>
      <w:numFmt w:val="bullet"/>
      <w:pStyle w:val="5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">
    <w:nsid w:val="00000004"/>
    <w:multiLevelType w:val="singleLevel"/>
    <w:tmpl w:val="00000004"/>
    <w:lvl w:ilvl="0" w:tentative="1">
      <w:start w:val="1"/>
      <w:numFmt w:val="decimal"/>
      <w:pStyle w:val="51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00000007"/>
    <w:multiLevelType w:val="singleLevel"/>
    <w:tmpl w:val="00000007"/>
    <w:lvl w:ilvl="0" w:tentative="1">
      <w:start w:val="1"/>
      <w:numFmt w:val="decimal"/>
      <w:pStyle w:val="21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">
    <w:nsid w:val="00000008"/>
    <w:multiLevelType w:val="singleLevel"/>
    <w:tmpl w:val="00000008"/>
    <w:lvl w:ilvl="0" w:tentative="1">
      <w:start w:val="1"/>
      <w:numFmt w:val="decimal"/>
      <w:pStyle w:val="41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0000000E"/>
    <w:multiLevelType w:val="singleLevel"/>
    <w:tmpl w:val="0000000E"/>
    <w:lvl w:ilvl="0" w:tentative="1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000000F"/>
    <w:multiLevelType w:val="singleLevel"/>
    <w:tmpl w:val="0000000F"/>
    <w:lvl w:ilvl="0" w:tentative="1">
      <w:start w:val="1"/>
      <w:numFmt w:val="decimal"/>
      <w:pStyle w:val="31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0000011"/>
    <w:multiLevelType w:val="multilevel"/>
    <w:tmpl w:val="000000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0000012"/>
    <w:multiLevelType w:val="singleLevel"/>
    <w:tmpl w:val="00000012"/>
    <w:lvl w:ilvl="0" w:tentative="1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9">
    <w:nsid w:val="00000013"/>
    <w:multiLevelType w:val="singleLevel"/>
    <w:tmpl w:val="00000013"/>
    <w:lvl w:ilvl="0" w:tentative="1">
      <w:start w:val="1"/>
      <w:numFmt w:val="decimal"/>
      <w:pStyle w:val="a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00000014"/>
    <w:multiLevelType w:val="singleLevel"/>
    <w:tmpl w:val="00000014"/>
    <w:lvl w:ilvl="0">
      <w:start w:val="1"/>
      <w:numFmt w:val="bullet"/>
      <w:pStyle w:val="4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1">
    <w:nsid w:val="00000015"/>
    <w:multiLevelType w:val="multilevel"/>
    <w:tmpl w:val="0000001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00000016"/>
    <w:multiLevelType w:val="multilevel"/>
    <w:tmpl w:val="00000016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 w:tentative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00000019"/>
    <w:multiLevelType w:val="singleLevel"/>
    <w:tmpl w:val="00000019"/>
    <w:lvl w:ilvl="0" w:tentative="1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5">
    <w:nsid w:val="0000001A"/>
    <w:multiLevelType w:val="multilevel"/>
    <w:tmpl w:val="000000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000001C"/>
    <w:multiLevelType w:val="multilevel"/>
    <w:tmpl w:val="0000001C"/>
    <w:lvl w:ilvl="0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7">
    <w:nsid w:val="37A86AB4"/>
    <w:multiLevelType w:val="multilevel"/>
    <w:tmpl w:val="37A86AB4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1276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3ADE2911"/>
    <w:multiLevelType w:val="multilevel"/>
    <w:tmpl w:val="3ADE2911"/>
    <w:lvl w:ilvl="0">
      <w:start w:val="1"/>
      <w:numFmt w:val="decimal"/>
      <w:lvlText w:val="%1)"/>
      <w:lvlJc w:val="left"/>
      <w:pPr>
        <w:ind w:left="89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72" w:hanging="420"/>
      </w:pPr>
    </w:lvl>
    <w:lvl w:ilvl="2" w:tentative="1">
      <w:start w:val="1"/>
      <w:numFmt w:val="lowerRoman"/>
      <w:lvlText w:val="%3."/>
      <w:lvlJc w:val="right"/>
      <w:pPr>
        <w:ind w:left="1792" w:hanging="420"/>
      </w:pPr>
    </w:lvl>
    <w:lvl w:ilvl="3" w:tentative="1">
      <w:start w:val="1"/>
      <w:numFmt w:val="decimal"/>
      <w:lvlText w:val="%4."/>
      <w:lvlJc w:val="left"/>
      <w:pPr>
        <w:ind w:left="2212" w:hanging="420"/>
      </w:pPr>
    </w:lvl>
    <w:lvl w:ilvl="4" w:tentative="1">
      <w:start w:val="1"/>
      <w:numFmt w:val="lowerLetter"/>
      <w:lvlText w:val="%5)"/>
      <w:lvlJc w:val="left"/>
      <w:pPr>
        <w:ind w:left="2632" w:hanging="420"/>
      </w:pPr>
    </w:lvl>
    <w:lvl w:ilvl="5" w:tentative="1">
      <w:start w:val="1"/>
      <w:numFmt w:val="lowerRoman"/>
      <w:lvlText w:val="%6."/>
      <w:lvlJc w:val="right"/>
      <w:pPr>
        <w:ind w:left="3052" w:hanging="420"/>
      </w:pPr>
    </w:lvl>
    <w:lvl w:ilvl="6" w:tentative="1">
      <w:start w:val="1"/>
      <w:numFmt w:val="decimal"/>
      <w:lvlText w:val="%7."/>
      <w:lvlJc w:val="left"/>
      <w:pPr>
        <w:ind w:left="3472" w:hanging="420"/>
      </w:pPr>
    </w:lvl>
    <w:lvl w:ilvl="7" w:tentative="1">
      <w:start w:val="1"/>
      <w:numFmt w:val="lowerLetter"/>
      <w:lvlText w:val="%8)"/>
      <w:lvlJc w:val="left"/>
      <w:pPr>
        <w:ind w:left="3892" w:hanging="420"/>
      </w:pPr>
    </w:lvl>
    <w:lvl w:ilvl="8" w:tentative="1">
      <w:start w:val="1"/>
      <w:numFmt w:val="lowerRoman"/>
      <w:lvlText w:val="%9."/>
      <w:lvlJc w:val="right"/>
      <w:pPr>
        <w:ind w:left="4312" w:hanging="420"/>
      </w:pPr>
    </w:lvl>
  </w:abstractNum>
  <w:abstractNum w:abstractNumId="19">
    <w:nsid w:val="5684DD73"/>
    <w:multiLevelType w:val="multilevel"/>
    <w:tmpl w:val="5684DD73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4"/>
  </w:num>
  <w:num w:numId="5">
    <w:abstractNumId w:val="8"/>
  </w:num>
  <w:num w:numId="6">
    <w:abstractNumId w:val="14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  <w:num w:numId="12">
    <w:abstractNumId w:val="16"/>
  </w:num>
  <w:num w:numId="13">
    <w:abstractNumId w:val="6"/>
  </w:num>
  <w:num w:numId="14">
    <w:abstractNumId w:val="15"/>
  </w:num>
  <w:num w:numId="15">
    <w:abstractNumId w:val="19"/>
  </w:num>
  <w:num w:numId="16">
    <w:abstractNumId w:val="17"/>
  </w:num>
  <w:num w:numId="17">
    <w:abstractNumId w:val="7"/>
  </w:num>
  <w:num w:numId="18">
    <w:abstractNumId w:val="18"/>
  </w:num>
  <w:num w:numId="19">
    <w:abstractNumId w:val="1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5122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33B4"/>
    <w:rsid w:val="00006962"/>
    <w:rsid w:val="00010E56"/>
    <w:rsid w:val="000127FF"/>
    <w:rsid w:val="00012D40"/>
    <w:rsid w:val="000154F0"/>
    <w:rsid w:val="00017670"/>
    <w:rsid w:val="00017A68"/>
    <w:rsid w:val="00024D0B"/>
    <w:rsid w:val="00030D9C"/>
    <w:rsid w:val="0004080B"/>
    <w:rsid w:val="0004080E"/>
    <w:rsid w:val="000442D0"/>
    <w:rsid w:val="00044D13"/>
    <w:rsid w:val="00046959"/>
    <w:rsid w:val="00046B3A"/>
    <w:rsid w:val="0005360C"/>
    <w:rsid w:val="00053CF2"/>
    <w:rsid w:val="00054599"/>
    <w:rsid w:val="00060B02"/>
    <w:rsid w:val="00062324"/>
    <w:rsid w:val="000671E3"/>
    <w:rsid w:val="0006778C"/>
    <w:rsid w:val="0007237F"/>
    <w:rsid w:val="00080473"/>
    <w:rsid w:val="00081232"/>
    <w:rsid w:val="0008355D"/>
    <w:rsid w:val="00087D55"/>
    <w:rsid w:val="000910F3"/>
    <w:rsid w:val="0009248B"/>
    <w:rsid w:val="000933DE"/>
    <w:rsid w:val="000A5F11"/>
    <w:rsid w:val="000A7914"/>
    <w:rsid w:val="000B1BE2"/>
    <w:rsid w:val="000B5735"/>
    <w:rsid w:val="000B6061"/>
    <w:rsid w:val="000B6874"/>
    <w:rsid w:val="000C5BC6"/>
    <w:rsid w:val="000C638F"/>
    <w:rsid w:val="000C73B1"/>
    <w:rsid w:val="000E08D4"/>
    <w:rsid w:val="000F4649"/>
    <w:rsid w:val="000F70D8"/>
    <w:rsid w:val="000F7501"/>
    <w:rsid w:val="00103AD7"/>
    <w:rsid w:val="00104305"/>
    <w:rsid w:val="00104795"/>
    <w:rsid w:val="00107578"/>
    <w:rsid w:val="00107EA0"/>
    <w:rsid w:val="00110CEB"/>
    <w:rsid w:val="00120191"/>
    <w:rsid w:val="00125A3C"/>
    <w:rsid w:val="00126544"/>
    <w:rsid w:val="001333DD"/>
    <w:rsid w:val="00136A64"/>
    <w:rsid w:val="00140FF4"/>
    <w:rsid w:val="001414E9"/>
    <w:rsid w:val="00143FFB"/>
    <w:rsid w:val="00144EBF"/>
    <w:rsid w:val="00147506"/>
    <w:rsid w:val="00152E27"/>
    <w:rsid w:val="001544C2"/>
    <w:rsid w:val="00157BDE"/>
    <w:rsid w:val="0016291A"/>
    <w:rsid w:val="00165A34"/>
    <w:rsid w:val="0016779F"/>
    <w:rsid w:val="00183532"/>
    <w:rsid w:val="00185192"/>
    <w:rsid w:val="00192B52"/>
    <w:rsid w:val="00193EFF"/>
    <w:rsid w:val="00194510"/>
    <w:rsid w:val="001A2199"/>
    <w:rsid w:val="001A2D69"/>
    <w:rsid w:val="001A3164"/>
    <w:rsid w:val="001A7D76"/>
    <w:rsid w:val="001B0B4D"/>
    <w:rsid w:val="001B2511"/>
    <w:rsid w:val="001B5C7A"/>
    <w:rsid w:val="001B64FE"/>
    <w:rsid w:val="001C07F3"/>
    <w:rsid w:val="001C283F"/>
    <w:rsid w:val="001C6CB1"/>
    <w:rsid w:val="001D49C3"/>
    <w:rsid w:val="001E6A7E"/>
    <w:rsid w:val="001F14EB"/>
    <w:rsid w:val="001F4030"/>
    <w:rsid w:val="001F525F"/>
    <w:rsid w:val="001F52EA"/>
    <w:rsid w:val="001F78AE"/>
    <w:rsid w:val="0020003A"/>
    <w:rsid w:val="00203C07"/>
    <w:rsid w:val="00205D96"/>
    <w:rsid w:val="00206FA5"/>
    <w:rsid w:val="00214945"/>
    <w:rsid w:val="00214DA5"/>
    <w:rsid w:val="00217BF7"/>
    <w:rsid w:val="00217BF9"/>
    <w:rsid w:val="00217E48"/>
    <w:rsid w:val="00222198"/>
    <w:rsid w:val="00232D2F"/>
    <w:rsid w:val="00245379"/>
    <w:rsid w:val="002468DE"/>
    <w:rsid w:val="0024776F"/>
    <w:rsid w:val="00251C6D"/>
    <w:rsid w:val="00252E23"/>
    <w:rsid w:val="00254249"/>
    <w:rsid w:val="00255B1D"/>
    <w:rsid w:val="0026042F"/>
    <w:rsid w:val="00260ECF"/>
    <w:rsid w:val="00261E1F"/>
    <w:rsid w:val="00263D47"/>
    <w:rsid w:val="0026587D"/>
    <w:rsid w:val="00265F39"/>
    <w:rsid w:val="002927D2"/>
    <w:rsid w:val="002A0CDD"/>
    <w:rsid w:val="002A259F"/>
    <w:rsid w:val="002A36E7"/>
    <w:rsid w:val="002B3539"/>
    <w:rsid w:val="002C28F2"/>
    <w:rsid w:val="002C5E89"/>
    <w:rsid w:val="002C63C1"/>
    <w:rsid w:val="002D11E5"/>
    <w:rsid w:val="002D69A5"/>
    <w:rsid w:val="002E4C07"/>
    <w:rsid w:val="002E6DEE"/>
    <w:rsid w:val="002F14FD"/>
    <w:rsid w:val="002F370C"/>
    <w:rsid w:val="002F5DFA"/>
    <w:rsid w:val="002F6868"/>
    <w:rsid w:val="002F74A8"/>
    <w:rsid w:val="00312DD5"/>
    <w:rsid w:val="00320657"/>
    <w:rsid w:val="00320EB0"/>
    <w:rsid w:val="003231CF"/>
    <w:rsid w:val="00324739"/>
    <w:rsid w:val="003255DD"/>
    <w:rsid w:val="003408CE"/>
    <w:rsid w:val="00347830"/>
    <w:rsid w:val="0035164C"/>
    <w:rsid w:val="003520FE"/>
    <w:rsid w:val="0036345D"/>
    <w:rsid w:val="00377E06"/>
    <w:rsid w:val="00384F02"/>
    <w:rsid w:val="003852C7"/>
    <w:rsid w:val="00390019"/>
    <w:rsid w:val="00392D54"/>
    <w:rsid w:val="003959B5"/>
    <w:rsid w:val="003A3738"/>
    <w:rsid w:val="003A72C5"/>
    <w:rsid w:val="003B001A"/>
    <w:rsid w:val="003B0079"/>
    <w:rsid w:val="003B0E12"/>
    <w:rsid w:val="003B266B"/>
    <w:rsid w:val="003B6633"/>
    <w:rsid w:val="003C02E9"/>
    <w:rsid w:val="003C35D2"/>
    <w:rsid w:val="003C4724"/>
    <w:rsid w:val="003C5C52"/>
    <w:rsid w:val="003C6178"/>
    <w:rsid w:val="003D4661"/>
    <w:rsid w:val="003D4C3E"/>
    <w:rsid w:val="003D618A"/>
    <w:rsid w:val="003D6C58"/>
    <w:rsid w:val="003E6993"/>
    <w:rsid w:val="003F22D9"/>
    <w:rsid w:val="003F5743"/>
    <w:rsid w:val="003F65F7"/>
    <w:rsid w:val="00403244"/>
    <w:rsid w:val="00404B58"/>
    <w:rsid w:val="00405062"/>
    <w:rsid w:val="00405E06"/>
    <w:rsid w:val="004067E5"/>
    <w:rsid w:val="00406AF4"/>
    <w:rsid w:val="00406D5B"/>
    <w:rsid w:val="00414045"/>
    <w:rsid w:val="004200CE"/>
    <w:rsid w:val="004268B5"/>
    <w:rsid w:val="0043456E"/>
    <w:rsid w:val="00441210"/>
    <w:rsid w:val="00443B5D"/>
    <w:rsid w:val="004448DB"/>
    <w:rsid w:val="0045124E"/>
    <w:rsid w:val="004527D1"/>
    <w:rsid w:val="004532B7"/>
    <w:rsid w:val="0045485A"/>
    <w:rsid w:val="00454DB8"/>
    <w:rsid w:val="00454F11"/>
    <w:rsid w:val="00456408"/>
    <w:rsid w:val="00456ADB"/>
    <w:rsid w:val="00456CED"/>
    <w:rsid w:val="00461547"/>
    <w:rsid w:val="00461FD1"/>
    <w:rsid w:val="00467E9B"/>
    <w:rsid w:val="004747B4"/>
    <w:rsid w:val="00474E61"/>
    <w:rsid w:val="00480AD1"/>
    <w:rsid w:val="00485A18"/>
    <w:rsid w:val="004911F6"/>
    <w:rsid w:val="00493053"/>
    <w:rsid w:val="00496B0D"/>
    <w:rsid w:val="004A087C"/>
    <w:rsid w:val="004A136E"/>
    <w:rsid w:val="004A3127"/>
    <w:rsid w:val="004A4559"/>
    <w:rsid w:val="004A4DA4"/>
    <w:rsid w:val="004B3850"/>
    <w:rsid w:val="004B3E93"/>
    <w:rsid w:val="004B5EE2"/>
    <w:rsid w:val="004B70AF"/>
    <w:rsid w:val="004B710E"/>
    <w:rsid w:val="004C1899"/>
    <w:rsid w:val="004C3605"/>
    <w:rsid w:val="004C4881"/>
    <w:rsid w:val="004D008C"/>
    <w:rsid w:val="004D5766"/>
    <w:rsid w:val="004D6FFF"/>
    <w:rsid w:val="004E6414"/>
    <w:rsid w:val="004E66F8"/>
    <w:rsid w:val="004E6BD1"/>
    <w:rsid w:val="004F2399"/>
    <w:rsid w:val="0050462E"/>
    <w:rsid w:val="00504DB9"/>
    <w:rsid w:val="00505390"/>
    <w:rsid w:val="00505447"/>
    <w:rsid w:val="00506F8D"/>
    <w:rsid w:val="00517152"/>
    <w:rsid w:val="00520A60"/>
    <w:rsid w:val="00521284"/>
    <w:rsid w:val="005248BD"/>
    <w:rsid w:val="005263CE"/>
    <w:rsid w:val="00537998"/>
    <w:rsid w:val="00544D67"/>
    <w:rsid w:val="00544E12"/>
    <w:rsid w:val="0054667D"/>
    <w:rsid w:val="00550357"/>
    <w:rsid w:val="00550C46"/>
    <w:rsid w:val="00553661"/>
    <w:rsid w:val="00555594"/>
    <w:rsid w:val="00562C86"/>
    <w:rsid w:val="005826A5"/>
    <w:rsid w:val="00583D9A"/>
    <w:rsid w:val="005846A7"/>
    <w:rsid w:val="00591CF8"/>
    <w:rsid w:val="00591E73"/>
    <w:rsid w:val="00593095"/>
    <w:rsid w:val="00594008"/>
    <w:rsid w:val="00595DB1"/>
    <w:rsid w:val="005A024A"/>
    <w:rsid w:val="005A0E69"/>
    <w:rsid w:val="005A1B79"/>
    <w:rsid w:val="005B26CE"/>
    <w:rsid w:val="005C03A9"/>
    <w:rsid w:val="005C1869"/>
    <w:rsid w:val="005C1D5B"/>
    <w:rsid w:val="005C2937"/>
    <w:rsid w:val="005C636A"/>
    <w:rsid w:val="005D7859"/>
    <w:rsid w:val="005E0EC8"/>
    <w:rsid w:val="005E3F81"/>
    <w:rsid w:val="005E5F13"/>
    <w:rsid w:val="005E7CB1"/>
    <w:rsid w:val="005F0D40"/>
    <w:rsid w:val="005F2C65"/>
    <w:rsid w:val="00600287"/>
    <w:rsid w:val="00602409"/>
    <w:rsid w:val="0060263B"/>
    <w:rsid w:val="006048E2"/>
    <w:rsid w:val="00607A22"/>
    <w:rsid w:val="00610E40"/>
    <w:rsid w:val="0061247F"/>
    <w:rsid w:val="0061408C"/>
    <w:rsid w:val="006151BA"/>
    <w:rsid w:val="00615D05"/>
    <w:rsid w:val="00620982"/>
    <w:rsid w:val="00621518"/>
    <w:rsid w:val="0062213D"/>
    <w:rsid w:val="0062282A"/>
    <w:rsid w:val="0062698E"/>
    <w:rsid w:val="00632DA5"/>
    <w:rsid w:val="0063702F"/>
    <w:rsid w:val="00647990"/>
    <w:rsid w:val="006500B2"/>
    <w:rsid w:val="0065088D"/>
    <w:rsid w:val="0065465A"/>
    <w:rsid w:val="00664573"/>
    <w:rsid w:val="0066459E"/>
    <w:rsid w:val="00671392"/>
    <w:rsid w:val="00686323"/>
    <w:rsid w:val="00686692"/>
    <w:rsid w:val="0069384C"/>
    <w:rsid w:val="006A1B35"/>
    <w:rsid w:val="006A30AF"/>
    <w:rsid w:val="006A3A5D"/>
    <w:rsid w:val="006A3BBF"/>
    <w:rsid w:val="006A7955"/>
    <w:rsid w:val="006B3C14"/>
    <w:rsid w:val="006B6D1E"/>
    <w:rsid w:val="006B6F88"/>
    <w:rsid w:val="006C2FD8"/>
    <w:rsid w:val="006C3BA3"/>
    <w:rsid w:val="006D1396"/>
    <w:rsid w:val="006D6E37"/>
    <w:rsid w:val="006D7E47"/>
    <w:rsid w:val="006E0E11"/>
    <w:rsid w:val="006F1B6B"/>
    <w:rsid w:val="00701595"/>
    <w:rsid w:val="00702193"/>
    <w:rsid w:val="00710056"/>
    <w:rsid w:val="00724417"/>
    <w:rsid w:val="007323E4"/>
    <w:rsid w:val="007411AF"/>
    <w:rsid w:val="007479B5"/>
    <w:rsid w:val="00750A53"/>
    <w:rsid w:val="00750E84"/>
    <w:rsid w:val="0075185F"/>
    <w:rsid w:val="00752796"/>
    <w:rsid w:val="00754628"/>
    <w:rsid w:val="00757B0C"/>
    <w:rsid w:val="00761906"/>
    <w:rsid w:val="0077218D"/>
    <w:rsid w:val="0077393A"/>
    <w:rsid w:val="00774900"/>
    <w:rsid w:val="007820CC"/>
    <w:rsid w:val="00782463"/>
    <w:rsid w:val="0078737A"/>
    <w:rsid w:val="007943DB"/>
    <w:rsid w:val="00795DDA"/>
    <w:rsid w:val="007A0D43"/>
    <w:rsid w:val="007A116D"/>
    <w:rsid w:val="007A2014"/>
    <w:rsid w:val="007A52DD"/>
    <w:rsid w:val="007B3A6E"/>
    <w:rsid w:val="007C130C"/>
    <w:rsid w:val="007C3CC8"/>
    <w:rsid w:val="007D6342"/>
    <w:rsid w:val="007D6C8A"/>
    <w:rsid w:val="007D7C9F"/>
    <w:rsid w:val="007E043F"/>
    <w:rsid w:val="007E1272"/>
    <w:rsid w:val="007E70EB"/>
    <w:rsid w:val="007F034B"/>
    <w:rsid w:val="007F0EB9"/>
    <w:rsid w:val="007F1CC2"/>
    <w:rsid w:val="007F740D"/>
    <w:rsid w:val="00805659"/>
    <w:rsid w:val="00810A36"/>
    <w:rsid w:val="00811372"/>
    <w:rsid w:val="00812164"/>
    <w:rsid w:val="0081297E"/>
    <w:rsid w:val="00812F9A"/>
    <w:rsid w:val="0081348D"/>
    <w:rsid w:val="00814744"/>
    <w:rsid w:val="008261E1"/>
    <w:rsid w:val="00830920"/>
    <w:rsid w:val="0083208C"/>
    <w:rsid w:val="00834A33"/>
    <w:rsid w:val="00840FD2"/>
    <w:rsid w:val="00841A7C"/>
    <w:rsid w:val="00844803"/>
    <w:rsid w:val="008470E1"/>
    <w:rsid w:val="008512D3"/>
    <w:rsid w:val="00855B30"/>
    <w:rsid w:val="00855EBA"/>
    <w:rsid w:val="00860A44"/>
    <w:rsid w:val="00860B12"/>
    <w:rsid w:val="008633A3"/>
    <w:rsid w:val="0087017B"/>
    <w:rsid w:val="008720D7"/>
    <w:rsid w:val="0087373C"/>
    <w:rsid w:val="008750D0"/>
    <w:rsid w:val="008750D4"/>
    <w:rsid w:val="008857C5"/>
    <w:rsid w:val="00892C4F"/>
    <w:rsid w:val="00894C57"/>
    <w:rsid w:val="0089539C"/>
    <w:rsid w:val="008967B7"/>
    <w:rsid w:val="008A05C5"/>
    <w:rsid w:val="008A5EE3"/>
    <w:rsid w:val="008B15A5"/>
    <w:rsid w:val="008B221F"/>
    <w:rsid w:val="008B544E"/>
    <w:rsid w:val="008B601B"/>
    <w:rsid w:val="008C117B"/>
    <w:rsid w:val="008C7EB1"/>
    <w:rsid w:val="008D1964"/>
    <w:rsid w:val="008E02A0"/>
    <w:rsid w:val="008E4CC3"/>
    <w:rsid w:val="008F5374"/>
    <w:rsid w:val="009010EC"/>
    <w:rsid w:val="00902CC9"/>
    <w:rsid w:val="009055D5"/>
    <w:rsid w:val="009133B4"/>
    <w:rsid w:val="0091417C"/>
    <w:rsid w:val="0091486A"/>
    <w:rsid w:val="00914D58"/>
    <w:rsid w:val="00915A03"/>
    <w:rsid w:val="00924853"/>
    <w:rsid w:val="00925CEC"/>
    <w:rsid w:val="009277A1"/>
    <w:rsid w:val="009336FC"/>
    <w:rsid w:val="00940E18"/>
    <w:rsid w:val="00946916"/>
    <w:rsid w:val="00954957"/>
    <w:rsid w:val="00962889"/>
    <w:rsid w:val="009633A5"/>
    <w:rsid w:val="00965F63"/>
    <w:rsid w:val="0097575D"/>
    <w:rsid w:val="00981CEC"/>
    <w:rsid w:val="00983526"/>
    <w:rsid w:val="009879FA"/>
    <w:rsid w:val="00987CC3"/>
    <w:rsid w:val="00992525"/>
    <w:rsid w:val="00996E29"/>
    <w:rsid w:val="009976DE"/>
    <w:rsid w:val="009A62FA"/>
    <w:rsid w:val="009B09D8"/>
    <w:rsid w:val="009B21E6"/>
    <w:rsid w:val="009C3064"/>
    <w:rsid w:val="009C410B"/>
    <w:rsid w:val="009D009B"/>
    <w:rsid w:val="009D1DD1"/>
    <w:rsid w:val="009E266A"/>
    <w:rsid w:val="009E3B01"/>
    <w:rsid w:val="00A07C04"/>
    <w:rsid w:val="00A10198"/>
    <w:rsid w:val="00A11D41"/>
    <w:rsid w:val="00A15FF8"/>
    <w:rsid w:val="00A21540"/>
    <w:rsid w:val="00A26666"/>
    <w:rsid w:val="00A27DAE"/>
    <w:rsid w:val="00A35761"/>
    <w:rsid w:val="00A42756"/>
    <w:rsid w:val="00A42997"/>
    <w:rsid w:val="00A43EE7"/>
    <w:rsid w:val="00A56EC1"/>
    <w:rsid w:val="00A61040"/>
    <w:rsid w:val="00A62017"/>
    <w:rsid w:val="00A753C7"/>
    <w:rsid w:val="00A77C10"/>
    <w:rsid w:val="00A82664"/>
    <w:rsid w:val="00A84012"/>
    <w:rsid w:val="00A84A94"/>
    <w:rsid w:val="00A85021"/>
    <w:rsid w:val="00A860EB"/>
    <w:rsid w:val="00A870AB"/>
    <w:rsid w:val="00A9248C"/>
    <w:rsid w:val="00A937DE"/>
    <w:rsid w:val="00A9429B"/>
    <w:rsid w:val="00A977D3"/>
    <w:rsid w:val="00AB0882"/>
    <w:rsid w:val="00AB25D5"/>
    <w:rsid w:val="00AB385E"/>
    <w:rsid w:val="00AB545A"/>
    <w:rsid w:val="00AB7F0B"/>
    <w:rsid w:val="00AC6F36"/>
    <w:rsid w:val="00AD0F4B"/>
    <w:rsid w:val="00AD19FA"/>
    <w:rsid w:val="00AD1A9A"/>
    <w:rsid w:val="00AD3CCC"/>
    <w:rsid w:val="00AE0628"/>
    <w:rsid w:val="00AE0B43"/>
    <w:rsid w:val="00AE31A1"/>
    <w:rsid w:val="00AF1745"/>
    <w:rsid w:val="00AF1C5B"/>
    <w:rsid w:val="00AF2565"/>
    <w:rsid w:val="00AF3743"/>
    <w:rsid w:val="00B01060"/>
    <w:rsid w:val="00B031A5"/>
    <w:rsid w:val="00B074A8"/>
    <w:rsid w:val="00B11104"/>
    <w:rsid w:val="00B113C3"/>
    <w:rsid w:val="00B1291F"/>
    <w:rsid w:val="00B13A6B"/>
    <w:rsid w:val="00B211E3"/>
    <w:rsid w:val="00B26F6B"/>
    <w:rsid w:val="00B33D25"/>
    <w:rsid w:val="00B341C7"/>
    <w:rsid w:val="00B3511D"/>
    <w:rsid w:val="00B368D1"/>
    <w:rsid w:val="00B412B1"/>
    <w:rsid w:val="00B41826"/>
    <w:rsid w:val="00B50EFB"/>
    <w:rsid w:val="00B523F8"/>
    <w:rsid w:val="00B561F0"/>
    <w:rsid w:val="00B62D73"/>
    <w:rsid w:val="00B6436C"/>
    <w:rsid w:val="00B65DEB"/>
    <w:rsid w:val="00B67555"/>
    <w:rsid w:val="00B707F7"/>
    <w:rsid w:val="00B8083A"/>
    <w:rsid w:val="00B93180"/>
    <w:rsid w:val="00B9373F"/>
    <w:rsid w:val="00B95841"/>
    <w:rsid w:val="00BA1BE2"/>
    <w:rsid w:val="00BA27E6"/>
    <w:rsid w:val="00BA4563"/>
    <w:rsid w:val="00BB3899"/>
    <w:rsid w:val="00BB3BBC"/>
    <w:rsid w:val="00BB3E45"/>
    <w:rsid w:val="00BB4EE6"/>
    <w:rsid w:val="00BB5F0A"/>
    <w:rsid w:val="00BC6718"/>
    <w:rsid w:val="00BD3DBA"/>
    <w:rsid w:val="00BD492D"/>
    <w:rsid w:val="00BD6BDE"/>
    <w:rsid w:val="00BF534C"/>
    <w:rsid w:val="00BF5E5E"/>
    <w:rsid w:val="00BF6680"/>
    <w:rsid w:val="00C0243E"/>
    <w:rsid w:val="00C10485"/>
    <w:rsid w:val="00C1195A"/>
    <w:rsid w:val="00C12754"/>
    <w:rsid w:val="00C12E8F"/>
    <w:rsid w:val="00C164D3"/>
    <w:rsid w:val="00C17E00"/>
    <w:rsid w:val="00C2294E"/>
    <w:rsid w:val="00C2715B"/>
    <w:rsid w:val="00C278DC"/>
    <w:rsid w:val="00C30A14"/>
    <w:rsid w:val="00C31F7E"/>
    <w:rsid w:val="00C3468F"/>
    <w:rsid w:val="00C3476D"/>
    <w:rsid w:val="00C4371D"/>
    <w:rsid w:val="00C4436C"/>
    <w:rsid w:val="00C50E7F"/>
    <w:rsid w:val="00C51DFE"/>
    <w:rsid w:val="00C52A03"/>
    <w:rsid w:val="00C6261B"/>
    <w:rsid w:val="00C64997"/>
    <w:rsid w:val="00C706F0"/>
    <w:rsid w:val="00C7325A"/>
    <w:rsid w:val="00C771B9"/>
    <w:rsid w:val="00C80162"/>
    <w:rsid w:val="00C80884"/>
    <w:rsid w:val="00C80FB8"/>
    <w:rsid w:val="00C8477F"/>
    <w:rsid w:val="00C87643"/>
    <w:rsid w:val="00C93863"/>
    <w:rsid w:val="00C96028"/>
    <w:rsid w:val="00CA313A"/>
    <w:rsid w:val="00CA72E4"/>
    <w:rsid w:val="00CB2B7B"/>
    <w:rsid w:val="00CB3E73"/>
    <w:rsid w:val="00CB606F"/>
    <w:rsid w:val="00CC37C1"/>
    <w:rsid w:val="00CC3B46"/>
    <w:rsid w:val="00CC501D"/>
    <w:rsid w:val="00CD15EB"/>
    <w:rsid w:val="00CD3C89"/>
    <w:rsid w:val="00CD6EFB"/>
    <w:rsid w:val="00CE4B40"/>
    <w:rsid w:val="00D024CD"/>
    <w:rsid w:val="00D13B1E"/>
    <w:rsid w:val="00D14819"/>
    <w:rsid w:val="00D15116"/>
    <w:rsid w:val="00D15633"/>
    <w:rsid w:val="00D16879"/>
    <w:rsid w:val="00D1714C"/>
    <w:rsid w:val="00D178C8"/>
    <w:rsid w:val="00D20216"/>
    <w:rsid w:val="00D21ADC"/>
    <w:rsid w:val="00D22590"/>
    <w:rsid w:val="00D22722"/>
    <w:rsid w:val="00D30B67"/>
    <w:rsid w:val="00D31031"/>
    <w:rsid w:val="00D3106C"/>
    <w:rsid w:val="00D31DE5"/>
    <w:rsid w:val="00D341C0"/>
    <w:rsid w:val="00D34F15"/>
    <w:rsid w:val="00D41C35"/>
    <w:rsid w:val="00D432F2"/>
    <w:rsid w:val="00D47EA4"/>
    <w:rsid w:val="00D503B7"/>
    <w:rsid w:val="00D54CB7"/>
    <w:rsid w:val="00D72590"/>
    <w:rsid w:val="00D748BD"/>
    <w:rsid w:val="00D74F6E"/>
    <w:rsid w:val="00D80373"/>
    <w:rsid w:val="00D8188C"/>
    <w:rsid w:val="00D8271A"/>
    <w:rsid w:val="00D84EC4"/>
    <w:rsid w:val="00D93136"/>
    <w:rsid w:val="00D93165"/>
    <w:rsid w:val="00D93F88"/>
    <w:rsid w:val="00D94F6D"/>
    <w:rsid w:val="00D9796A"/>
    <w:rsid w:val="00DA1154"/>
    <w:rsid w:val="00DA13CC"/>
    <w:rsid w:val="00DA1DC1"/>
    <w:rsid w:val="00DA4104"/>
    <w:rsid w:val="00DB2237"/>
    <w:rsid w:val="00DB361B"/>
    <w:rsid w:val="00DB414E"/>
    <w:rsid w:val="00DB68F1"/>
    <w:rsid w:val="00DB7D30"/>
    <w:rsid w:val="00DC4D7F"/>
    <w:rsid w:val="00DC657D"/>
    <w:rsid w:val="00DC69EC"/>
    <w:rsid w:val="00DC7DDC"/>
    <w:rsid w:val="00DD0D21"/>
    <w:rsid w:val="00DD13CD"/>
    <w:rsid w:val="00DD22EC"/>
    <w:rsid w:val="00DE2F21"/>
    <w:rsid w:val="00DE6D24"/>
    <w:rsid w:val="00DF063C"/>
    <w:rsid w:val="00E03766"/>
    <w:rsid w:val="00E03C1C"/>
    <w:rsid w:val="00E05269"/>
    <w:rsid w:val="00E053CB"/>
    <w:rsid w:val="00E111E7"/>
    <w:rsid w:val="00E175D1"/>
    <w:rsid w:val="00E24360"/>
    <w:rsid w:val="00E319FB"/>
    <w:rsid w:val="00E31D97"/>
    <w:rsid w:val="00E37726"/>
    <w:rsid w:val="00E44DCC"/>
    <w:rsid w:val="00E458A2"/>
    <w:rsid w:val="00E46231"/>
    <w:rsid w:val="00E51E11"/>
    <w:rsid w:val="00E67DA5"/>
    <w:rsid w:val="00E70159"/>
    <w:rsid w:val="00E71DC7"/>
    <w:rsid w:val="00E72E67"/>
    <w:rsid w:val="00E75FB3"/>
    <w:rsid w:val="00E77882"/>
    <w:rsid w:val="00E77FBC"/>
    <w:rsid w:val="00E80CF9"/>
    <w:rsid w:val="00E82282"/>
    <w:rsid w:val="00E9300E"/>
    <w:rsid w:val="00E93540"/>
    <w:rsid w:val="00EA40B7"/>
    <w:rsid w:val="00EB058E"/>
    <w:rsid w:val="00EC20EB"/>
    <w:rsid w:val="00EC39CE"/>
    <w:rsid w:val="00EC5846"/>
    <w:rsid w:val="00EC6370"/>
    <w:rsid w:val="00EF30AF"/>
    <w:rsid w:val="00F11485"/>
    <w:rsid w:val="00F12AF3"/>
    <w:rsid w:val="00F16896"/>
    <w:rsid w:val="00F16A9F"/>
    <w:rsid w:val="00F256D0"/>
    <w:rsid w:val="00F277F4"/>
    <w:rsid w:val="00F36049"/>
    <w:rsid w:val="00F37170"/>
    <w:rsid w:val="00F4061C"/>
    <w:rsid w:val="00F4194A"/>
    <w:rsid w:val="00F5188F"/>
    <w:rsid w:val="00F54FD8"/>
    <w:rsid w:val="00F5505E"/>
    <w:rsid w:val="00F573D5"/>
    <w:rsid w:val="00F6179F"/>
    <w:rsid w:val="00F61A1D"/>
    <w:rsid w:val="00F62E42"/>
    <w:rsid w:val="00F71B5D"/>
    <w:rsid w:val="00F75124"/>
    <w:rsid w:val="00F80106"/>
    <w:rsid w:val="00F85CAC"/>
    <w:rsid w:val="00F86954"/>
    <w:rsid w:val="00F8734F"/>
    <w:rsid w:val="00F90B2C"/>
    <w:rsid w:val="00F93156"/>
    <w:rsid w:val="00FA3827"/>
    <w:rsid w:val="00FA4D2E"/>
    <w:rsid w:val="00FA5B1A"/>
    <w:rsid w:val="00FA7D8A"/>
    <w:rsid w:val="00FB0EE9"/>
    <w:rsid w:val="00FB184B"/>
    <w:rsid w:val="00FC1088"/>
    <w:rsid w:val="00FC3024"/>
    <w:rsid w:val="00FC38EE"/>
    <w:rsid w:val="00FC5402"/>
    <w:rsid w:val="00FC6AAC"/>
    <w:rsid w:val="00FC6AC2"/>
    <w:rsid w:val="00FD52E2"/>
    <w:rsid w:val="00FE2F44"/>
    <w:rsid w:val="00FE47B0"/>
    <w:rsid w:val="00FE5462"/>
    <w:rsid w:val="00FE6BBE"/>
    <w:rsid w:val="00FF3BE7"/>
    <w:rsid w:val="017C585F"/>
    <w:rsid w:val="021D7544"/>
    <w:rsid w:val="06F5463E"/>
    <w:rsid w:val="09F2101B"/>
    <w:rsid w:val="0BF75AAD"/>
    <w:rsid w:val="0C082523"/>
    <w:rsid w:val="0C890820"/>
    <w:rsid w:val="0DD855F8"/>
    <w:rsid w:val="0E0E2963"/>
    <w:rsid w:val="0EB92C78"/>
    <w:rsid w:val="0FBD4AD7"/>
    <w:rsid w:val="10025732"/>
    <w:rsid w:val="10D11183"/>
    <w:rsid w:val="121B549F"/>
    <w:rsid w:val="125F58FE"/>
    <w:rsid w:val="162926A2"/>
    <w:rsid w:val="16C0052D"/>
    <w:rsid w:val="18937534"/>
    <w:rsid w:val="1B6B0823"/>
    <w:rsid w:val="1C48703E"/>
    <w:rsid w:val="234C08FD"/>
    <w:rsid w:val="23EA2540"/>
    <w:rsid w:val="242678BE"/>
    <w:rsid w:val="25277176"/>
    <w:rsid w:val="25433A6C"/>
    <w:rsid w:val="26E90626"/>
    <w:rsid w:val="27383EC5"/>
    <w:rsid w:val="27460694"/>
    <w:rsid w:val="27EB1D2B"/>
    <w:rsid w:val="28025B2E"/>
    <w:rsid w:val="2970397C"/>
    <w:rsid w:val="29B444BA"/>
    <w:rsid w:val="2B025579"/>
    <w:rsid w:val="2D6A0B6F"/>
    <w:rsid w:val="2D8252C2"/>
    <w:rsid w:val="307E6159"/>
    <w:rsid w:val="323219EA"/>
    <w:rsid w:val="32783732"/>
    <w:rsid w:val="33712774"/>
    <w:rsid w:val="33922CA9"/>
    <w:rsid w:val="33B70A3C"/>
    <w:rsid w:val="34045772"/>
    <w:rsid w:val="36B705FC"/>
    <w:rsid w:val="376428C6"/>
    <w:rsid w:val="378906BF"/>
    <w:rsid w:val="37967AF1"/>
    <w:rsid w:val="3AB64ABE"/>
    <w:rsid w:val="3BDE3A07"/>
    <w:rsid w:val="3CE658CC"/>
    <w:rsid w:val="3D52682E"/>
    <w:rsid w:val="3E534109"/>
    <w:rsid w:val="3E614072"/>
    <w:rsid w:val="3EA25847"/>
    <w:rsid w:val="3EE83D86"/>
    <w:rsid w:val="3FA92859"/>
    <w:rsid w:val="40B05D3D"/>
    <w:rsid w:val="40F43D24"/>
    <w:rsid w:val="412A600C"/>
    <w:rsid w:val="41325255"/>
    <w:rsid w:val="419A4D01"/>
    <w:rsid w:val="43C427AD"/>
    <w:rsid w:val="441C534C"/>
    <w:rsid w:val="44C96726"/>
    <w:rsid w:val="46E879E3"/>
    <w:rsid w:val="47196905"/>
    <w:rsid w:val="4731500E"/>
    <w:rsid w:val="476B2CAC"/>
    <w:rsid w:val="48FE68A8"/>
    <w:rsid w:val="4925538F"/>
    <w:rsid w:val="498836E2"/>
    <w:rsid w:val="4A2D3BE8"/>
    <w:rsid w:val="4A475249"/>
    <w:rsid w:val="4BC35ECC"/>
    <w:rsid w:val="4C811B37"/>
    <w:rsid w:val="4CCD081E"/>
    <w:rsid w:val="500E5AF6"/>
    <w:rsid w:val="511D2B59"/>
    <w:rsid w:val="529F27BC"/>
    <w:rsid w:val="54440797"/>
    <w:rsid w:val="555C58BF"/>
    <w:rsid w:val="55616DD2"/>
    <w:rsid w:val="56097237"/>
    <w:rsid w:val="56134CD9"/>
    <w:rsid w:val="566F6BDB"/>
    <w:rsid w:val="56C27146"/>
    <w:rsid w:val="56DB2F0E"/>
    <w:rsid w:val="56FD47B6"/>
    <w:rsid w:val="57615CAB"/>
    <w:rsid w:val="59AC3869"/>
    <w:rsid w:val="5A6F62AA"/>
    <w:rsid w:val="5A955B2A"/>
    <w:rsid w:val="5B275118"/>
    <w:rsid w:val="5C1E202A"/>
    <w:rsid w:val="5C1E4913"/>
    <w:rsid w:val="5D064538"/>
    <w:rsid w:val="5DD95583"/>
    <w:rsid w:val="5DDD014D"/>
    <w:rsid w:val="600C4F9A"/>
    <w:rsid w:val="607C3B64"/>
    <w:rsid w:val="60AF05CB"/>
    <w:rsid w:val="610D2E4C"/>
    <w:rsid w:val="61412FCF"/>
    <w:rsid w:val="61FE1E4E"/>
    <w:rsid w:val="620355A1"/>
    <w:rsid w:val="628A77F1"/>
    <w:rsid w:val="6386614B"/>
    <w:rsid w:val="63912B35"/>
    <w:rsid w:val="63D721F0"/>
    <w:rsid w:val="6571397B"/>
    <w:rsid w:val="670F7F24"/>
    <w:rsid w:val="676B48F8"/>
    <w:rsid w:val="68090781"/>
    <w:rsid w:val="68413768"/>
    <w:rsid w:val="686D2AAC"/>
    <w:rsid w:val="68B0323B"/>
    <w:rsid w:val="6B2A5AFC"/>
    <w:rsid w:val="6B5A28DE"/>
    <w:rsid w:val="6CBD2715"/>
    <w:rsid w:val="6E4E5EC8"/>
    <w:rsid w:val="6E6545A5"/>
    <w:rsid w:val="6EE1465F"/>
    <w:rsid w:val="6FB152EE"/>
    <w:rsid w:val="6FEA03EA"/>
    <w:rsid w:val="70530561"/>
    <w:rsid w:val="70DA34F7"/>
    <w:rsid w:val="710D4504"/>
    <w:rsid w:val="721809F9"/>
    <w:rsid w:val="7243322C"/>
    <w:rsid w:val="727C3AED"/>
    <w:rsid w:val="72E42CFE"/>
    <w:rsid w:val="739C6C80"/>
    <w:rsid w:val="73B12EF4"/>
    <w:rsid w:val="748110AA"/>
    <w:rsid w:val="74AC2E72"/>
    <w:rsid w:val="74CE5ABD"/>
    <w:rsid w:val="751B16C2"/>
    <w:rsid w:val="76DA0BF8"/>
    <w:rsid w:val="78215E57"/>
    <w:rsid w:val="79001B14"/>
    <w:rsid w:val="79752CC7"/>
    <w:rsid w:val="7A8A6334"/>
    <w:rsid w:val="7D536CE6"/>
    <w:rsid w:val="7DD04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qFormat="1"/>
    <w:lsdException w:name="annotation text" w:qFormat="1"/>
    <w:lsdException w:name="header" w:qFormat="1"/>
    <w:lsdException w:name="footer" w:uiPriority="99" w:qFormat="1"/>
    <w:lsdException w:name="caption" w:qFormat="1"/>
    <w:lsdException w:name="annotation reference" w:uiPriority="99" w:qFormat="1"/>
    <w:lsdException w:name="endnote text" w:qFormat="1"/>
    <w:lsdException w:name="List Bullet" w:semiHidden="0" w:unhideWhenUsed="0" w:qFormat="1"/>
    <w:lsdException w:name="List Number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Hyperlink" w:uiPriority="99" w:qFormat="1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 w:qFormat="1"/>
    <w:lsdException w:name="HTML Top of Form" w:uiPriority="99"/>
    <w:lsdException w:name="HTML Bottom of Form" w:uiPriority="99"/>
    <w:lsdException w:name="Normal (Web)" w:uiPriority="99"/>
    <w:lsdException w:name="Normal Table" w:uiPriority="99" w:qFormat="1"/>
    <w:lsdException w:name="annotation subject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 w:qFormat="1"/>
    <w:lsdException w:name="Table Theme" w:uiPriority="99"/>
    <w:lsdException w:name="Placeholder Text" w:uiPriority="99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A7D76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1"/>
    <w:next w:val="a1"/>
    <w:link w:val="1Char"/>
    <w:qFormat/>
    <w:rsid w:val="001A7D76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qFormat/>
    <w:rsid w:val="001A7D76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0">
    <w:name w:val="heading 3"/>
    <w:basedOn w:val="a1"/>
    <w:next w:val="a1"/>
    <w:link w:val="3Char"/>
    <w:qFormat/>
    <w:rsid w:val="001A7D76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0">
    <w:name w:val="heading 4"/>
    <w:basedOn w:val="a1"/>
    <w:next w:val="a1"/>
    <w:link w:val="4Char"/>
    <w:qFormat/>
    <w:rsid w:val="001A7D76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paragraph" w:styleId="50">
    <w:name w:val="heading 5"/>
    <w:basedOn w:val="a1"/>
    <w:next w:val="a1"/>
    <w:link w:val="5Char"/>
    <w:qFormat/>
    <w:rsid w:val="001A7D76"/>
    <w:pPr>
      <w:keepNext/>
      <w:keepLines/>
      <w:spacing w:before="280" w:after="290" w:line="376" w:lineRule="auto"/>
      <w:outlineLvl w:val="4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1"/>
    <w:next w:val="a1"/>
    <w:link w:val="6Char"/>
    <w:qFormat/>
    <w:rsid w:val="001A7D76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kern w:val="0"/>
      <w:sz w:val="24"/>
      <w:szCs w:val="24"/>
    </w:rPr>
  </w:style>
  <w:style w:type="paragraph" w:styleId="7">
    <w:name w:val="heading 7"/>
    <w:basedOn w:val="a1"/>
    <w:next w:val="a1"/>
    <w:link w:val="7Char"/>
    <w:qFormat/>
    <w:rsid w:val="001A7D76"/>
    <w:pPr>
      <w:keepNext/>
      <w:keepLines/>
      <w:spacing w:before="240" w:after="64" w:line="320" w:lineRule="auto"/>
      <w:outlineLvl w:val="6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1"/>
    <w:next w:val="a1"/>
    <w:link w:val="8Char"/>
    <w:qFormat/>
    <w:rsid w:val="001A7D76"/>
    <w:pPr>
      <w:keepNext/>
      <w:keepLines/>
      <w:spacing w:before="240" w:after="64" w:line="320" w:lineRule="auto"/>
      <w:outlineLvl w:val="7"/>
    </w:pPr>
    <w:rPr>
      <w:rFonts w:ascii="Cambria" w:hAnsi="Cambria" w:cs="Times New Roman"/>
      <w:kern w:val="0"/>
      <w:sz w:val="24"/>
      <w:szCs w:val="24"/>
    </w:rPr>
  </w:style>
  <w:style w:type="paragraph" w:styleId="9">
    <w:name w:val="heading 9"/>
    <w:basedOn w:val="a1"/>
    <w:next w:val="a1"/>
    <w:link w:val="9Char"/>
    <w:qFormat/>
    <w:rsid w:val="001A7D76"/>
    <w:pPr>
      <w:keepNext/>
      <w:keepLines/>
      <w:spacing w:before="240" w:after="64" w:line="320" w:lineRule="auto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2"/>
    <w:uiPriority w:val="99"/>
    <w:unhideWhenUsed/>
    <w:qFormat/>
    <w:rsid w:val="001A7D76"/>
    <w:rPr>
      <w:rFonts w:cs="Times New Roman"/>
      <w:b/>
      <w:bCs/>
    </w:rPr>
  </w:style>
  <w:style w:type="paragraph" w:styleId="a6">
    <w:name w:val="annotation text"/>
    <w:basedOn w:val="a1"/>
    <w:link w:val="Char"/>
    <w:qFormat/>
    <w:rsid w:val="001A7D76"/>
    <w:pPr>
      <w:jc w:val="left"/>
    </w:pPr>
  </w:style>
  <w:style w:type="paragraph" w:styleId="70">
    <w:name w:val="toc 7"/>
    <w:basedOn w:val="a1"/>
    <w:next w:val="a1"/>
    <w:uiPriority w:val="39"/>
    <w:qFormat/>
    <w:rsid w:val="001A7D76"/>
    <w:pPr>
      <w:ind w:leftChars="1200" w:left="2520"/>
    </w:pPr>
  </w:style>
  <w:style w:type="paragraph" w:styleId="4">
    <w:name w:val="List Bullet 4"/>
    <w:basedOn w:val="a1"/>
    <w:qFormat/>
    <w:rsid w:val="001A7D76"/>
    <w:pPr>
      <w:numPr>
        <w:numId w:val="2"/>
      </w:numPr>
      <w:contextualSpacing/>
    </w:pPr>
  </w:style>
  <w:style w:type="paragraph" w:styleId="a0">
    <w:name w:val="List Number"/>
    <w:basedOn w:val="a1"/>
    <w:qFormat/>
    <w:rsid w:val="001A7D76"/>
    <w:pPr>
      <w:numPr>
        <w:numId w:val="3"/>
      </w:numPr>
      <w:contextualSpacing/>
    </w:pPr>
  </w:style>
  <w:style w:type="paragraph" w:styleId="a7">
    <w:name w:val="caption"/>
    <w:basedOn w:val="a1"/>
    <w:next w:val="a1"/>
    <w:qFormat/>
    <w:rsid w:val="001A7D76"/>
    <w:rPr>
      <w:rFonts w:ascii="Cambria" w:eastAsia="黑体" w:hAnsi="Cambria"/>
      <w:sz w:val="20"/>
      <w:szCs w:val="20"/>
    </w:rPr>
  </w:style>
  <w:style w:type="paragraph" w:styleId="a">
    <w:name w:val="List Bullet"/>
    <w:basedOn w:val="a1"/>
    <w:qFormat/>
    <w:rsid w:val="001A7D76"/>
    <w:pPr>
      <w:numPr>
        <w:numId w:val="4"/>
      </w:numPr>
      <w:contextualSpacing/>
    </w:pPr>
  </w:style>
  <w:style w:type="paragraph" w:styleId="a8">
    <w:name w:val="Document Map"/>
    <w:basedOn w:val="a1"/>
    <w:link w:val="Char1"/>
    <w:uiPriority w:val="99"/>
    <w:unhideWhenUsed/>
    <w:qFormat/>
    <w:rsid w:val="001A7D76"/>
    <w:rPr>
      <w:rFonts w:ascii="宋体" w:cs="Times New Roman"/>
      <w:sz w:val="18"/>
      <w:szCs w:val="18"/>
    </w:rPr>
  </w:style>
  <w:style w:type="paragraph" w:styleId="3">
    <w:name w:val="List Bullet 3"/>
    <w:basedOn w:val="a1"/>
    <w:qFormat/>
    <w:rsid w:val="001A7D76"/>
    <w:pPr>
      <w:numPr>
        <w:numId w:val="5"/>
      </w:numPr>
      <w:contextualSpacing/>
    </w:pPr>
  </w:style>
  <w:style w:type="paragraph" w:styleId="a9">
    <w:name w:val="Body Text"/>
    <w:basedOn w:val="a1"/>
    <w:link w:val="Char0"/>
    <w:qFormat/>
    <w:rsid w:val="001A7D76"/>
    <w:pPr>
      <w:spacing w:after="120"/>
    </w:pPr>
  </w:style>
  <w:style w:type="paragraph" w:styleId="2">
    <w:name w:val="List Bullet 2"/>
    <w:basedOn w:val="a1"/>
    <w:qFormat/>
    <w:rsid w:val="001A7D76"/>
    <w:pPr>
      <w:numPr>
        <w:numId w:val="6"/>
      </w:numPr>
      <w:contextualSpacing/>
    </w:pPr>
  </w:style>
  <w:style w:type="paragraph" w:styleId="52">
    <w:name w:val="toc 5"/>
    <w:basedOn w:val="a1"/>
    <w:next w:val="a1"/>
    <w:uiPriority w:val="39"/>
    <w:qFormat/>
    <w:rsid w:val="001A7D76"/>
    <w:pPr>
      <w:ind w:leftChars="800" w:left="1680"/>
    </w:pPr>
  </w:style>
  <w:style w:type="paragraph" w:styleId="32">
    <w:name w:val="toc 3"/>
    <w:basedOn w:val="a1"/>
    <w:next w:val="a1"/>
    <w:uiPriority w:val="39"/>
    <w:qFormat/>
    <w:rsid w:val="001A7D76"/>
    <w:pPr>
      <w:ind w:leftChars="400" w:left="840"/>
    </w:pPr>
  </w:style>
  <w:style w:type="paragraph" w:styleId="5">
    <w:name w:val="List Bullet 5"/>
    <w:basedOn w:val="a1"/>
    <w:qFormat/>
    <w:rsid w:val="001A7D76"/>
    <w:pPr>
      <w:numPr>
        <w:numId w:val="7"/>
      </w:numPr>
      <w:contextualSpacing/>
    </w:pPr>
  </w:style>
  <w:style w:type="paragraph" w:styleId="80">
    <w:name w:val="toc 8"/>
    <w:basedOn w:val="a1"/>
    <w:next w:val="a1"/>
    <w:uiPriority w:val="39"/>
    <w:qFormat/>
    <w:rsid w:val="001A7D76"/>
    <w:pPr>
      <w:ind w:leftChars="1400" w:left="2940"/>
    </w:pPr>
  </w:style>
  <w:style w:type="paragraph" w:styleId="aa">
    <w:name w:val="endnote text"/>
    <w:basedOn w:val="a1"/>
    <w:link w:val="Char3"/>
    <w:qFormat/>
    <w:rsid w:val="001A7D76"/>
    <w:pPr>
      <w:snapToGrid w:val="0"/>
      <w:jc w:val="left"/>
    </w:pPr>
  </w:style>
  <w:style w:type="paragraph" w:styleId="ab">
    <w:name w:val="Balloon Text"/>
    <w:basedOn w:val="a1"/>
    <w:link w:val="Char4"/>
    <w:qFormat/>
    <w:rsid w:val="001A7D76"/>
    <w:rPr>
      <w:rFonts w:ascii="Times New Roman" w:hAnsi="Times New Roman" w:cs="Times New Roman"/>
      <w:kern w:val="0"/>
      <w:sz w:val="18"/>
      <w:szCs w:val="18"/>
    </w:rPr>
  </w:style>
  <w:style w:type="paragraph" w:styleId="ac">
    <w:name w:val="footer"/>
    <w:basedOn w:val="a1"/>
    <w:link w:val="Char5"/>
    <w:uiPriority w:val="99"/>
    <w:qFormat/>
    <w:rsid w:val="001A7D7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d">
    <w:name w:val="header"/>
    <w:basedOn w:val="a1"/>
    <w:link w:val="Char6"/>
    <w:qFormat/>
    <w:rsid w:val="001A7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18"/>
    </w:rPr>
  </w:style>
  <w:style w:type="paragraph" w:styleId="10">
    <w:name w:val="toc 1"/>
    <w:basedOn w:val="a1"/>
    <w:next w:val="a1"/>
    <w:uiPriority w:val="39"/>
    <w:qFormat/>
    <w:rsid w:val="001A7D76"/>
  </w:style>
  <w:style w:type="paragraph" w:styleId="42">
    <w:name w:val="toc 4"/>
    <w:basedOn w:val="a1"/>
    <w:next w:val="a1"/>
    <w:uiPriority w:val="39"/>
    <w:qFormat/>
    <w:rsid w:val="001A7D76"/>
    <w:pPr>
      <w:ind w:leftChars="600" w:left="1260"/>
    </w:pPr>
  </w:style>
  <w:style w:type="paragraph" w:styleId="ae">
    <w:name w:val="Subtitle"/>
    <w:basedOn w:val="a1"/>
    <w:next w:val="a1"/>
    <w:link w:val="Char7"/>
    <w:qFormat/>
    <w:rsid w:val="001A7D76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af">
    <w:name w:val="footnote text"/>
    <w:basedOn w:val="a1"/>
    <w:link w:val="Char8"/>
    <w:qFormat/>
    <w:rsid w:val="001A7D76"/>
    <w:pPr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60">
    <w:name w:val="toc 6"/>
    <w:basedOn w:val="a1"/>
    <w:next w:val="a1"/>
    <w:uiPriority w:val="39"/>
    <w:qFormat/>
    <w:rsid w:val="001A7D76"/>
    <w:pPr>
      <w:ind w:leftChars="1000" w:left="2100"/>
    </w:pPr>
  </w:style>
  <w:style w:type="paragraph" w:styleId="22">
    <w:name w:val="toc 2"/>
    <w:basedOn w:val="a1"/>
    <w:next w:val="a1"/>
    <w:uiPriority w:val="39"/>
    <w:qFormat/>
    <w:rsid w:val="001A7D76"/>
    <w:pPr>
      <w:ind w:leftChars="200" w:left="420"/>
    </w:pPr>
  </w:style>
  <w:style w:type="paragraph" w:styleId="90">
    <w:name w:val="toc 9"/>
    <w:basedOn w:val="a1"/>
    <w:next w:val="a1"/>
    <w:uiPriority w:val="39"/>
    <w:qFormat/>
    <w:rsid w:val="001A7D76"/>
    <w:pPr>
      <w:ind w:leftChars="1600" w:left="3360"/>
    </w:pPr>
  </w:style>
  <w:style w:type="paragraph" w:styleId="af0">
    <w:name w:val="Normal (Web)"/>
    <w:basedOn w:val="a1"/>
    <w:uiPriority w:val="99"/>
    <w:unhideWhenUsed/>
    <w:rsid w:val="001A7D76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Title"/>
    <w:basedOn w:val="a1"/>
    <w:next w:val="a1"/>
    <w:link w:val="Char9"/>
    <w:qFormat/>
    <w:rsid w:val="001A7D76"/>
    <w:pPr>
      <w:spacing w:before="240" w:after="60"/>
      <w:jc w:val="center"/>
      <w:outlineLvl w:val="0"/>
    </w:pPr>
    <w:rPr>
      <w:rFonts w:ascii="Cambria" w:hAnsi="Cambria" w:cs="Times New Roman"/>
      <w:b/>
      <w:bCs/>
      <w:kern w:val="0"/>
      <w:sz w:val="32"/>
      <w:szCs w:val="32"/>
    </w:rPr>
  </w:style>
  <w:style w:type="character" w:styleId="af2">
    <w:name w:val="FollowedHyperlink"/>
    <w:uiPriority w:val="99"/>
    <w:unhideWhenUsed/>
    <w:qFormat/>
    <w:rsid w:val="001A7D76"/>
    <w:rPr>
      <w:color w:val="800080"/>
      <w:u w:val="single"/>
    </w:rPr>
  </w:style>
  <w:style w:type="character" w:styleId="af3">
    <w:name w:val="Hyperlink"/>
    <w:uiPriority w:val="99"/>
    <w:qFormat/>
    <w:rsid w:val="001A7D76"/>
    <w:rPr>
      <w:color w:val="0000FF"/>
      <w:u w:val="single"/>
    </w:rPr>
  </w:style>
  <w:style w:type="character" w:styleId="af4">
    <w:name w:val="annotation reference"/>
    <w:uiPriority w:val="99"/>
    <w:unhideWhenUsed/>
    <w:qFormat/>
    <w:rsid w:val="001A7D76"/>
    <w:rPr>
      <w:sz w:val="21"/>
      <w:szCs w:val="21"/>
    </w:rPr>
  </w:style>
  <w:style w:type="table" w:styleId="af5">
    <w:name w:val="Table Grid"/>
    <w:basedOn w:val="a3"/>
    <w:uiPriority w:val="99"/>
    <w:qFormat/>
    <w:rsid w:val="001A7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0">
    <w:name w:val="正文文本 21"/>
    <w:basedOn w:val="a1"/>
    <w:link w:val="2Char0"/>
    <w:qFormat/>
    <w:rsid w:val="001A7D76"/>
    <w:pPr>
      <w:spacing w:after="120" w:line="480" w:lineRule="auto"/>
    </w:pPr>
  </w:style>
  <w:style w:type="paragraph" w:customStyle="1" w:styleId="11">
    <w:name w:val="收信人地址1"/>
    <w:basedOn w:val="a1"/>
    <w:qFormat/>
    <w:rsid w:val="001A7D76"/>
    <w:pPr>
      <w:snapToGrid w:val="0"/>
      <w:ind w:leftChars="1400" w:left="100"/>
    </w:pPr>
    <w:rPr>
      <w:rFonts w:ascii="Cambria" w:hAnsi="Cambria"/>
      <w:sz w:val="24"/>
      <w:szCs w:val="24"/>
    </w:rPr>
  </w:style>
  <w:style w:type="paragraph" w:customStyle="1" w:styleId="110">
    <w:name w:val="索引 11"/>
    <w:basedOn w:val="a1"/>
    <w:next w:val="a1"/>
    <w:qFormat/>
    <w:rsid w:val="001A7D76"/>
  </w:style>
  <w:style w:type="paragraph" w:customStyle="1" w:styleId="12">
    <w:name w:val="宏文本1"/>
    <w:link w:val="Chara"/>
    <w:qFormat/>
    <w:rsid w:val="001A7D7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/>
      <w:sz w:val="24"/>
      <w:szCs w:val="24"/>
    </w:rPr>
  </w:style>
  <w:style w:type="paragraph" w:customStyle="1" w:styleId="510">
    <w:name w:val="列表接续 51"/>
    <w:basedOn w:val="a1"/>
    <w:qFormat/>
    <w:rsid w:val="001A7D76"/>
    <w:pPr>
      <w:spacing w:after="120"/>
      <w:ind w:leftChars="1000" w:left="2100"/>
      <w:contextualSpacing/>
    </w:pPr>
  </w:style>
  <w:style w:type="paragraph" w:customStyle="1" w:styleId="13">
    <w:name w:val="图表目录1"/>
    <w:basedOn w:val="a1"/>
    <w:next w:val="a1"/>
    <w:qFormat/>
    <w:rsid w:val="001A7D76"/>
    <w:pPr>
      <w:ind w:leftChars="200" w:left="200" w:hangingChars="200" w:hanging="200"/>
    </w:pPr>
  </w:style>
  <w:style w:type="paragraph" w:customStyle="1" w:styleId="14">
    <w:name w:val="正文首行缩进1"/>
    <w:basedOn w:val="a9"/>
    <w:link w:val="Charb"/>
    <w:qFormat/>
    <w:rsid w:val="001A7D76"/>
    <w:pPr>
      <w:ind w:firstLineChars="100" w:firstLine="420"/>
    </w:pPr>
  </w:style>
  <w:style w:type="paragraph" w:customStyle="1" w:styleId="21">
    <w:name w:val="列表编号 21"/>
    <w:basedOn w:val="a1"/>
    <w:qFormat/>
    <w:rsid w:val="001A7D76"/>
    <w:pPr>
      <w:numPr>
        <w:numId w:val="8"/>
      </w:numPr>
      <w:contextualSpacing/>
    </w:pPr>
  </w:style>
  <w:style w:type="paragraph" w:customStyle="1" w:styleId="15">
    <w:name w:val="正文文本缩进1"/>
    <w:basedOn w:val="a1"/>
    <w:link w:val="Charc"/>
    <w:qFormat/>
    <w:rsid w:val="001A7D76"/>
    <w:pPr>
      <w:spacing w:after="120"/>
      <w:ind w:leftChars="200" w:left="420"/>
    </w:pPr>
  </w:style>
  <w:style w:type="paragraph" w:customStyle="1" w:styleId="410">
    <w:name w:val="索引 41"/>
    <w:basedOn w:val="a1"/>
    <w:next w:val="a1"/>
    <w:qFormat/>
    <w:rsid w:val="001A7D76"/>
    <w:pPr>
      <w:ind w:leftChars="600" w:left="600"/>
    </w:pPr>
  </w:style>
  <w:style w:type="paragraph" w:customStyle="1" w:styleId="CharCharChar">
    <w:name w:val="Char Char Char"/>
    <w:basedOn w:val="a1"/>
    <w:qFormat/>
    <w:rsid w:val="001A7D76"/>
    <w:rPr>
      <w:rFonts w:ascii="Tahoma" w:hAnsi="Tahoma" w:cs="Times New Roman"/>
      <w:sz w:val="24"/>
      <w:szCs w:val="20"/>
    </w:rPr>
  </w:style>
  <w:style w:type="paragraph" w:customStyle="1" w:styleId="310">
    <w:name w:val="正文文本缩进 31"/>
    <w:basedOn w:val="a1"/>
    <w:link w:val="3Char0"/>
    <w:qFormat/>
    <w:rsid w:val="001A7D76"/>
    <w:pPr>
      <w:spacing w:after="120"/>
      <w:ind w:leftChars="200" w:left="420"/>
    </w:pPr>
    <w:rPr>
      <w:rFonts w:ascii="Times New Roman" w:hAnsi="Times New Roman" w:cs="Times New Roman"/>
      <w:kern w:val="0"/>
      <w:sz w:val="16"/>
      <w:szCs w:val="16"/>
    </w:rPr>
  </w:style>
  <w:style w:type="paragraph" w:customStyle="1" w:styleId="311">
    <w:name w:val="索引 31"/>
    <w:basedOn w:val="a1"/>
    <w:next w:val="a1"/>
    <w:qFormat/>
    <w:rsid w:val="001A7D76"/>
    <w:pPr>
      <w:ind w:leftChars="400" w:left="400"/>
    </w:pPr>
  </w:style>
  <w:style w:type="paragraph" w:customStyle="1" w:styleId="511">
    <w:name w:val="列表 51"/>
    <w:basedOn w:val="a1"/>
    <w:qFormat/>
    <w:rsid w:val="001A7D76"/>
    <w:pPr>
      <w:ind w:leftChars="800" w:left="100" w:hangingChars="200" w:hanging="200"/>
      <w:contextualSpacing/>
    </w:pPr>
  </w:style>
  <w:style w:type="paragraph" w:customStyle="1" w:styleId="91">
    <w:name w:val="索引 91"/>
    <w:basedOn w:val="a1"/>
    <w:next w:val="a1"/>
    <w:qFormat/>
    <w:rsid w:val="001A7D76"/>
    <w:pPr>
      <w:ind w:leftChars="1600" w:left="1600"/>
    </w:pPr>
  </w:style>
  <w:style w:type="paragraph" w:customStyle="1" w:styleId="31">
    <w:name w:val="列表编号 31"/>
    <w:basedOn w:val="a1"/>
    <w:qFormat/>
    <w:rsid w:val="001A7D76"/>
    <w:pPr>
      <w:numPr>
        <w:numId w:val="9"/>
      </w:numPr>
      <w:contextualSpacing/>
    </w:pPr>
  </w:style>
  <w:style w:type="paragraph" w:customStyle="1" w:styleId="211">
    <w:name w:val="正文首行缩进 21"/>
    <w:basedOn w:val="15"/>
    <w:link w:val="2Char1"/>
    <w:qFormat/>
    <w:rsid w:val="001A7D76"/>
    <w:pPr>
      <w:ind w:firstLineChars="200" w:firstLine="420"/>
    </w:pPr>
  </w:style>
  <w:style w:type="paragraph" w:customStyle="1" w:styleId="312">
    <w:name w:val="列表接续 31"/>
    <w:basedOn w:val="a1"/>
    <w:qFormat/>
    <w:rsid w:val="001A7D76"/>
    <w:pPr>
      <w:spacing w:after="120"/>
      <w:ind w:leftChars="600" w:left="1260"/>
      <w:contextualSpacing/>
    </w:pPr>
  </w:style>
  <w:style w:type="paragraph" w:customStyle="1" w:styleId="16">
    <w:name w:val="文本块1"/>
    <w:basedOn w:val="a1"/>
    <w:link w:val="Chard"/>
    <w:qFormat/>
    <w:rsid w:val="001A7D76"/>
    <w:pPr>
      <w:spacing w:after="120"/>
      <w:ind w:leftChars="700" w:left="1440" w:rightChars="700" w:right="1440"/>
    </w:pPr>
    <w:rPr>
      <w:rFonts w:ascii="Times New Roman" w:hAnsi="Times New Roman" w:cs="Times New Roman"/>
      <w:i/>
      <w:iCs/>
      <w:color w:val="000000"/>
      <w:kern w:val="0"/>
      <w:sz w:val="20"/>
      <w:szCs w:val="20"/>
    </w:rPr>
  </w:style>
  <w:style w:type="paragraph" w:customStyle="1" w:styleId="17">
    <w:name w:val="文档结构图1"/>
    <w:basedOn w:val="a1"/>
    <w:link w:val="Chare"/>
    <w:qFormat/>
    <w:rsid w:val="001A7D76"/>
    <w:rPr>
      <w:rFonts w:ascii="宋体" w:hAnsi="Times New Roman" w:cs="Times New Roman"/>
      <w:kern w:val="0"/>
      <w:sz w:val="18"/>
      <w:szCs w:val="18"/>
    </w:rPr>
  </w:style>
  <w:style w:type="paragraph" w:customStyle="1" w:styleId="18">
    <w:name w:val="电子邮件签名1"/>
    <w:basedOn w:val="a1"/>
    <w:link w:val="Charf"/>
    <w:qFormat/>
    <w:rsid w:val="001A7D76"/>
  </w:style>
  <w:style w:type="paragraph" w:customStyle="1" w:styleId="19">
    <w:name w:val="批注主题1"/>
    <w:basedOn w:val="a6"/>
    <w:next w:val="a6"/>
    <w:link w:val="Char10"/>
    <w:qFormat/>
    <w:rsid w:val="001A7D76"/>
    <w:rPr>
      <w:rFonts w:cs="Times New Roman"/>
      <w:b/>
      <w:bCs/>
    </w:rPr>
  </w:style>
  <w:style w:type="paragraph" w:customStyle="1" w:styleId="1a">
    <w:name w:val="日期1"/>
    <w:basedOn w:val="a1"/>
    <w:next w:val="a1"/>
    <w:link w:val="Charf0"/>
    <w:qFormat/>
    <w:rsid w:val="001A7D76"/>
    <w:pPr>
      <w:ind w:leftChars="2500" w:left="100"/>
    </w:pPr>
  </w:style>
  <w:style w:type="paragraph" w:customStyle="1" w:styleId="1b">
    <w:name w:val="结束语1"/>
    <w:basedOn w:val="a1"/>
    <w:link w:val="Charf1"/>
    <w:qFormat/>
    <w:rsid w:val="001A7D76"/>
    <w:pPr>
      <w:ind w:leftChars="2100" w:left="100"/>
    </w:pPr>
  </w:style>
  <w:style w:type="paragraph" w:customStyle="1" w:styleId="1c">
    <w:name w:val="签名1"/>
    <w:basedOn w:val="a1"/>
    <w:link w:val="Charf2"/>
    <w:qFormat/>
    <w:rsid w:val="001A7D76"/>
    <w:pPr>
      <w:ind w:leftChars="2100" w:left="100"/>
    </w:pPr>
  </w:style>
  <w:style w:type="paragraph" w:customStyle="1" w:styleId="313">
    <w:name w:val="正文文本 31"/>
    <w:basedOn w:val="a1"/>
    <w:link w:val="3Char1"/>
    <w:qFormat/>
    <w:rsid w:val="001A7D76"/>
    <w:pPr>
      <w:spacing w:after="120"/>
    </w:pPr>
    <w:rPr>
      <w:rFonts w:ascii="Times New Roman" w:hAnsi="Times New Roman" w:cs="Times New Roman"/>
      <w:kern w:val="0"/>
      <w:sz w:val="16"/>
      <w:szCs w:val="16"/>
    </w:rPr>
  </w:style>
  <w:style w:type="paragraph" w:customStyle="1" w:styleId="TOC1">
    <w:name w:val="TOC 标题1"/>
    <w:basedOn w:val="1"/>
    <w:next w:val="a1"/>
    <w:qFormat/>
    <w:rsid w:val="001A7D76"/>
    <w:pPr>
      <w:numPr>
        <w:numId w:val="0"/>
      </w:numPr>
      <w:outlineLvl w:val="9"/>
    </w:pPr>
  </w:style>
  <w:style w:type="paragraph" w:customStyle="1" w:styleId="1d">
    <w:name w:val="称呼1"/>
    <w:basedOn w:val="a1"/>
    <w:next w:val="a1"/>
    <w:link w:val="Charf3"/>
    <w:qFormat/>
    <w:rsid w:val="001A7D76"/>
  </w:style>
  <w:style w:type="paragraph" w:customStyle="1" w:styleId="212">
    <w:name w:val="列表 21"/>
    <w:basedOn w:val="a1"/>
    <w:qFormat/>
    <w:rsid w:val="001A7D76"/>
    <w:pPr>
      <w:ind w:leftChars="200" w:left="100" w:hangingChars="200" w:hanging="200"/>
      <w:contextualSpacing/>
    </w:pPr>
  </w:style>
  <w:style w:type="paragraph" w:customStyle="1" w:styleId="1e">
    <w:name w:val="普通(网站)1"/>
    <w:basedOn w:val="a1"/>
    <w:qFormat/>
    <w:rsid w:val="001A7D76"/>
    <w:rPr>
      <w:rFonts w:ascii="Times New Roman" w:hAnsi="Times New Roman" w:cs="Times New Roman"/>
      <w:sz w:val="24"/>
      <w:szCs w:val="24"/>
    </w:rPr>
  </w:style>
  <w:style w:type="paragraph" w:customStyle="1" w:styleId="1f">
    <w:name w:val="注释标题1"/>
    <w:basedOn w:val="a1"/>
    <w:next w:val="a1"/>
    <w:link w:val="Charf4"/>
    <w:qFormat/>
    <w:rsid w:val="001A7D76"/>
    <w:pPr>
      <w:jc w:val="center"/>
    </w:pPr>
  </w:style>
  <w:style w:type="paragraph" w:customStyle="1" w:styleId="HTML1">
    <w:name w:val="HTML 地址1"/>
    <w:basedOn w:val="a1"/>
    <w:link w:val="HTMLChar"/>
    <w:qFormat/>
    <w:rsid w:val="001A7D76"/>
    <w:rPr>
      <w:rFonts w:ascii="Times New Roman" w:hAnsi="Times New Roman" w:cs="Times New Roman"/>
      <w:i/>
      <w:iCs/>
      <w:kern w:val="0"/>
      <w:sz w:val="20"/>
      <w:szCs w:val="20"/>
    </w:rPr>
  </w:style>
  <w:style w:type="paragraph" w:customStyle="1" w:styleId="213">
    <w:name w:val="正文文本缩进 21"/>
    <w:basedOn w:val="a1"/>
    <w:link w:val="2Char2"/>
    <w:qFormat/>
    <w:rsid w:val="001A7D76"/>
    <w:pPr>
      <w:spacing w:after="120" w:line="480" w:lineRule="auto"/>
      <w:ind w:leftChars="200" w:left="420"/>
    </w:pPr>
  </w:style>
  <w:style w:type="paragraph" w:customStyle="1" w:styleId="HTML10">
    <w:name w:val="HTML 预设格式1"/>
    <w:basedOn w:val="a1"/>
    <w:link w:val="HTMLChar0"/>
    <w:qFormat/>
    <w:rsid w:val="001A7D76"/>
    <w:rPr>
      <w:rFonts w:ascii="Courier New" w:hAnsi="Courier New" w:cs="Times New Roman"/>
      <w:kern w:val="0"/>
      <w:sz w:val="20"/>
      <w:szCs w:val="20"/>
    </w:rPr>
  </w:style>
  <w:style w:type="paragraph" w:customStyle="1" w:styleId="1f0">
    <w:name w:val="信息标题1"/>
    <w:basedOn w:val="a1"/>
    <w:link w:val="Charf5"/>
    <w:qFormat/>
    <w:rsid w:val="001A7D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hAnsi="Cambria" w:cs="Times New Roman"/>
      <w:kern w:val="0"/>
      <w:sz w:val="24"/>
      <w:szCs w:val="24"/>
      <w:shd w:val="pct20" w:color="auto" w:fill="auto"/>
    </w:rPr>
  </w:style>
  <w:style w:type="paragraph" w:customStyle="1" w:styleId="1f1">
    <w:name w:val="纯文本1"/>
    <w:basedOn w:val="a1"/>
    <w:link w:val="Charf6"/>
    <w:qFormat/>
    <w:rsid w:val="001A7D76"/>
    <w:rPr>
      <w:rFonts w:ascii="宋体" w:hAnsi="Courier New" w:cs="Times New Roman"/>
      <w:kern w:val="0"/>
      <w:sz w:val="20"/>
      <w:szCs w:val="21"/>
    </w:rPr>
  </w:style>
  <w:style w:type="paragraph" w:customStyle="1" w:styleId="1f2">
    <w:name w:val="寄信人地址1"/>
    <w:basedOn w:val="a1"/>
    <w:qFormat/>
    <w:rsid w:val="001A7D76"/>
    <w:pPr>
      <w:snapToGrid w:val="0"/>
    </w:pPr>
    <w:rPr>
      <w:rFonts w:ascii="Cambria" w:hAnsi="Cambria"/>
    </w:rPr>
  </w:style>
  <w:style w:type="paragraph" w:customStyle="1" w:styleId="61">
    <w:name w:val="索引 61"/>
    <w:basedOn w:val="a1"/>
    <w:next w:val="a1"/>
    <w:qFormat/>
    <w:rsid w:val="001A7D76"/>
    <w:pPr>
      <w:ind w:leftChars="1000" w:left="1000"/>
    </w:pPr>
  </w:style>
  <w:style w:type="paragraph" w:customStyle="1" w:styleId="51">
    <w:name w:val="列表编号 51"/>
    <w:basedOn w:val="a1"/>
    <w:qFormat/>
    <w:rsid w:val="001A7D76"/>
    <w:pPr>
      <w:numPr>
        <w:numId w:val="10"/>
      </w:numPr>
      <w:contextualSpacing/>
    </w:pPr>
  </w:style>
  <w:style w:type="paragraph" w:customStyle="1" w:styleId="1f3">
    <w:name w:val="列出段落1"/>
    <w:basedOn w:val="a1"/>
    <w:qFormat/>
    <w:rsid w:val="001A7D76"/>
    <w:pPr>
      <w:ind w:firstLineChars="200" w:firstLine="420"/>
    </w:pPr>
  </w:style>
  <w:style w:type="paragraph" w:customStyle="1" w:styleId="411">
    <w:name w:val="列表接续 41"/>
    <w:basedOn w:val="a1"/>
    <w:qFormat/>
    <w:rsid w:val="001A7D76"/>
    <w:pPr>
      <w:spacing w:after="120"/>
      <w:ind w:leftChars="800" w:left="1680"/>
      <w:contextualSpacing/>
    </w:pPr>
  </w:style>
  <w:style w:type="paragraph" w:customStyle="1" w:styleId="1f4">
    <w:name w:val="明显引用1"/>
    <w:basedOn w:val="a1"/>
    <w:next w:val="a1"/>
    <w:link w:val="Charf7"/>
    <w:qFormat/>
    <w:rsid w:val="001A7D76"/>
    <w:pPr>
      <w:pBdr>
        <w:bottom w:val="single" w:sz="4" w:space="4" w:color="4F81BD"/>
      </w:pBdr>
      <w:spacing w:before="200" w:after="280"/>
      <w:ind w:left="936" w:right="936"/>
    </w:pPr>
    <w:rPr>
      <w:rFonts w:ascii="Times New Roman" w:hAnsi="Times New Roman" w:cs="Times New Roman"/>
      <w:b/>
      <w:bCs/>
      <w:i/>
      <w:iCs/>
      <w:color w:val="4F81BD"/>
      <w:kern w:val="0"/>
      <w:sz w:val="20"/>
      <w:szCs w:val="20"/>
    </w:rPr>
  </w:style>
  <w:style w:type="paragraph" w:customStyle="1" w:styleId="1f5">
    <w:name w:val="无间隔1"/>
    <w:qFormat/>
    <w:rsid w:val="001A7D76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1f6">
    <w:name w:val="列表1"/>
    <w:basedOn w:val="a1"/>
    <w:qFormat/>
    <w:rsid w:val="001A7D76"/>
    <w:pPr>
      <w:ind w:left="200" w:hangingChars="200" w:hanging="200"/>
      <w:contextualSpacing/>
    </w:pPr>
  </w:style>
  <w:style w:type="paragraph" w:customStyle="1" w:styleId="512">
    <w:name w:val="索引 51"/>
    <w:basedOn w:val="a1"/>
    <w:next w:val="a1"/>
    <w:qFormat/>
    <w:rsid w:val="001A7D76"/>
    <w:pPr>
      <w:ind w:leftChars="800" w:left="800"/>
    </w:pPr>
  </w:style>
  <w:style w:type="paragraph" w:customStyle="1" w:styleId="314">
    <w:name w:val="列表 31"/>
    <w:basedOn w:val="a1"/>
    <w:qFormat/>
    <w:rsid w:val="001A7D76"/>
    <w:pPr>
      <w:ind w:leftChars="400" w:left="100" w:hangingChars="200" w:hanging="200"/>
      <w:contextualSpacing/>
    </w:pPr>
  </w:style>
  <w:style w:type="paragraph" w:customStyle="1" w:styleId="71">
    <w:name w:val="索引 71"/>
    <w:basedOn w:val="a1"/>
    <w:next w:val="a1"/>
    <w:qFormat/>
    <w:rsid w:val="001A7D76"/>
    <w:pPr>
      <w:ind w:leftChars="1200" w:left="1200"/>
    </w:pPr>
  </w:style>
  <w:style w:type="paragraph" w:customStyle="1" w:styleId="412">
    <w:name w:val="列表 41"/>
    <w:basedOn w:val="a1"/>
    <w:qFormat/>
    <w:rsid w:val="001A7D76"/>
    <w:pPr>
      <w:ind w:leftChars="600" w:left="100" w:hangingChars="200" w:hanging="200"/>
      <w:contextualSpacing/>
    </w:pPr>
  </w:style>
  <w:style w:type="paragraph" w:customStyle="1" w:styleId="81">
    <w:name w:val="索引 81"/>
    <w:basedOn w:val="a1"/>
    <w:next w:val="a1"/>
    <w:qFormat/>
    <w:rsid w:val="001A7D76"/>
    <w:pPr>
      <w:ind w:leftChars="1400" w:left="1400"/>
    </w:pPr>
  </w:style>
  <w:style w:type="paragraph" w:customStyle="1" w:styleId="41">
    <w:name w:val="列表编号 41"/>
    <w:basedOn w:val="a1"/>
    <w:qFormat/>
    <w:rsid w:val="001A7D76"/>
    <w:pPr>
      <w:numPr>
        <w:numId w:val="11"/>
      </w:numPr>
      <w:contextualSpacing/>
    </w:pPr>
  </w:style>
  <w:style w:type="paragraph" w:customStyle="1" w:styleId="1f7">
    <w:name w:val="引文目录标题1"/>
    <w:basedOn w:val="a1"/>
    <w:next w:val="a1"/>
    <w:qFormat/>
    <w:rsid w:val="001A7D76"/>
    <w:pPr>
      <w:spacing w:before="120"/>
    </w:pPr>
    <w:rPr>
      <w:rFonts w:ascii="Cambria" w:hAnsi="Cambria"/>
      <w:sz w:val="24"/>
      <w:szCs w:val="24"/>
    </w:rPr>
  </w:style>
  <w:style w:type="paragraph" w:customStyle="1" w:styleId="1f8">
    <w:name w:val="索引标题1"/>
    <w:basedOn w:val="a1"/>
    <w:next w:val="110"/>
    <w:qFormat/>
    <w:rsid w:val="001A7D76"/>
    <w:rPr>
      <w:rFonts w:ascii="Cambria" w:hAnsi="Cambria"/>
      <w:b/>
      <w:bCs/>
    </w:rPr>
  </w:style>
  <w:style w:type="paragraph" w:customStyle="1" w:styleId="1f9">
    <w:name w:val="列表接续1"/>
    <w:basedOn w:val="a1"/>
    <w:qFormat/>
    <w:rsid w:val="001A7D76"/>
    <w:pPr>
      <w:spacing w:after="120"/>
      <w:ind w:leftChars="200" w:left="420"/>
      <w:contextualSpacing/>
    </w:pPr>
  </w:style>
  <w:style w:type="paragraph" w:customStyle="1" w:styleId="214">
    <w:name w:val="列表接续 21"/>
    <w:basedOn w:val="a1"/>
    <w:qFormat/>
    <w:rsid w:val="001A7D76"/>
    <w:pPr>
      <w:spacing w:after="120"/>
      <w:ind w:leftChars="400" w:left="840"/>
      <w:contextualSpacing/>
    </w:pPr>
  </w:style>
  <w:style w:type="paragraph" w:customStyle="1" w:styleId="1fa">
    <w:name w:val="书目1"/>
    <w:basedOn w:val="a1"/>
    <w:next w:val="a1"/>
    <w:qFormat/>
    <w:rsid w:val="001A7D76"/>
  </w:style>
  <w:style w:type="paragraph" w:customStyle="1" w:styleId="215">
    <w:name w:val="索引 21"/>
    <w:basedOn w:val="a1"/>
    <w:next w:val="a1"/>
    <w:qFormat/>
    <w:rsid w:val="001A7D76"/>
    <w:pPr>
      <w:ind w:leftChars="200" w:left="200"/>
    </w:pPr>
  </w:style>
  <w:style w:type="paragraph" w:customStyle="1" w:styleId="1fb">
    <w:name w:val="引文目录1"/>
    <w:basedOn w:val="a1"/>
    <w:next w:val="a1"/>
    <w:qFormat/>
    <w:rsid w:val="001A7D76"/>
    <w:pPr>
      <w:ind w:leftChars="200" w:left="420"/>
    </w:pPr>
  </w:style>
  <w:style w:type="paragraph" w:customStyle="1" w:styleId="1fc">
    <w:name w:val="正文缩进1"/>
    <w:basedOn w:val="a1"/>
    <w:qFormat/>
    <w:rsid w:val="001A7D76"/>
    <w:pPr>
      <w:ind w:firstLineChars="200" w:firstLine="420"/>
    </w:pPr>
  </w:style>
  <w:style w:type="paragraph" w:customStyle="1" w:styleId="23">
    <w:name w:val="列出段落2"/>
    <w:basedOn w:val="a1"/>
    <w:uiPriority w:val="34"/>
    <w:qFormat/>
    <w:rsid w:val="001A7D76"/>
    <w:pPr>
      <w:ind w:firstLineChars="200" w:firstLine="420"/>
    </w:pPr>
  </w:style>
  <w:style w:type="character" w:customStyle="1" w:styleId="Chard">
    <w:name w:val="文本块 Char"/>
    <w:link w:val="16"/>
    <w:qFormat/>
    <w:rsid w:val="001A7D76"/>
    <w:rPr>
      <w:i/>
      <w:iCs/>
      <w:color w:val="000000"/>
    </w:rPr>
  </w:style>
  <w:style w:type="character" w:customStyle="1" w:styleId="Chare">
    <w:name w:val="文档结构图 Char"/>
    <w:link w:val="17"/>
    <w:qFormat/>
    <w:rsid w:val="001A7D76"/>
    <w:rPr>
      <w:rFonts w:ascii="宋体" w:eastAsia="宋体"/>
      <w:sz w:val="18"/>
      <w:szCs w:val="18"/>
    </w:rPr>
  </w:style>
  <w:style w:type="character" w:customStyle="1" w:styleId="HTMLChar">
    <w:name w:val="HTML 地址 Char"/>
    <w:link w:val="HTML1"/>
    <w:qFormat/>
    <w:rsid w:val="001A7D76"/>
    <w:rPr>
      <w:i/>
      <w:iCs/>
    </w:rPr>
  </w:style>
  <w:style w:type="character" w:customStyle="1" w:styleId="2Char0">
    <w:name w:val="正文文本 2 Char"/>
    <w:basedOn w:val="a2"/>
    <w:link w:val="210"/>
    <w:qFormat/>
    <w:rsid w:val="001A7D76"/>
  </w:style>
  <w:style w:type="character" w:customStyle="1" w:styleId="Charf8">
    <w:name w:val="批注主题 Char"/>
    <w:qFormat/>
    <w:rsid w:val="001A7D76"/>
    <w:rPr>
      <w:b/>
      <w:bCs/>
    </w:rPr>
  </w:style>
  <w:style w:type="character" w:customStyle="1" w:styleId="Charb">
    <w:name w:val="正文首行缩进 Char"/>
    <w:basedOn w:val="Char0"/>
    <w:link w:val="14"/>
    <w:qFormat/>
    <w:rsid w:val="001A7D76"/>
  </w:style>
  <w:style w:type="character" w:customStyle="1" w:styleId="Char0">
    <w:name w:val="正文文本 Char"/>
    <w:basedOn w:val="a2"/>
    <w:link w:val="a9"/>
    <w:qFormat/>
    <w:rsid w:val="001A7D76"/>
  </w:style>
  <w:style w:type="character" w:customStyle="1" w:styleId="Charf5">
    <w:name w:val="信息标题 Char"/>
    <w:link w:val="1f0"/>
    <w:qFormat/>
    <w:rsid w:val="001A7D76"/>
    <w:rPr>
      <w:rFonts w:ascii="Cambria" w:eastAsia="宋体" w:hAnsi="Cambria" w:cs="黑体"/>
      <w:sz w:val="24"/>
      <w:szCs w:val="24"/>
      <w:shd w:val="pct20" w:color="auto" w:fill="auto"/>
    </w:rPr>
  </w:style>
  <w:style w:type="character" w:customStyle="1" w:styleId="Chara">
    <w:name w:val="宏文本 Char"/>
    <w:link w:val="12"/>
    <w:qFormat/>
    <w:rsid w:val="001A7D76"/>
    <w:rPr>
      <w:rFonts w:ascii="Courier New" w:hAnsi="Courier New"/>
      <w:sz w:val="24"/>
      <w:szCs w:val="24"/>
      <w:lang w:bidi="ar-SA"/>
    </w:rPr>
  </w:style>
  <w:style w:type="character" w:customStyle="1" w:styleId="Charf4">
    <w:name w:val="注释标题 Char"/>
    <w:basedOn w:val="a2"/>
    <w:link w:val="1f"/>
    <w:qFormat/>
    <w:rsid w:val="001A7D76"/>
  </w:style>
  <w:style w:type="character" w:customStyle="1" w:styleId="Charf">
    <w:name w:val="电子邮件签名 Char"/>
    <w:basedOn w:val="a2"/>
    <w:link w:val="18"/>
    <w:qFormat/>
    <w:rsid w:val="001A7D76"/>
  </w:style>
  <w:style w:type="character" w:customStyle="1" w:styleId="Charc">
    <w:name w:val="正文文本缩进 Char"/>
    <w:basedOn w:val="a2"/>
    <w:link w:val="15"/>
    <w:qFormat/>
    <w:rsid w:val="001A7D76"/>
  </w:style>
  <w:style w:type="character" w:customStyle="1" w:styleId="2Char1">
    <w:name w:val="正文首行缩进 2 Char"/>
    <w:basedOn w:val="Charc"/>
    <w:link w:val="211"/>
    <w:qFormat/>
    <w:rsid w:val="001A7D76"/>
  </w:style>
  <w:style w:type="character" w:customStyle="1" w:styleId="Charf1">
    <w:name w:val="结束语 Char"/>
    <w:basedOn w:val="a2"/>
    <w:link w:val="1b"/>
    <w:qFormat/>
    <w:rsid w:val="001A7D76"/>
  </w:style>
  <w:style w:type="character" w:customStyle="1" w:styleId="Charf3">
    <w:name w:val="称呼 Char"/>
    <w:basedOn w:val="a2"/>
    <w:link w:val="1d"/>
    <w:qFormat/>
    <w:rsid w:val="001A7D76"/>
  </w:style>
  <w:style w:type="character" w:customStyle="1" w:styleId="1Char">
    <w:name w:val="标题 1 Char"/>
    <w:link w:val="1"/>
    <w:qFormat/>
    <w:rsid w:val="001A7D76"/>
    <w:rPr>
      <w:b/>
      <w:bCs/>
      <w:kern w:val="44"/>
      <w:sz w:val="44"/>
      <w:szCs w:val="44"/>
    </w:rPr>
  </w:style>
  <w:style w:type="character" w:customStyle="1" w:styleId="3Char0">
    <w:name w:val="正文文本缩进 3 Char"/>
    <w:link w:val="310"/>
    <w:qFormat/>
    <w:rsid w:val="001A7D76"/>
    <w:rPr>
      <w:sz w:val="16"/>
      <w:szCs w:val="16"/>
    </w:rPr>
  </w:style>
  <w:style w:type="character" w:customStyle="1" w:styleId="Charf2">
    <w:name w:val="签名 Char"/>
    <w:basedOn w:val="a2"/>
    <w:link w:val="1c"/>
    <w:qFormat/>
    <w:rsid w:val="001A7D76"/>
  </w:style>
  <w:style w:type="character" w:customStyle="1" w:styleId="Charf0">
    <w:name w:val="日期 Char"/>
    <w:basedOn w:val="a2"/>
    <w:link w:val="1a"/>
    <w:qFormat/>
    <w:rsid w:val="001A7D76"/>
  </w:style>
  <w:style w:type="character" w:customStyle="1" w:styleId="3Char1">
    <w:name w:val="正文文本 3 Char"/>
    <w:link w:val="313"/>
    <w:qFormat/>
    <w:rsid w:val="001A7D76"/>
    <w:rPr>
      <w:sz w:val="16"/>
      <w:szCs w:val="16"/>
    </w:rPr>
  </w:style>
  <w:style w:type="character" w:customStyle="1" w:styleId="8Char">
    <w:name w:val="标题 8 Char"/>
    <w:link w:val="8"/>
    <w:qFormat/>
    <w:rsid w:val="001A7D76"/>
    <w:rPr>
      <w:rFonts w:ascii="Cambria" w:eastAsia="宋体" w:hAnsi="Cambria" w:cs="黑体"/>
      <w:sz w:val="24"/>
      <w:szCs w:val="24"/>
    </w:rPr>
  </w:style>
  <w:style w:type="character" w:customStyle="1" w:styleId="Charf6">
    <w:name w:val="纯文本 Char"/>
    <w:link w:val="1f1"/>
    <w:qFormat/>
    <w:rsid w:val="001A7D76"/>
    <w:rPr>
      <w:rFonts w:ascii="宋体" w:eastAsia="宋体" w:hAnsi="Courier New" w:cs="Courier New"/>
      <w:szCs w:val="21"/>
    </w:rPr>
  </w:style>
  <w:style w:type="character" w:customStyle="1" w:styleId="2Char2">
    <w:name w:val="正文文本缩进 2 Char"/>
    <w:basedOn w:val="a2"/>
    <w:link w:val="213"/>
    <w:qFormat/>
    <w:rsid w:val="001A7D76"/>
  </w:style>
  <w:style w:type="character" w:customStyle="1" w:styleId="Char7">
    <w:name w:val="副标题 Char"/>
    <w:link w:val="ae"/>
    <w:qFormat/>
    <w:rsid w:val="001A7D76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6Char">
    <w:name w:val="标题 6 Char"/>
    <w:link w:val="6"/>
    <w:qFormat/>
    <w:rsid w:val="001A7D76"/>
    <w:rPr>
      <w:rFonts w:ascii="Cambria" w:eastAsia="宋体" w:hAnsi="Cambria" w:cs="黑体"/>
      <w:b/>
      <w:bCs/>
      <w:sz w:val="24"/>
      <w:szCs w:val="24"/>
    </w:rPr>
  </w:style>
  <w:style w:type="character" w:customStyle="1" w:styleId="HTMLChar0">
    <w:name w:val="HTML 预设格式 Char"/>
    <w:link w:val="HTML10"/>
    <w:qFormat/>
    <w:rsid w:val="001A7D76"/>
    <w:rPr>
      <w:rFonts w:ascii="Courier New" w:hAnsi="Courier New" w:cs="Courier New"/>
      <w:sz w:val="20"/>
      <w:szCs w:val="20"/>
    </w:rPr>
  </w:style>
  <w:style w:type="character" w:customStyle="1" w:styleId="Char">
    <w:name w:val="批注文字 Char"/>
    <w:basedOn w:val="a2"/>
    <w:link w:val="a6"/>
    <w:qFormat/>
    <w:rsid w:val="001A7D76"/>
  </w:style>
  <w:style w:type="character" w:customStyle="1" w:styleId="7Char">
    <w:name w:val="标题 7 Char"/>
    <w:link w:val="7"/>
    <w:qFormat/>
    <w:rsid w:val="001A7D76"/>
    <w:rPr>
      <w:b/>
      <w:bCs/>
      <w:sz w:val="24"/>
      <w:szCs w:val="24"/>
    </w:rPr>
  </w:style>
  <w:style w:type="character" w:customStyle="1" w:styleId="Char6">
    <w:name w:val="页眉 Char"/>
    <w:link w:val="ad"/>
    <w:qFormat/>
    <w:rsid w:val="001A7D76"/>
    <w:rPr>
      <w:sz w:val="18"/>
      <w:szCs w:val="18"/>
    </w:rPr>
  </w:style>
  <w:style w:type="character" w:customStyle="1" w:styleId="Char9">
    <w:name w:val="标题 Char"/>
    <w:link w:val="af1"/>
    <w:qFormat/>
    <w:rsid w:val="001A7D76"/>
    <w:rPr>
      <w:rFonts w:ascii="Cambria" w:eastAsia="宋体" w:hAnsi="Cambria" w:cs="黑体"/>
      <w:b/>
      <w:bCs/>
      <w:sz w:val="32"/>
      <w:szCs w:val="32"/>
    </w:rPr>
  </w:style>
  <w:style w:type="character" w:customStyle="1" w:styleId="Char5">
    <w:name w:val="页脚 Char"/>
    <w:link w:val="ac"/>
    <w:uiPriority w:val="99"/>
    <w:qFormat/>
    <w:rsid w:val="001A7D76"/>
    <w:rPr>
      <w:sz w:val="18"/>
      <w:szCs w:val="18"/>
    </w:rPr>
  </w:style>
  <w:style w:type="character" w:customStyle="1" w:styleId="3Char">
    <w:name w:val="标题 3 Char"/>
    <w:link w:val="30"/>
    <w:qFormat/>
    <w:rsid w:val="001A7D76"/>
    <w:rPr>
      <w:b/>
      <w:bCs/>
      <w:sz w:val="32"/>
      <w:szCs w:val="32"/>
    </w:rPr>
  </w:style>
  <w:style w:type="character" w:customStyle="1" w:styleId="2Char">
    <w:name w:val="标题 2 Char"/>
    <w:link w:val="20"/>
    <w:qFormat/>
    <w:rsid w:val="001A7D76"/>
    <w:rPr>
      <w:rFonts w:ascii="Cambria" w:eastAsia="宋体" w:hAnsi="Cambria" w:cs="黑体"/>
      <w:b/>
      <w:bCs/>
      <w:sz w:val="32"/>
      <w:szCs w:val="32"/>
    </w:rPr>
  </w:style>
  <w:style w:type="character" w:customStyle="1" w:styleId="4Char">
    <w:name w:val="标题 4 Char"/>
    <w:link w:val="40"/>
    <w:qFormat/>
    <w:rsid w:val="001A7D76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link w:val="50"/>
    <w:qFormat/>
    <w:rsid w:val="001A7D76"/>
    <w:rPr>
      <w:b/>
      <w:bCs/>
      <w:sz w:val="28"/>
      <w:szCs w:val="28"/>
    </w:rPr>
  </w:style>
  <w:style w:type="character" w:customStyle="1" w:styleId="9Char">
    <w:name w:val="标题 9 Char"/>
    <w:link w:val="9"/>
    <w:qFormat/>
    <w:rsid w:val="001A7D76"/>
    <w:rPr>
      <w:rFonts w:ascii="Cambria" w:eastAsia="宋体" w:hAnsi="Cambria" w:cs="黑体"/>
      <w:szCs w:val="21"/>
    </w:rPr>
  </w:style>
  <w:style w:type="character" w:customStyle="1" w:styleId="Char4">
    <w:name w:val="批注框文本 Char"/>
    <w:link w:val="ab"/>
    <w:qFormat/>
    <w:rsid w:val="001A7D76"/>
    <w:rPr>
      <w:sz w:val="18"/>
      <w:szCs w:val="18"/>
    </w:rPr>
  </w:style>
  <w:style w:type="character" w:customStyle="1" w:styleId="Char10">
    <w:name w:val="批注主题 Char1"/>
    <w:link w:val="19"/>
    <w:qFormat/>
    <w:rsid w:val="001A7D76"/>
    <w:rPr>
      <w:rFonts w:ascii="Calibri" w:hAnsi="Calibri" w:cs="黑体"/>
      <w:b/>
      <w:bCs/>
      <w:kern w:val="2"/>
      <w:sz w:val="21"/>
      <w:szCs w:val="22"/>
    </w:rPr>
  </w:style>
  <w:style w:type="character" w:customStyle="1" w:styleId="Char3">
    <w:name w:val="尾注文本 Char"/>
    <w:basedOn w:val="a2"/>
    <w:link w:val="aa"/>
    <w:qFormat/>
    <w:rsid w:val="001A7D76"/>
  </w:style>
  <w:style w:type="character" w:customStyle="1" w:styleId="Char8">
    <w:name w:val="脚注文本 Char"/>
    <w:link w:val="af"/>
    <w:qFormat/>
    <w:rsid w:val="001A7D76"/>
    <w:rPr>
      <w:sz w:val="18"/>
      <w:szCs w:val="18"/>
    </w:rPr>
  </w:style>
  <w:style w:type="character" w:customStyle="1" w:styleId="1fd">
    <w:name w:val="批注引用1"/>
    <w:qFormat/>
    <w:rsid w:val="001A7D76"/>
    <w:rPr>
      <w:sz w:val="21"/>
      <w:szCs w:val="21"/>
    </w:rPr>
  </w:style>
  <w:style w:type="character" w:customStyle="1" w:styleId="Charf7">
    <w:name w:val="明显引用 Char"/>
    <w:link w:val="1f4"/>
    <w:qFormat/>
    <w:rsid w:val="001A7D76"/>
    <w:rPr>
      <w:b/>
      <w:bCs/>
      <w:i/>
      <w:iCs/>
      <w:color w:val="4F81BD"/>
    </w:rPr>
  </w:style>
  <w:style w:type="character" w:customStyle="1" w:styleId="Char1">
    <w:name w:val="文档结构图 Char1"/>
    <w:link w:val="a8"/>
    <w:uiPriority w:val="99"/>
    <w:semiHidden/>
    <w:qFormat/>
    <w:rsid w:val="001A7D76"/>
    <w:rPr>
      <w:rFonts w:ascii="宋体" w:hAnsi="Calibri" w:cs="黑体"/>
      <w:kern w:val="2"/>
      <w:sz w:val="18"/>
      <w:szCs w:val="18"/>
    </w:rPr>
  </w:style>
  <w:style w:type="character" w:customStyle="1" w:styleId="Char2">
    <w:name w:val="批注主题 Char2"/>
    <w:link w:val="a5"/>
    <w:uiPriority w:val="99"/>
    <w:semiHidden/>
    <w:qFormat/>
    <w:rsid w:val="001A7D76"/>
    <w:rPr>
      <w:rFonts w:ascii="Calibri" w:hAnsi="Calibri" w:cs="黑体"/>
      <w:b/>
      <w:bCs/>
      <w:kern w:val="2"/>
      <w:sz w:val="21"/>
      <w:szCs w:val="22"/>
    </w:rPr>
  </w:style>
  <w:style w:type="paragraph" w:customStyle="1" w:styleId="font5">
    <w:name w:val="font5"/>
    <w:basedOn w:val="a1"/>
    <w:qFormat/>
    <w:rsid w:val="001A7D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1"/>
    <w:qFormat/>
    <w:rsid w:val="001A7D76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4A136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6">
    <w:name w:val="List Paragraph"/>
    <w:basedOn w:val="a1"/>
    <w:uiPriority w:val="99"/>
    <w:semiHidden/>
    <w:unhideWhenUsed/>
    <w:rsid w:val="004A136E"/>
    <w:pPr>
      <w:ind w:firstLineChars="200" w:firstLine="420"/>
    </w:pPr>
  </w:style>
  <w:style w:type="paragraph" w:styleId="af7">
    <w:name w:val="Revision"/>
    <w:hidden/>
    <w:uiPriority w:val="99"/>
    <w:semiHidden/>
    <w:rsid w:val="00710056"/>
    <w:rPr>
      <w:rFonts w:ascii="Calibri" w:hAnsi="Calibri" w:cs="黑体"/>
      <w:kern w:val="2"/>
      <w:sz w:val="21"/>
      <w:szCs w:val="22"/>
    </w:rPr>
  </w:style>
  <w:style w:type="paragraph" w:customStyle="1" w:styleId="1fe">
    <w:name w:val="1封面：版本"/>
    <w:basedOn w:val="a1"/>
    <w:next w:val="a1"/>
    <w:qFormat/>
    <w:rsid w:val="00254249"/>
    <w:pPr>
      <w:adjustRightInd w:val="0"/>
      <w:snapToGrid w:val="0"/>
      <w:jc w:val="center"/>
    </w:pPr>
    <w:rPr>
      <w:rFonts w:ascii="Times New Roman" w:eastAsia="仿宋" w:hAnsi="Times New Roman" w:cs="Times New Roman"/>
      <w:b/>
      <w:sz w:val="28"/>
      <w:szCs w:val="20"/>
    </w:rPr>
  </w:style>
  <w:style w:type="paragraph" w:customStyle="1" w:styleId="1LOGO">
    <w:name w:val="1封面：LOGO"/>
    <w:basedOn w:val="a1"/>
    <w:next w:val="a1"/>
    <w:qFormat/>
    <w:rsid w:val="00254249"/>
    <w:pPr>
      <w:adjustRightInd w:val="0"/>
      <w:snapToGrid w:val="0"/>
      <w:jc w:val="center"/>
    </w:pPr>
    <w:rPr>
      <w:rFonts w:ascii="Times New Roman" w:eastAsia="仿宋" w:hAnsi="Times New Roman" w:cs="Times New Roman"/>
      <w:sz w:val="28"/>
      <w:szCs w:val="20"/>
    </w:rPr>
  </w:style>
  <w:style w:type="paragraph" w:customStyle="1" w:styleId="1ff">
    <w:name w:val="1封面：文档标题"/>
    <w:basedOn w:val="a1"/>
    <w:next w:val="a1"/>
    <w:qFormat/>
    <w:rsid w:val="00254249"/>
    <w:pPr>
      <w:adjustRightInd w:val="0"/>
      <w:snapToGrid w:val="0"/>
      <w:jc w:val="center"/>
    </w:pPr>
    <w:rPr>
      <w:rFonts w:ascii="Times New Roman" w:eastAsia="仿宋" w:hAnsi="Times New Roman" w:cs="Times New Roman"/>
      <w:b/>
      <w:sz w:val="52"/>
      <w:szCs w:val="20"/>
    </w:rPr>
  </w:style>
  <w:style w:type="paragraph" w:customStyle="1" w:styleId="af8">
    <w:name w:val="缩进_四号"/>
    <w:basedOn w:val="a1"/>
    <w:next w:val="a1"/>
    <w:qFormat/>
    <w:rsid w:val="00254249"/>
    <w:pPr>
      <w:adjustRightInd w:val="0"/>
      <w:snapToGrid w:val="0"/>
      <w:spacing w:line="300" w:lineRule="auto"/>
      <w:ind w:firstLineChars="202" w:firstLine="566"/>
    </w:pPr>
    <w:rPr>
      <w:rFonts w:eastAsia="仿宋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</customShpExts>
</s:customData>
</file>

<file path=customXml/itemProps1.xml><?xml version="1.0" encoding="utf-8"?>
<ds:datastoreItem xmlns:ds="http://schemas.openxmlformats.org/officeDocument/2006/customXml" ds:itemID="{17C88AFB-BF71-45C9-A683-F74B55CA22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34</Pages>
  <Words>6799</Words>
  <Characters>38760</Characters>
  <Application>Microsoft Office Word</Application>
  <DocSecurity>0</DocSecurity>
  <Lines>323</Lines>
  <Paragraphs>90</Paragraphs>
  <ScaleCrop>false</ScaleCrop>
  <Company>dce.com.cn</Company>
  <LinksUpToDate>false</LinksUpToDate>
  <CharactersWithSpaces>45469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dfitc</dc:title>
  <dc:creator>zhengyingzhi</dc:creator>
  <cp:lastModifiedBy>wangjingqi</cp:lastModifiedBy>
  <cp:revision>628</cp:revision>
  <cp:lastPrinted>2016-12-26T03:33:00Z</cp:lastPrinted>
  <dcterms:created xsi:type="dcterms:W3CDTF">2016-01-04T08:55:00Z</dcterms:created>
  <dcterms:modified xsi:type="dcterms:W3CDTF">2020-01-02T07:39:00Z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